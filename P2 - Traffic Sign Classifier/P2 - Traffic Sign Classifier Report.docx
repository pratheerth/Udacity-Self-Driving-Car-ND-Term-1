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561016914"/>
        <w:docPartObj>
          <w:docPartGallery w:val="Cover Pages"/>
          <w:docPartUnique/>
        </w:docPartObj>
      </w:sdtPr>
      <w:sdtEndPr>
        <w:rPr>
          <w:rFonts w:eastAsiaTheme="minorHAnsi"/>
          <w:sz w:val="24"/>
          <w:szCs w:val="24"/>
          <w:lang w:eastAsia="en-US"/>
        </w:rPr>
      </w:sdtEndPr>
      <w:sdtContent>
        <w:p w14:paraId="76265705" w14:textId="77777777" w:rsidR="00EE020A" w:rsidRDefault="00EE020A">
          <w:pPr>
            <w:pStyle w:val="NoSpacing"/>
            <w:rPr>
              <w:sz w:val="2"/>
            </w:rPr>
          </w:pPr>
        </w:p>
        <w:p w14:paraId="37E553FB" w14:textId="77777777" w:rsidR="00EE020A" w:rsidRDefault="00EE020A">
          <w:r>
            <w:rPr>
              <w:noProof/>
            </w:rPr>
            <mc:AlternateContent>
              <mc:Choice Requires="wps">
                <w:drawing>
                  <wp:anchor distT="0" distB="0" distL="114300" distR="114300" simplePos="0" relativeHeight="251661312" behindDoc="0" locked="0" layoutInCell="1" allowOverlap="1" wp14:anchorId="7D4B4AD2" wp14:editId="4C825279">
                    <wp:simplePos x="0" y="0"/>
                    <wp:positionH relativeFrom="page">
                      <wp:align>center</wp:align>
                    </wp:positionH>
                    <wp:positionV relativeFrom="margin">
                      <wp:align>top</wp:align>
                    </wp:positionV>
                    <wp:extent cx="5946140" cy="113538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6140" cy="1135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14BDC93" w14:textId="77777777" w:rsidR="00EE020A" w:rsidRDefault="00EE020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p2 – traffic sign classifier</w:t>
                                    </w:r>
                                  </w:p>
                                </w:sdtContent>
                              </w:sdt>
                              <w:p w14:paraId="7659B1E4" w14:textId="77777777" w:rsidR="00EE020A" w:rsidRDefault="00EE020A">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SELF DRIVING CAR NANODEGREE</w:t>
                                    </w:r>
                                  </w:sdtContent>
                                </w:sdt>
                                <w:r>
                                  <w:rPr>
                                    <w:noProof/>
                                  </w:rPr>
                                  <w:t xml:space="preserve"> </w:t>
                                </w:r>
                              </w:p>
                              <w:p w14:paraId="6A0A6466" w14:textId="77777777" w:rsidR="00EE020A" w:rsidRDefault="00EE02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D4B4AD2" id="_x0000_t202" coordsize="21600,21600" o:spt="202" path="m0,0l0,21600,21600,21600,21600,0xe">
                    <v:stroke joinstyle="miter"/>
                    <v:path gradientshapeok="t" o:connecttype="rect"/>
                  </v:shapetype>
                  <v:shape id="Text_x0020_Box_x0020_62" o:spid="_x0000_s1026" type="#_x0000_t202" style="position:absolute;margin-left:0;margin-top:0;width:468.2pt;height:89.4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14BDC93" w14:textId="77777777" w:rsidR="00EE020A" w:rsidRDefault="00EE020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p2 – traffic sign classifier</w:t>
                              </w:r>
                            </w:p>
                          </w:sdtContent>
                        </w:sdt>
                        <w:p w14:paraId="7659B1E4" w14:textId="77777777" w:rsidR="00EE020A" w:rsidRDefault="00EE020A">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SELF DRIVING CAR NANODEGREE</w:t>
                              </w:r>
                            </w:sdtContent>
                          </w:sdt>
                          <w:r>
                            <w:rPr>
                              <w:noProof/>
                            </w:rPr>
                            <w:t xml:space="preserve"> </w:t>
                          </w:r>
                        </w:p>
                        <w:p w14:paraId="6A0A6466" w14:textId="77777777" w:rsidR="00EE020A" w:rsidRDefault="00EE020A"/>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3EA2D349" wp14:editId="07905D8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44011FA" id="Group_x0020_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13,44910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">
                    <o:lock v:ext="edit" aspectratio="t"/>
                    <v:shape id="Freeform_x0020_64" o:spid="_x0000_s1027"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XQwwAA&#10;ANsAAAAPAAAAZHJzL2Rvd25yZXYueG1sRI9BawIxFITvQv9DeIXeNFspYlej2MK23mq3xfNj89wN&#10;bl62SVzXf28KgsdhZr5hluvBtqInH4xjBc+TDARx5bThWsHvTzGegwgRWWPrmBRcKMB69TBaYq7d&#10;mb+pL2MtEoRDjgqaGLtcylA1ZDFMXEecvIPzFmOSvpba4znBbSunWTaTFg2nhQY7em+oOpYnq6B/&#10;88NXdPttUZjdq+z1h/n73Cv19DhsFiAiDfEevrW3WsHsBf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XQwwAAANsAAAAPAAAAAAAAAAAAAAAAAJcCAABkcnMvZG93&#10;bnJldi54bWxQSwUGAAAAAAQABAD1AAAAhwMAAAAA&#10;" path="m4,1786l0,1782,1776,,1781,5,4,1786xe" filled="f" stroked="f">
                      <v:path arrowok="t" o:connecttype="custom" o:connectlocs="6350,2835275;0,2828925;2819400,0;2827338,7938;6350,2835275" o:connectangles="0,0,0,0,0"/>
                    </v:shape>
                    <v:shape id="Freeform_x0020_65" o:spid="_x0000_s1028"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pFYxQAA&#10;ANsAAAAPAAAAZHJzL2Rvd25yZXYueG1sRI/RasJAFETfhf7Dcgt9001aDE10lRJa9EEsTfsBt9lr&#10;Epq9m2ZXjX69Kwg+DjNzhpkvB9OKA/WusawgnkQgiEurG64U/Hx/jF9BOI+ssbVMCk7kYLl4GM0x&#10;0/bIX3QofCUChF2GCmrvu0xKV9Zk0E1sRxy8ne0N+iD7SuoejwFuWvkcRYk02HBYqLGjvKbyr9gb&#10;BcN5v9p8vsfdJmnTF/8r//N0i0o9PQ5vMxCeBn8P39prrSCZ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kVjFAAAA2wAAAA8AAAAAAAAAAAAAAAAAlwIAAGRycy9k&#10;b3ducmV2LnhtbFBLBQYAAAAABAAEAPUAAACJAwAAAAA=&#10;" path="m5,2234l0,2229,2229,,2234,5,5,2234xe" filled="f" stroked="f">
                      <v:path arrowok="t" o:connecttype="custom" o:connectlocs="7938,3546475;0,3538538;3538538,0;3546475,7938;7938,3546475" o:connectangles="0,0,0,0,0"/>
                    </v:shape>
                    <v:shape id="Freeform_x0020_66" o:spid="_x0000_s1029"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K3xAAA&#10;ANsAAAAPAAAAZHJzL2Rvd25yZXYueG1sRI9La8MwEITvhf4HsYVeSiKnB9c4kUMpuO01L0JuG2v9&#10;INbKtVTb/fdRINDjMDPfMKv1ZFoxUO8aywoW8wgEcWF1w5WC/S6fJSCcR9bYWiYFf+RgnT0+rDDV&#10;duQNDVtfiQBhl6KC2vsuldIVNRl0c9sRB6+0vUEfZF9J3eMY4KaVr1EUS4MNh4UaO/qoqbhsf42C&#10;xJ3Gtx3+fA5elovm5XzIj1+5Us9P0/sShKfJ/4fv7W+tII7h9iX8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hyt8QAAADbAAAADwAAAAAAAAAAAAAAAACXAgAAZHJzL2Rv&#10;d25yZXYueG1sUEsFBgAAAAAEAAQA9QAAAIgDAAAAAA==&#10;" path="m9,2197l0,2193,2188,,2197,10,9,2197xe" filled="f" stroked="f">
                      <v:path arrowok="t" o:connecttype="custom" o:connectlocs="14288,3487738;0,3481388;3473450,0;3487738,15875;14288,3487738" o:connectangles="0,0,0,0,0"/>
                    </v:shape>
                    <v:shape id="Freeform_x0020_67" o:spid="_x0000_s1030"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g3hwwAA&#10;ANsAAAAPAAAAZHJzL2Rvd25yZXYueG1sRI/BagIxEIbvBd8hjOCtZhXZ1tUoolSk0IO20Ou4mW6W&#10;biZLkrrr2zeC4HH45//mm+W6t424kA+1YwWTcQaCuHS65krB1+fb8yuIEJE1No5JwZUCrFeDpyUW&#10;2nV8pMspViJBOBSowMTYFlKG0pDFMHYtccp+nLcY0+grqT12CW4bOc2yXFqsOV0w2NLWUPl7+rNJ&#10;43u628+MPCerPPs47uf+vZsrNRr2mwWISH18LN/bB60gf4HbLwkA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Mg3hwwAAANsAAAAPAAAAAAAAAAAAAAAAAJcCAABkcnMvZG93&#10;bnJldi54bWxQSwUGAAAAAAQABAD1AAAAhwMAAAAA&#10;" path="m9,1966l0,1957,1952,,1961,9,9,1966xe" filled="f" stroked="f">
                      <v:path arrowok="t" o:connecttype="custom" o:connectlocs="14288,3121025;0,3106738;3098800,0;3113088,14288;14288,3121025" o:connectangles="0,0,0,0,0"/>
                    </v:shape>
                    <v:shape id="Freeform_x0020_68" o:spid="_x0000_s1031"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PnuwAA&#10;ANsAAAAPAAAAZHJzL2Rvd25yZXYueG1sRE9LCsIwEN0L3iGM4E5TXZRSjaUIgi79HGBopm2wmZQm&#10;avX0ZiG4fLz/thhtJ540eONYwWqZgCCunDbcKLhdD4sMhA/IGjvHpOBNHorddLLFXLsXn+l5CY2I&#10;IexzVNCG0OdS+qoli37peuLI1W6wGCIcGqkHfMVw28l1kqTSouHY0GJP+5aq++VhFSRmferOaW20&#10;rLP7zZyyY/mplJrPxnIDItAY/uKf+6gVpHFs/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f1D57sAAADbAAAADwAAAAAAAAAAAAAAAACXAgAAZHJzL2Rvd25yZXYueG1s&#10;UEsFBgAAAAAEAAQA9QAAAH8DAAAAAA==&#10;" path="m0,2732l0,2728,2722,,2727,5,,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85FEA5D" wp14:editId="22AEDD16">
                    <wp:simplePos x="0" y="0"/>
                    <wp:positionH relativeFrom="page">
                      <wp:align>center</wp:align>
                    </wp:positionH>
                    <wp:positionV relativeFrom="margin">
                      <wp:align>bottom</wp:align>
                    </wp:positionV>
                    <wp:extent cx="5946140" cy="564515"/>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614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9533AC" w14:textId="77777777" w:rsidR="00EE020A" w:rsidRDefault="00EE020A">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PRATHEERTH PADMAN</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72EC2885" w14:textId="77777777" w:rsidR="00EE020A" w:rsidRDefault="00EE020A">
                                    <w:pPr>
                                      <w:pStyle w:val="NoSpacing"/>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85FEA5D" id="Text_x0020_Box_x0020_69" o:spid="_x0000_s1027" type="#_x0000_t202" style="position:absolute;margin-left:0;margin-top:0;width:468.2pt;height:44.4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" filled="f" stroked="f" strokeweight=".5pt">
                    <v:textbox style="mso-fit-shape-to-text:t" inset="0,0,0,0">
                      <w:txbxContent>
                        <w:p w14:paraId="2C9533AC" w14:textId="77777777" w:rsidR="00EE020A" w:rsidRDefault="00EE020A">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PRATHEERTH PADMAN</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72EC2885" w14:textId="77777777" w:rsidR="00EE020A" w:rsidRDefault="00EE020A">
                              <w:pPr>
                                <w:pStyle w:val="NoSpacing"/>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14:paraId="73D383A5" w14:textId="77777777" w:rsidR="00EE020A" w:rsidRDefault="00EE020A">
          <w:r>
            <w:br w:type="page"/>
          </w:r>
        </w:p>
      </w:sdtContent>
    </w:sdt>
    <w:p w14:paraId="146E4B61" w14:textId="77777777" w:rsidR="00EE020A" w:rsidRDefault="00EE020A" w:rsidP="00EE020A">
      <w:pPr>
        <w:widowControl w:val="0"/>
        <w:autoSpaceDE w:val="0"/>
        <w:autoSpaceDN w:val="0"/>
        <w:adjustRightInd w:val="0"/>
        <w:jc w:val="center"/>
        <w:rPr>
          <w:rFonts w:ascii="Helvetica" w:hAnsi="Helvetica" w:cs="Helvetica Neue"/>
          <w:b/>
          <w:bCs/>
          <w:color w:val="1B1F22"/>
          <w:sz w:val="32"/>
          <w:szCs w:val="32"/>
          <w:u w:val="single"/>
        </w:rPr>
      </w:pPr>
      <w:r w:rsidRPr="00EE020A">
        <w:rPr>
          <w:rFonts w:ascii="Helvetica" w:hAnsi="Helvetica" w:cs="Helvetica Neue"/>
          <w:b/>
          <w:bCs/>
          <w:color w:val="1B1F22"/>
          <w:sz w:val="32"/>
          <w:szCs w:val="32"/>
          <w:u w:val="single"/>
        </w:rPr>
        <w:lastRenderedPageBreak/>
        <w:t>Goals</w:t>
      </w:r>
    </w:p>
    <w:p w14:paraId="664E7438" w14:textId="77777777" w:rsidR="00EE020A" w:rsidRPr="00EE020A" w:rsidRDefault="00EE020A" w:rsidP="00EE020A">
      <w:pPr>
        <w:widowControl w:val="0"/>
        <w:autoSpaceDE w:val="0"/>
        <w:autoSpaceDN w:val="0"/>
        <w:adjustRightInd w:val="0"/>
        <w:jc w:val="center"/>
        <w:rPr>
          <w:rFonts w:ascii="Helvetica" w:hAnsi="Helvetica" w:cs="Helvetica Neue"/>
          <w:b/>
          <w:color w:val="1B1F22"/>
          <w:sz w:val="32"/>
          <w:szCs w:val="32"/>
          <w:u w:val="single"/>
        </w:rPr>
      </w:pPr>
    </w:p>
    <w:p w14:paraId="6ACD7A15" w14:textId="77777777" w:rsidR="00EE020A" w:rsidRDefault="00EE020A" w:rsidP="00EE020A">
      <w:pPr>
        <w:widowControl w:val="0"/>
        <w:autoSpaceDE w:val="0"/>
        <w:autoSpaceDN w:val="0"/>
        <w:adjustRightInd w:val="0"/>
        <w:rPr>
          <w:rFonts w:ascii="Helvetica Neue" w:hAnsi="Helvetica Neue" w:cs="Helvetica Neue"/>
          <w:color w:val="1B1F22"/>
          <w:sz w:val="28"/>
          <w:szCs w:val="32"/>
        </w:rPr>
      </w:pPr>
      <w:r w:rsidRPr="00EE020A">
        <w:rPr>
          <w:rFonts w:ascii="Helvetica Neue" w:hAnsi="Helvetica Neue" w:cs="Helvetica Neue"/>
          <w:color w:val="1B1F22"/>
          <w:sz w:val="28"/>
          <w:szCs w:val="32"/>
        </w:rPr>
        <w:t>The goals / steps of this project are the following:</w:t>
      </w:r>
    </w:p>
    <w:p w14:paraId="67D16D7D" w14:textId="77777777" w:rsidR="00EE020A" w:rsidRPr="00EE020A" w:rsidRDefault="00EE020A" w:rsidP="00EE020A">
      <w:pPr>
        <w:widowControl w:val="0"/>
        <w:autoSpaceDE w:val="0"/>
        <w:autoSpaceDN w:val="0"/>
        <w:adjustRightInd w:val="0"/>
        <w:rPr>
          <w:rFonts w:ascii="Helvetica Neue" w:hAnsi="Helvetica Neue" w:cs="Helvetica Neue"/>
          <w:color w:val="1B1F22"/>
          <w:sz w:val="28"/>
          <w:szCs w:val="32"/>
        </w:rPr>
      </w:pPr>
    </w:p>
    <w:p w14:paraId="686249F8" w14:textId="77777777" w:rsidR="00EE020A" w:rsidRDefault="00EE020A" w:rsidP="00EE020A">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1B1F22"/>
          <w:sz w:val="28"/>
          <w:szCs w:val="32"/>
        </w:rPr>
      </w:pPr>
      <w:r w:rsidRPr="00EE020A">
        <w:rPr>
          <w:rFonts w:ascii="Helvetica Neue" w:hAnsi="Helvetica Neue" w:cs="Helvetica Neue"/>
          <w:color w:val="1B1F22"/>
          <w:sz w:val="28"/>
          <w:szCs w:val="32"/>
        </w:rPr>
        <w:t>Load the data set (see below for links to the project data set)</w:t>
      </w:r>
    </w:p>
    <w:p w14:paraId="1DBCAF13" w14:textId="77777777" w:rsidR="00EE020A" w:rsidRPr="00EE020A" w:rsidRDefault="00EE020A" w:rsidP="00EE020A">
      <w:pPr>
        <w:widowControl w:val="0"/>
        <w:tabs>
          <w:tab w:val="left" w:pos="220"/>
          <w:tab w:val="left" w:pos="720"/>
        </w:tabs>
        <w:autoSpaceDE w:val="0"/>
        <w:autoSpaceDN w:val="0"/>
        <w:adjustRightInd w:val="0"/>
        <w:ind w:left="720"/>
        <w:rPr>
          <w:rFonts w:ascii="Helvetica Neue" w:hAnsi="Helvetica Neue" w:cs="Helvetica Neue"/>
          <w:color w:val="1B1F22"/>
          <w:sz w:val="28"/>
          <w:szCs w:val="32"/>
        </w:rPr>
      </w:pPr>
    </w:p>
    <w:p w14:paraId="6A9528AB" w14:textId="77777777" w:rsidR="00EE020A" w:rsidRPr="00EE020A" w:rsidRDefault="00EE020A" w:rsidP="00EE020A">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1B1F22"/>
          <w:sz w:val="28"/>
          <w:szCs w:val="32"/>
        </w:rPr>
      </w:pPr>
      <w:r w:rsidRPr="00EE020A">
        <w:rPr>
          <w:rFonts w:ascii="Helvetica Neue" w:hAnsi="Helvetica Neue" w:cs="Helvetica Neue"/>
          <w:color w:val="1B1F22"/>
          <w:sz w:val="28"/>
          <w:szCs w:val="32"/>
        </w:rPr>
        <w:t>Explore, summarize and visualize the data set</w:t>
      </w:r>
    </w:p>
    <w:p w14:paraId="77460DDF" w14:textId="77777777" w:rsidR="00EE020A" w:rsidRPr="00EE020A" w:rsidRDefault="00EE020A" w:rsidP="00EE020A">
      <w:pPr>
        <w:widowControl w:val="0"/>
        <w:tabs>
          <w:tab w:val="left" w:pos="220"/>
          <w:tab w:val="left" w:pos="720"/>
        </w:tabs>
        <w:autoSpaceDE w:val="0"/>
        <w:autoSpaceDN w:val="0"/>
        <w:adjustRightInd w:val="0"/>
        <w:ind w:left="720"/>
        <w:rPr>
          <w:rFonts w:ascii="Helvetica Neue" w:hAnsi="Helvetica Neue" w:cs="Helvetica Neue"/>
          <w:color w:val="1B1F22"/>
          <w:sz w:val="28"/>
          <w:szCs w:val="32"/>
        </w:rPr>
      </w:pPr>
    </w:p>
    <w:p w14:paraId="558F177A" w14:textId="77777777" w:rsidR="00EE020A" w:rsidRDefault="00EE020A" w:rsidP="00EE020A">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1B1F22"/>
          <w:sz w:val="28"/>
          <w:szCs w:val="32"/>
        </w:rPr>
      </w:pPr>
      <w:r w:rsidRPr="00EE020A">
        <w:rPr>
          <w:rFonts w:ascii="Helvetica Neue" w:hAnsi="Helvetica Neue" w:cs="Helvetica Neue"/>
          <w:color w:val="1B1F22"/>
          <w:sz w:val="28"/>
          <w:szCs w:val="32"/>
        </w:rPr>
        <w:t>Design, train and test a model architecture</w:t>
      </w:r>
    </w:p>
    <w:p w14:paraId="6D8479B6" w14:textId="77777777" w:rsidR="00EE020A" w:rsidRPr="00EE020A" w:rsidRDefault="00EE020A" w:rsidP="00EE020A">
      <w:pPr>
        <w:widowControl w:val="0"/>
        <w:tabs>
          <w:tab w:val="left" w:pos="220"/>
          <w:tab w:val="left" w:pos="720"/>
        </w:tabs>
        <w:autoSpaceDE w:val="0"/>
        <w:autoSpaceDN w:val="0"/>
        <w:adjustRightInd w:val="0"/>
        <w:ind w:left="720"/>
        <w:rPr>
          <w:rFonts w:ascii="Helvetica Neue" w:hAnsi="Helvetica Neue" w:cs="Helvetica Neue"/>
          <w:color w:val="1B1F22"/>
          <w:sz w:val="28"/>
          <w:szCs w:val="32"/>
        </w:rPr>
      </w:pPr>
    </w:p>
    <w:p w14:paraId="0E3E2585" w14:textId="77777777" w:rsidR="00EE020A" w:rsidRDefault="00EE020A" w:rsidP="00EE020A">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1B1F22"/>
          <w:sz w:val="28"/>
          <w:szCs w:val="32"/>
        </w:rPr>
      </w:pPr>
      <w:r w:rsidRPr="00EE020A">
        <w:rPr>
          <w:rFonts w:ascii="Helvetica Neue" w:hAnsi="Helvetica Neue" w:cs="Helvetica Neue"/>
          <w:color w:val="1B1F22"/>
          <w:sz w:val="28"/>
          <w:szCs w:val="32"/>
        </w:rPr>
        <w:t>Use the model to make predictions on new images</w:t>
      </w:r>
    </w:p>
    <w:p w14:paraId="01321019" w14:textId="77777777" w:rsidR="00EE020A" w:rsidRPr="00EE020A" w:rsidRDefault="00EE020A" w:rsidP="00EE020A">
      <w:pPr>
        <w:widowControl w:val="0"/>
        <w:tabs>
          <w:tab w:val="left" w:pos="220"/>
          <w:tab w:val="left" w:pos="720"/>
        </w:tabs>
        <w:autoSpaceDE w:val="0"/>
        <w:autoSpaceDN w:val="0"/>
        <w:adjustRightInd w:val="0"/>
        <w:rPr>
          <w:rFonts w:ascii="Helvetica Neue" w:hAnsi="Helvetica Neue" w:cs="Helvetica Neue"/>
          <w:color w:val="1B1F22"/>
          <w:sz w:val="28"/>
          <w:szCs w:val="32"/>
        </w:rPr>
      </w:pPr>
    </w:p>
    <w:p w14:paraId="78A04C12" w14:textId="77777777" w:rsidR="00EE020A" w:rsidRDefault="00EE020A" w:rsidP="00EE020A">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1B1F22"/>
          <w:sz w:val="28"/>
          <w:szCs w:val="32"/>
        </w:rPr>
      </w:pPr>
      <w:r w:rsidRPr="00EE020A">
        <w:rPr>
          <w:rFonts w:ascii="Helvetica Neue" w:hAnsi="Helvetica Neue" w:cs="Helvetica Neue"/>
          <w:color w:val="1B1F22"/>
          <w:sz w:val="28"/>
          <w:szCs w:val="32"/>
        </w:rPr>
        <w:t xml:space="preserve">Analyze the </w:t>
      </w:r>
      <w:proofErr w:type="spellStart"/>
      <w:r w:rsidRPr="00EE020A">
        <w:rPr>
          <w:rFonts w:ascii="Helvetica Neue" w:hAnsi="Helvetica Neue" w:cs="Helvetica Neue"/>
          <w:color w:val="1B1F22"/>
          <w:sz w:val="28"/>
          <w:szCs w:val="32"/>
        </w:rPr>
        <w:t>softmax</w:t>
      </w:r>
      <w:proofErr w:type="spellEnd"/>
      <w:r w:rsidRPr="00EE020A">
        <w:rPr>
          <w:rFonts w:ascii="Helvetica Neue" w:hAnsi="Helvetica Neue" w:cs="Helvetica Neue"/>
          <w:color w:val="1B1F22"/>
          <w:sz w:val="28"/>
          <w:szCs w:val="32"/>
        </w:rPr>
        <w:t xml:space="preserve"> probabilities of the new images</w:t>
      </w:r>
    </w:p>
    <w:p w14:paraId="38934933" w14:textId="77777777" w:rsidR="00EE020A" w:rsidRPr="00EE020A" w:rsidRDefault="00EE020A" w:rsidP="00EE020A">
      <w:pPr>
        <w:widowControl w:val="0"/>
        <w:tabs>
          <w:tab w:val="left" w:pos="220"/>
          <w:tab w:val="left" w:pos="720"/>
        </w:tabs>
        <w:autoSpaceDE w:val="0"/>
        <w:autoSpaceDN w:val="0"/>
        <w:adjustRightInd w:val="0"/>
        <w:ind w:left="720"/>
        <w:rPr>
          <w:rFonts w:ascii="Helvetica Neue" w:hAnsi="Helvetica Neue" w:cs="Helvetica Neue"/>
          <w:color w:val="1B1F22"/>
          <w:sz w:val="28"/>
          <w:szCs w:val="32"/>
        </w:rPr>
      </w:pPr>
    </w:p>
    <w:p w14:paraId="056BF5E2" w14:textId="77777777" w:rsidR="00EE020A" w:rsidRDefault="00EE020A" w:rsidP="00EE020A">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1B1F22"/>
          <w:sz w:val="28"/>
          <w:szCs w:val="32"/>
        </w:rPr>
      </w:pPr>
      <w:r w:rsidRPr="00EE020A">
        <w:rPr>
          <w:rFonts w:ascii="Helvetica Neue" w:hAnsi="Helvetica Neue" w:cs="Helvetica Neue"/>
          <w:color w:val="1B1F22"/>
          <w:sz w:val="28"/>
          <w:szCs w:val="32"/>
        </w:rPr>
        <w:t>Summarize the results with a written report</w:t>
      </w:r>
    </w:p>
    <w:p w14:paraId="19C4961A" w14:textId="77777777" w:rsidR="00EE020A" w:rsidRDefault="00EE020A" w:rsidP="00EE020A">
      <w:pPr>
        <w:widowControl w:val="0"/>
        <w:tabs>
          <w:tab w:val="left" w:pos="220"/>
          <w:tab w:val="left" w:pos="720"/>
        </w:tabs>
        <w:autoSpaceDE w:val="0"/>
        <w:autoSpaceDN w:val="0"/>
        <w:adjustRightInd w:val="0"/>
        <w:rPr>
          <w:rFonts w:ascii="Helvetica Neue" w:hAnsi="Helvetica Neue" w:cs="Helvetica Neue"/>
          <w:color w:val="1B1F22"/>
          <w:sz w:val="28"/>
          <w:szCs w:val="32"/>
        </w:rPr>
      </w:pPr>
    </w:p>
    <w:p w14:paraId="25BF235C" w14:textId="77777777" w:rsidR="00EE020A" w:rsidRPr="00EE020A" w:rsidRDefault="00EE020A" w:rsidP="00EE020A">
      <w:pPr>
        <w:widowControl w:val="0"/>
        <w:tabs>
          <w:tab w:val="left" w:pos="220"/>
          <w:tab w:val="left" w:pos="720"/>
        </w:tabs>
        <w:autoSpaceDE w:val="0"/>
        <w:autoSpaceDN w:val="0"/>
        <w:adjustRightInd w:val="0"/>
        <w:ind w:left="720"/>
        <w:rPr>
          <w:rFonts w:ascii="Helvetica Neue" w:hAnsi="Helvetica Neue" w:cs="Helvetica Neue"/>
          <w:color w:val="1B1F22"/>
          <w:sz w:val="28"/>
          <w:szCs w:val="32"/>
        </w:rPr>
      </w:pPr>
    </w:p>
    <w:p w14:paraId="30BC57F0" w14:textId="77777777" w:rsidR="00EE020A" w:rsidRDefault="00EE020A" w:rsidP="00EE020A">
      <w:pPr>
        <w:widowControl w:val="0"/>
        <w:autoSpaceDE w:val="0"/>
        <w:autoSpaceDN w:val="0"/>
        <w:adjustRightInd w:val="0"/>
        <w:rPr>
          <w:rFonts w:ascii="Helvetica Neue" w:hAnsi="Helvetica Neue" w:cs="Helvetica Neue"/>
          <w:b/>
          <w:bCs/>
          <w:color w:val="0A4DCC"/>
          <w:sz w:val="48"/>
          <w:szCs w:val="48"/>
        </w:rPr>
      </w:pPr>
    </w:p>
    <w:p w14:paraId="44867205" w14:textId="77777777" w:rsidR="00EE020A" w:rsidRDefault="00EE020A" w:rsidP="00EE020A">
      <w:pPr>
        <w:widowControl w:val="0"/>
        <w:autoSpaceDE w:val="0"/>
        <w:autoSpaceDN w:val="0"/>
        <w:adjustRightInd w:val="0"/>
        <w:jc w:val="center"/>
        <w:rPr>
          <w:rFonts w:ascii="Helvetica" w:hAnsi="Helvetica" w:cs="Helvetica Neue"/>
          <w:b/>
          <w:bCs/>
          <w:color w:val="1B1F22"/>
          <w:sz w:val="32"/>
          <w:szCs w:val="48"/>
          <w:u w:val="single"/>
        </w:rPr>
      </w:pPr>
      <w:r w:rsidRPr="00EE020A">
        <w:rPr>
          <w:rFonts w:ascii="Helvetica" w:hAnsi="Helvetica" w:cs="Helvetica Neue"/>
          <w:b/>
          <w:bCs/>
          <w:color w:val="1B1F22"/>
          <w:sz w:val="32"/>
          <w:szCs w:val="48"/>
          <w:u w:val="single"/>
        </w:rPr>
        <w:t>Rubric Points</w:t>
      </w:r>
    </w:p>
    <w:p w14:paraId="74D10FDE" w14:textId="77777777" w:rsidR="00EE020A" w:rsidRPr="00EE020A" w:rsidRDefault="00EE020A" w:rsidP="00EE020A">
      <w:pPr>
        <w:widowControl w:val="0"/>
        <w:autoSpaceDE w:val="0"/>
        <w:autoSpaceDN w:val="0"/>
        <w:adjustRightInd w:val="0"/>
        <w:jc w:val="center"/>
        <w:rPr>
          <w:rFonts w:ascii="Helvetica" w:hAnsi="Helvetica" w:cs="Helvetica Neue"/>
          <w:b/>
          <w:bCs/>
          <w:color w:val="1B1F22"/>
          <w:sz w:val="32"/>
          <w:szCs w:val="48"/>
          <w:u w:val="single"/>
        </w:rPr>
      </w:pPr>
    </w:p>
    <w:p w14:paraId="135AA0A0" w14:textId="77777777" w:rsidR="00EE020A" w:rsidRPr="00EE020A" w:rsidRDefault="00EE020A" w:rsidP="00EE020A">
      <w:pPr>
        <w:widowControl w:val="0"/>
        <w:autoSpaceDE w:val="0"/>
        <w:autoSpaceDN w:val="0"/>
        <w:adjustRightInd w:val="0"/>
        <w:rPr>
          <w:rFonts w:ascii="Helvetica Neue" w:hAnsi="Helvetica Neue" w:cs="Helvetica Neue"/>
          <w:color w:val="1B1F22"/>
          <w:sz w:val="28"/>
          <w:szCs w:val="32"/>
        </w:rPr>
      </w:pPr>
      <w:r w:rsidRPr="00EE020A">
        <w:rPr>
          <w:rFonts w:ascii="Helvetica Neue" w:hAnsi="Helvetica Neue" w:cs="Helvetica Neue"/>
          <w:color w:val="1B1F22"/>
          <w:sz w:val="28"/>
          <w:szCs w:val="32"/>
        </w:rPr>
        <w:t xml:space="preserve">Here I will consider the </w:t>
      </w:r>
      <w:hyperlink r:id="rId5" w:history="1">
        <w:r w:rsidRPr="00EE020A">
          <w:rPr>
            <w:rFonts w:ascii="Helvetica Neue" w:hAnsi="Helvetica Neue" w:cs="Helvetica Neue"/>
            <w:color w:val="0A4DCC"/>
            <w:sz w:val="28"/>
            <w:szCs w:val="32"/>
          </w:rPr>
          <w:t>rubric points</w:t>
        </w:r>
      </w:hyperlink>
      <w:r w:rsidRPr="00EE020A">
        <w:rPr>
          <w:rFonts w:ascii="Helvetica Neue" w:hAnsi="Helvetica Neue" w:cs="Helvetica Neue"/>
          <w:color w:val="1B1F22"/>
          <w:sz w:val="28"/>
          <w:szCs w:val="32"/>
        </w:rPr>
        <w:t xml:space="preserve"> individually and describe how I addressed each point in my implementation.</w:t>
      </w:r>
    </w:p>
    <w:p w14:paraId="16D0E009" w14:textId="77777777" w:rsidR="00EE020A" w:rsidRDefault="00EE020A" w:rsidP="00EE020A">
      <w:pPr>
        <w:widowControl w:val="0"/>
        <w:autoSpaceDE w:val="0"/>
        <w:autoSpaceDN w:val="0"/>
        <w:adjustRightInd w:val="0"/>
        <w:rPr>
          <w:rFonts w:ascii="Helvetica Neue" w:hAnsi="Helvetica Neue" w:cs="Helvetica Neue"/>
          <w:color w:val="1B1F22"/>
          <w:sz w:val="32"/>
          <w:szCs w:val="32"/>
        </w:rPr>
      </w:pPr>
    </w:p>
    <w:p w14:paraId="662F7ECD" w14:textId="77777777" w:rsidR="00EE020A" w:rsidRDefault="00EE020A" w:rsidP="00EE020A">
      <w:pPr>
        <w:widowControl w:val="0"/>
        <w:autoSpaceDE w:val="0"/>
        <w:autoSpaceDN w:val="0"/>
        <w:adjustRightInd w:val="0"/>
        <w:rPr>
          <w:rFonts w:ascii="Helvetica Neue" w:hAnsi="Helvetica Neue" w:cs="Helvetica Neue"/>
          <w:b/>
          <w:color w:val="1B1F22"/>
          <w:sz w:val="28"/>
          <w:szCs w:val="32"/>
        </w:rPr>
      </w:pPr>
      <w:r w:rsidRPr="00EE020A">
        <w:rPr>
          <w:rFonts w:ascii="Helvetica Neue" w:hAnsi="Helvetica Neue" w:cs="Helvetica Neue"/>
          <w:b/>
          <w:color w:val="1B1F22"/>
          <w:sz w:val="28"/>
          <w:szCs w:val="32"/>
        </w:rPr>
        <w:t>Data Set Summary &amp; Exploration</w:t>
      </w:r>
      <w:r w:rsidRPr="00EE020A">
        <w:rPr>
          <w:rFonts w:ascii="Helvetica Neue" w:hAnsi="Helvetica Neue" w:cs="Helvetica Neue"/>
          <w:b/>
          <w:color w:val="1B1F22"/>
          <w:sz w:val="28"/>
          <w:szCs w:val="32"/>
        </w:rPr>
        <w:t>:</w:t>
      </w:r>
    </w:p>
    <w:p w14:paraId="47206DE4" w14:textId="77777777" w:rsidR="00EE020A" w:rsidRPr="00EE020A" w:rsidRDefault="00EE020A" w:rsidP="00EE020A">
      <w:pPr>
        <w:widowControl w:val="0"/>
        <w:autoSpaceDE w:val="0"/>
        <w:autoSpaceDN w:val="0"/>
        <w:adjustRightInd w:val="0"/>
        <w:rPr>
          <w:rFonts w:ascii="Helvetica Neue" w:hAnsi="Helvetica Neue" w:cs="Helvetica Neue"/>
          <w:b/>
          <w:color w:val="1B1F22"/>
          <w:sz w:val="28"/>
          <w:szCs w:val="32"/>
        </w:rPr>
      </w:pPr>
    </w:p>
    <w:p w14:paraId="4224A17D" w14:textId="77777777" w:rsidR="00EE020A" w:rsidRPr="00EE020A" w:rsidRDefault="00EE020A" w:rsidP="00EE020A">
      <w:pPr>
        <w:widowControl w:val="0"/>
        <w:autoSpaceDE w:val="0"/>
        <w:autoSpaceDN w:val="0"/>
        <w:adjustRightInd w:val="0"/>
        <w:rPr>
          <w:rFonts w:ascii="Helvetica Neue" w:hAnsi="Helvetica Neue" w:cs="Helvetica Neue"/>
          <w:color w:val="1B1F22"/>
          <w:sz w:val="28"/>
          <w:szCs w:val="32"/>
        </w:rPr>
      </w:pPr>
      <w:r w:rsidRPr="00EE020A">
        <w:rPr>
          <w:rFonts w:ascii="Helvetica Neue" w:hAnsi="Helvetica Neue" w:cs="Helvetica Neue"/>
          <w:color w:val="1B1F22"/>
          <w:sz w:val="28"/>
          <w:szCs w:val="32"/>
        </w:rPr>
        <w:t xml:space="preserve">I used the </w:t>
      </w:r>
      <w:proofErr w:type="gramStart"/>
      <w:r w:rsidRPr="00EE020A">
        <w:rPr>
          <w:rFonts w:ascii="Helvetica Neue" w:hAnsi="Helvetica Neue" w:cs="Helvetica Neue"/>
          <w:color w:val="1B1F22"/>
          <w:sz w:val="28"/>
          <w:szCs w:val="32"/>
        </w:rPr>
        <w:t>pandas</w:t>
      </w:r>
      <w:proofErr w:type="gramEnd"/>
      <w:r w:rsidRPr="00EE020A">
        <w:rPr>
          <w:rFonts w:ascii="Helvetica Neue" w:hAnsi="Helvetica Neue" w:cs="Helvetica Neue"/>
          <w:color w:val="1B1F22"/>
          <w:sz w:val="28"/>
          <w:szCs w:val="32"/>
        </w:rPr>
        <w:t xml:space="preserve"> library to calculate summary statistics of the traffic signs data set:</w:t>
      </w:r>
    </w:p>
    <w:p w14:paraId="12541433" w14:textId="77777777" w:rsidR="00EE020A" w:rsidRPr="00EE020A" w:rsidRDefault="00EE020A" w:rsidP="00EE020A">
      <w:pPr>
        <w:widowControl w:val="0"/>
        <w:autoSpaceDE w:val="0"/>
        <w:autoSpaceDN w:val="0"/>
        <w:adjustRightInd w:val="0"/>
        <w:rPr>
          <w:rFonts w:ascii="Helvetica Neue" w:hAnsi="Helvetica Neue" w:cs="Helvetica Neue"/>
          <w:color w:val="1B1F22"/>
          <w:sz w:val="28"/>
          <w:szCs w:val="32"/>
        </w:rPr>
      </w:pPr>
    </w:p>
    <w:p w14:paraId="3E97AF8F" w14:textId="77777777" w:rsidR="00EE020A" w:rsidRPr="00EE020A" w:rsidRDefault="00EE020A" w:rsidP="00EE020A">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1B1F22"/>
          <w:sz w:val="28"/>
          <w:szCs w:val="32"/>
        </w:rPr>
      </w:pPr>
      <w:r w:rsidRPr="00EE020A">
        <w:rPr>
          <w:rFonts w:ascii="Helvetica Neue" w:hAnsi="Helvetica Neue" w:cs="Helvetica Neue"/>
          <w:color w:val="1B1F22"/>
          <w:sz w:val="28"/>
          <w:szCs w:val="32"/>
        </w:rPr>
        <w:t>The size of training set is - 34,799</w:t>
      </w:r>
    </w:p>
    <w:p w14:paraId="5C36E248" w14:textId="77777777" w:rsidR="00EE020A" w:rsidRPr="00EE020A" w:rsidRDefault="00EE020A" w:rsidP="00EE020A">
      <w:pPr>
        <w:widowControl w:val="0"/>
        <w:tabs>
          <w:tab w:val="left" w:pos="220"/>
          <w:tab w:val="left" w:pos="720"/>
        </w:tabs>
        <w:autoSpaceDE w:val="0"/>
        <w:autoSpaceDN w:val="0"/>
        <w:adjustRightInd w:val="0"/>
        <w:ind w:left="720"/>
        <w:rPr>
          <w:rFonts w:ascii="Helvetica Neue" w:hAnsi="Helvetica Neue" w:cs="Helvetica Neue"/>
          <w:color w:val="1B1F22"/>
          <w:sz w:val="28"/>
          <w:szCs w:val="32"/>
        </w:rPr>
      </w:pPr>
    </w:p>
    <w:p w14:paraId="4093BC1F" w14:textId="77777777" w:rsidR="00EE020A" w:rsidRPr="00EE020A" w:rsidRDefault="00EE020A" w:rsidP="00EE020A">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1B1F22"/>
          <w:sz w:val="28"/>
          <w:szCs w:val="32"/>
        </w:rPr>
      </w:pPr>
      <w:r w:rsidRPr="00EE020A">
        <w:rPr>
          <w:rFonts w:ascii="Helvetica Neue" w:hAnsi="Helvetica Neue" w:cs="Helvetica Neue"/>
          <w:color w:val="1B1F22"/>
          <w:sz w:val="28"/>
          <w:szCs w:val="32"/>
        </w:rPr>
        <w:t>The</w:t>
      </w:r>
      <w:r w:rsidRPr="00EE020A">
        <w:rPr>
          <w:rFonts w:ascii="Helvetica Neue" w:hAnsi="Helvetica Neue" w:cs="Helvetica Neue"/>
          <w:color w:val="1B1F22"/>
          <w:sz w:val="28"/>
          <w:szCs w:val="32"/>
        </w:rPr>
        <w:t xml:space="preserve"> size of the validation set is – 4,410</w:t>
      </w:r>
    </w:p>
    <w:p w14:paraId="7EA4D48A" w14:textId="77777777" w:rsidR="00EE020A" w:rsidRPr="00EE020A" w:rsidRDefault="00EE020A" w:rsidP="00EE020A">
      <w:pPr>
        <w:widowControl w:val="0"/>
        <w:tabs>
          <w:tab w:val="left" w:pos="220"/>
          <w:tab w:val="left" w:pos="720"/>
        </w:tabs>
        <w:autoSpaceDE w:val="0"/>
        <w:autoSpaceDN w:val="0"/>
        <w:adjustRightInd w:val="0"/>
        <w:rPr>
          <w:rFonts w:ascii="Helvetica Neue" w:hAnsi="Helvetica Neue" w:cs="Helvetica Neue"/>
          <w:color w:val="1B1F22"/>
          <w:sz w:val="28"/>
          <w:szCs w:val="32"/>
        </w:rPr>
      </w:pPr>
    </w:p>
    <w:p w14:paraId="147AA5D3" w14:textId="77777777" w:rsidR="00EE020A" w:rsidRPr="00EE020A" w:rsidRDefault="00EE020A" w:rsidP="00EE020A">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1B1F22"/>
          <w:sz w:val="28"/>
          <w:szCs w:val="32"/>
        </w:rPr>
      </w:pPr>
      <w:r w:rsidRPr="00EE020A">
        <w:rPr>
          <w:rFonts w:ascii="Helvetica Neue" w:hAnsi="Helvetica Neue" w:cs="Helvetica Neue"/>
          <w:color w:val="1B1F22"/>
          <w:sz w:val="28"/>
          <w:szCs w:val="32"/>
        </w:rPr>
        <w:t>The size of test set is – 12,630</w:t>
      </w:r>
    </w:p>
    <w:p w14:paraId="40385483" w14:textId="77777777" w:rsidR="00EE020A" w:rsidRPr="00EE020A" w:rsidRDefault="00EE020A" w:rsidP="00EE020A">
      <w:pPr>
        <w:widowControl w:val="0"/>
        <w:tabs>
          <w:tab w:val="left" w:pos="220"/>
          <w:tab w:val="left" w:pos="720"/>
        </w:tabs>
        <w:autoSpaceDE w:val="0"/>
        <w:autoSpaceDN w:val="0"/>
        <w:adjustRightInd w:val="0"/>
        <w:rPr>
          <w:rFonts w:ascii="Helvetica Neue" w:hAnsi="Helvetica Neue" w:cs="Helvetica Neue"/>
          <w:color w:val="1B1F22"/>
          <w:sz w:val="28"/>
          <w:szCs w:val="32"/>
        </w:rPr>
      </w:pPr>
    </w:p>
    <w:p w14:paraId="4C0EFCA8" w14:textId="77777777" w:rsidR="00EE020A" w:rsidRDefault="00EE020A" w:rsidP="00EE020A">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1B1F22"/>
          <w:sz w:val="28"/>
          <w:szCs w:val="32"/>
        </w:rPr>
      </w:pPr>
      <w:r w:rsidRPr="00EE020A">
        <w:rPr>
          <w:rFonts w:ascii="Helvetica Neue" w:hAnsi="Helvetica Neue" w:cs="Helvetica Neue"/>
          <w:color w:val="1B1F22"/>
          <w:sz w:val="28"/>
          <w:szCs w:val="32"/>
        </w:rPr>
        <w:t>The sh</w:t>
      </w:r>
      <w:r w:rsidRPr="00EE020A">
        <w:rPr>
          <w:rFonts w:ascii="Helvetica Neue" w:hAnsi="Helvetica Neue" w:cs="Helvetica Neue"/>
          <w:color w:val="1B1F22"/>
          <w:sz w:val="28"/>
          <w:szCs w:val="32"/>
        </w:rPr>
        <w:t>ape of a traffic sign image is – (32, 32, 3)</w:t>
      </w:r>
    </w:p>
    <w:p w14:paraId="75FF956A" w14:textId="77777777" w:rsidR="00EE020A" w:rsidRPr="00EE020A" w:rsidRDefault="00EE020A" w:rsidP="00EE020A">
      <w:pPr>
        <w:widowControl w:val="0"/>
        <w:tabs>
          <w:tab w:val="left" w:pos="220"/>
          <w:tab w:val="left" w:pos="720"/>
        </w:tabs>
        <w:autoSpaceDE w:val="0"/>
        <w:autoSpaceDN w:val="0"/>
        <w:adjustRightInd w:val="0"/>
        <w:rPr>
          <w:rFonts w:ascii="Helvetica Neue" w:hAnsi="Helvetica Neue" w:cs="Helvetica Neue"/>
          <w:color w:val="1B1F22"/>
          <w:sz w:val="28"/>
          <w:szCs w:val="32"/>
        </w:rPr>
      </w:pPr>
    </w:p>
    <w:p w14:paraId="69140249" w14:textId="77777777" w:rsidR="00EE020A" w:rsidRPr="00EE020A" w:rsidRDefault="00EE020A" w:rsidP="00EE020A">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1B1F22"/>
          <w:sz w:val="28"/>
          <w:szCs w:val="32"/>
        </w:rPr>
      </w:pPr>
      <w:r w:rsidRPr="00EE020A">
        <w:rPr>
          <w:rFonts w:ascii="Helvetica Neue" w:hAnsi="Helvetica Neue" w:cs="Helvetica Neue"/>
          <w:color w:val="1B1F22"/>
          <w:sz w:val="28"/>
          <w:szCs w:val="32"/>
        </w:rPr>
        <w:t>The number of unique cla</w:t>
      </w:r>
      <w:r w:rsidRPr="00EE020A">
        <w:rPr>
          <w:rFonts w:ascii="Helvetica Neue" w:hAnsi="Helvetica Neue" w:cs="Helvetica Neue"/>
          <w:color w:val="1B1F22"/>
          <w:sz w:val="28"/>
          <w:szCs w:val="32"/>
        </w:rPr>
        <w:t>sses/labels in the data set is – 43</w:t>
      </w:r>
    </w:p>
    <w:p w14:paraId="3FA8913F" w14:textId="77777777" w:rsidR="00EE020A" w:rsidRDefault="00EE020A" w:rsidP="00EE020A">
      <w:pPr>
        <w:widowControl w:val="0"/>
        <w:tabs>
          <w:tab w:val="left" w:pos="220"/>
          <w:tab w:val="left" w:pos="720"/>
        </w:tabs>
        <w:autoSpaceDE w:val="0"/>
        <w:autoSpaceDN w:val="0"/>
        <w:adjustRightInd w:val="0"/>
        <w:ind w:left="720"/>
        <w:rPr>
          <w:rFonts w:ascii="Helvetica Neue" w:hAnsi="Helvetica Neue" w:cs="Helvetica Neue"/>
          <w:b/>
          <w:color w:val="1B1F22"/>
          <w:sz w:val="28"/>
          <w:szCs w:val="32"/>
        </w:rPr>
      </w:pPr>
      <w:r w:rsidRPr="00EE020A">
        <w:rPr>
          <w:rFonts w:ascii="Helvetica Neue" w:hAnsi="Helvetica Neue" w:cs="Helvetica Neue"/>
          <w:b/>
          <w:color w:val="1B1F22"/>
          <w:sz w:val="28"/>
          <w:szCs w:val="32"/>
        </w:rPr>
        <w:t>Visualization</w:t>
      </w:r>
      <w:r>
        <w:rPr>
          <w:rFonts w:ascii="Helvetica Neue" w:hAnsi="Helvetica Neue" w:cs="Helvetica Neue"/>
          <w:b/>
          <w:color w:val="1B1F22"/>
          <w:sz w:val="28"/>
          <w:szCs w:val="32"/>
        </w:rPr>
        <w:t>:</w:t>
      </w:r>
    </w:p>
    <w:p w14:paraId="40D8F8DA" w14:textId="77777777" w:rsidR="00EE020A" w:rsidRDefault="00EE020A" w:rsidP="00EE020A">
      <w:pPr>
        <w:widowControl w:val="0"/>
        <w:tabs>
          <w:tab w:val="left" w:pos="220"/>
          <w:tab w:val="left" w:pos="720"/>
        </w:tabs>
        <w:autoSpaceDE w:val="0"/>
        <w:autoSpaceDN w:val="0"/>
        <w:adjustRightInd w:val="0"/>
        <w:ind w:left="720"/>
        <w:rPr>
          <w:rFonts w:ascii="Helvetica Neue" w:hAnsi="Helvetica Neue" w:cs="Helvetica Neue"/>
          <w:b/>
          <w:color w:val="1B1F22"/>
          <w:sz w:val="28"/>
          <w:szCs w:val="32"/>
        </w:rPr>
      </w:pPr>
    </w:p>
    <w:p w14:paraId="5ECF8A4D" w14:textId="77777777" w:rsidR="00EE020A" w:rsidRPr="00EE020A" w:rsidRDefault="00EE020A" w:rsidP="00EE020A">
      <w:pPr>
        <w:pStyle w:val="ListParagraph"/>
        <w:widowControl w:val="0"/>
        <w:numPr>
          <w:ilvl w:val="0"/>
          <w:numId w:val="7"/>
        </w:numPr>
        <w:tabs>
          <w:tab w:val="left" w:pos="220"/>
          <w:tab w:val="left" w:pos="720"/>
        </w:tabs>
        <w:autoSpaceDE w:val="0"/>
        <w:autoSpaceDN w:val="0"/>
        <w:adjustRightInd w:val="0"/>
        <w:rPr>
          <w:rFonts w:ascii="Helvetica Neue" w:hAnsi="Helvetica Neue" w:cs="Helvetica Neue"/>
          <w:color w:val="1B1F22"/>
          <w:szCs w:val="32"/>
        </w:rPr>
      </w:pPr>
      <w:r w:rsidRPr="00EE020A">
        <w:rPr>
          <w:rFonts w:ascii="Helvetica Neue" w:hAnsi="Helvetica Neue" w:cs="Helvetica Neue"/>
          <w:color w:val="1B1F22"/>
          <w:szCs w:val="32"/>
        </w:rPr>
        <w:t>Training Data</w:t>
      </w:r>
    </w:p>
    <w:p w14:paraId="5AF99446" w14:textId="77777777" w:rsidR="00EE020A" w:rsidRDefault="00EE020A" w:rsidP="00EE020A">
      <w:pPr>
        <w:widowControl w:val="0"/>
        <w:tabs>
          <w:tab w:val="left" w:pos="220"/>
          <w:tab w:val="left" w:pos="720"/>
        </w:tabs>
        <w:autoSpaceDE w:val="0"/>
        <w:autoSpaceDN w:val="0"/>
        <w:adjustRightInd w:val="0"/>
        <w:ind w:left="720"/>
        <w:rPr>
          <w:rFonts w:ascii="Helvetica Neue" w:hAnsi="Helvetica Neue" w:cs="Helvetica Neue"/>
          <w:b/>
          <w:color w:val="1B1F22"/>
          <w:sz w:val="28"/>
          <w:szCs w:val="32"/>
        </w:rPr>
      </w:pPr>
    </w:p>
    <w:p w14:paraId="33BA1547" w14:textId="77777777" w:rsidR="00EE020A" w:rsidRDefault="00EE020A" w:rsidP="00EE020A">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noProof/>
          <w:color w:val="0A4DCC"/>
          <w:sz w:val="32"/>
          <w:szCs w:val="32"/>
        </w:rPr>
        <w:drawing>
          <wp:inline distT="0" distB="0" distL="0" distR="0" wp14:anchorId="3F91FDB7" wp14:editId="5EBF3EE7">
            <wp:extent cx="6337935" cy="3469640"/>
            <wp:effectExtent l="0" t="0" r="1206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338551" cy="3469977"/>
                    </a:xfrm>
                    <a:prstGeom prst="rect">
                      <a:avLst/>
                    </a:prstGeom>
                    <a:noFill/>
                    <a:ln>
                      <a:noFill/>
                    </a:ln>
                  </pic:spPr>
                </pic:pic>
              </a:graphicData>
            </a:graphic>
          </wp:inline>
        </w:drawing>
      </w:r>
    </w:p>
    <w:p w14:paraId="04CF0217" w14:textId="77777777" w:rsidR="00EE020A" w:rsidRPr="00EE020A" w:rsidRDefault="00EE020A" w:rsidP="00EE020A">
      <w:pPr>
        <w:pStyle w:val="ListParagraph"/>
        <w:widowControl w:val="0"/>
        <w:numPr>
          <w:ilvl w:val="0"/>
          <w:numId w:val="7"/>
        </w:numPr>
        <w:autoSpaceDE w:val="0"/>
        <w:autoSpaceDN w:val="0"/>
        <w:adjustRightInd w:val="0"/>
        <w:rPr>
          <w:rFonts w:ascii="Helvetica Neue" w:hAnsi="Helvetica Neue" w:cs="Helvetica Neue"/>
          <w:color w:val="1B1F22"/>
          <w:szCs w:val="32"/>
        </w:rPr>
      </w:pPr>
      <w:r w:rsidRPr="00EE020A">
        <w:rPr>
          <w:rFonts w:ascii="Helvetica Neue" w:hAnsi="Helvetica Neue" w:cs="Helvetica Neue"/>
          <w:color w:val="1B1F22"/>
          <w:szCs w:val="32"/>
        </w:rPr>
        <w:t>Testing Data</w:t>
      </w:r>
    </w:p>
    <w:p w14:paraId="148FCFCD" w14:textId="77777777" w:rsidR="00EE020A" w:rsidRDefault="00EE020A" w:rsidP="00EE020A">
      <w:pPr>
        <w:widowControl w:val="0"/>
        <w:autoSpaceDE w:val="0"/>
        <w:autoSpaceDN w:val="0"/>
        <w:adjustRightInd w:val="0"/>
        <w:rPr>
          <w:rFonts w:ascii="Helvetica Neue" w:hAnsi="Helvetica Neue" w:cs="Helvetica Neue"/>
          <w:color w:val="1B1F22"/>
          <w:sz w:val="28"/>
          <w:szCs w:val="32"/>
        </w:rPr>
      </w:pPr>
    </w:p>
    <w:p w14:paraId="6C239BB9" w14:textId="77777777" w:rsidR="00EE020A" w:rsidRDefault="00EE020A" w:rsidP="00EE020A">
      <w:pPr>
        <w:widowControl w:val="0"/>
        <w:autoSpaceDE w:val="0"/>
        <w:autoSpaceDN w:val="0"/>
        <w:adjustRightInd w:val="0"/>
        <w:rPr>
          <w:rFonts w:ascii="Helvetica Neue" w:hAnsi="Helvetica Neue" w:cs="Helvetica Neue"/>
          <w:color w:val="1B1F22"/>
          <w:sz w:val="28"/>
          <w:szCs w:val="32"/>
        </w:rPr>
      </w:pPr>
    </w:p>
    <w:p w14:paraId="2D1A0783" w14:textId="77777777" w:rsidR="00EE020A" w:rsidRDefault="00EE020A" w:rsidP="00EE020A">
      <w:pPr>
        <w:widowControl w:val="0"/>
        <w:autoSpaceDE w:val="0"/>
        <w:autoSpaceDN w:val="0"/>
        <w:adjustRightInd w:val="0"/>
        <w:rPr>
          <w:rFonts w:ascii="Helvetica Neue" w:hAnsi="Helvetica Neue" w:cs="Helvetica Neue"/>
          <w:color w:val="1B1F22"/>
          <w:sz w:val="28"/>
          <w:szCs w:val="32"/>
        </w:rPr>
      </w:pPr>
      <w:r>
        <w:rPr>
          <w:rFonts w:ascii="Helvetica Neue" w:hAnsi="Helvetica Neue" w:cs="Helvetica Neue"/>
          <w:noProof/>
          <w:color w:val="0A4DCC"/>
          <w:sz w:val="32"/>
          <w:szCs w:val="32"/>
        </w:rPr>
        <w:drawing>
          <wp:inline distT="0" distB="0" distL="0" distR="0" wp14:anchorId="69DD138F" wp14:editId="61444783">
            <wp:extent cx="6261735" cy="3253413"/>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274870" cy="3260238"/>
                    </a:xfrm>
                    <a:prstGeom prst="rect">
                      <a:avLst/>
                    </a:prstGeom>
                    <a:noFill/>
                    <a:ln>
                      <a:noFill/>
                    </a:ln>
                  </pic:spPr>
                </pic:pic>
              </a:graphicData>
            </a:graphic>
          </wp:inline>
        </w:drawing>
      </w:r>
    </w:p>
    <w:p w14:paraId="5A9EF771" w14:textId="77777777" w:rsidR="00EE020A" w:rsidRDefault="00EE020A" w:rsidP="00EE020A">
      <w:pPr>
        <w:pStyle w:val="ListParagraph"/>
        <w:widowControl w:val="0"/>
        <w:numPr>
          <w:ilvl w:val="0"/>
          <w:numId w:val="7"/>
        </w:numPr>
        <w:autoSpaceDE w:val="0"/>
        <w:autoSpaceDN w:val="0"/>
        <w:adjustRightInd w:val="0"/>
        <w:rPr>
          <w:rFonts w:ascii="Helvetica Neue" w:hAnsi="Helvetica Neue" w:cs="Helvetica Neue"/>
          <w:color w:val="1B1F22"/>
          <w:szCs w:val="32"/>
        </w:rPr>
      </w:pPr>
      <w:r w:rsidRPr="00EE020A">
        <w:rPr>
          <w:rFonts w:ascii="Helvetica Neue" w:hAnsi="Helvetica Neue" w:cs="Helvetica Neue"/>
          <w:color w:val="1B1F22"/>
          <w:szCs w:val="32"/>
        </w:rPr>
        <w:t>Validation Data</w:t>
      </w:r>
    </w:p>
    <w:p w14:paraId="1F879580" w14:textId="77777777" w:rsidR="00EE020A" w:rsidRPr="00EE020A" w:rsidRDefault="00EE020A" w:rsidP="00EE020A">
      <w:pPr>
        <w:pStyle w:val="ListParagraph"/>
        <w:widowControl w:val="0"/>
        <w:autoSpaceDE w:val="0"/>
        <w:autoSpaceDN w:val="0"/>
        <w:adjustRightInd w:val="0"/>
        <w:rPr>
          <w:rFonts w:ascii="Helvetica Neue" w:hAnsi="Helvetica Neue" w:cs="Helvetica Neue"/>
          <w:color w:val="1B1F22"/>
          <w:szCs w:val="32"/>
        </w:rPr>
      </w:pPr>
    </w:p>
    <w:p w14:paraId="2F7F151C" w14:textId="77777777" w:rsidR="00EE020A" w:rsidRDefault="00EE020A" w:rsidP="00EE020A">
      <w:pPr>
        <w:widowControl w:val="0"/>
        <w:autoSpaceDE w:val="0"/>
        <w:autoSpaceDN w:val="0"/>
        <w:adjustRightInd w:val="0"/>
        <w:rPr>
          <w:rFonts w:ascii="Helvetica Neue" w:hAnsi="Helvetica Neue" w:cs="Helvetica Neue"/>
          <w:color w:val="1B1F22"/>
          <w:sz w:val="28"/>
          <w:szCs w:val="32"/>
        </w:rPr>
      </w:pPr>
      <w:r>
        <w:rPr>
          <w:rFonts w:ascii="Helvetica Neue" w:hAnsi="Helvetica Neue" w:cs="Helvetica Neue"/>
          <w:noProof/>
          <w:color w:val="0A4DCC"/>
          <w:sz w:val="32"/>
          <w:szCs w:val="32"/>
        </w:rPr>
        <w:drawing>
          <wp:inline distT="0" distB="0" distL="0" distR="0" wp14:anchorId="13786261" wp14:editId="0C62EB66">
            <wp:extent cx="6337935" cy="3253413"/>
            <wp:effectExtent l="0" t="0" r="1206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347022" cy="3258077"/>
                    </a:xfrm>
                    <a:prstGeom prst="rect">
                      <a:avLst/>
                    </a:prstGeom>
                    <a:noFill/>
                    <a:ln>
                      <a:noFill/>
                    </a:ln>
                  </pic:spPr>
                </pic:pic>
              </a:graphicData>
            </a:graphic>
          </wp:inline>
        </w:drawing>
      </w:r>
    </w:p>
    <w:p w14:paraId="3959A332" w14:textId="77777777" w:rsidR="00EE020A" w:rsidRDefault="00EE020A" w:rsidP="00EE020A">
      <w:pPr>
        <w:widowControl w:val="0"/>
        <w:autoSpaceDE w:val="0"/>
        <w:autoSpaceDN w:val="0"/>
        <w:adjustRightInd w:val="0"/>
        <w:rPr>
          <w:rFonts w:ascii="Helvetica Neue" w:hAnsi="Helvetica Neue" w:cs="Helvetica Neue"/>
          <w:color w:val="1B1F22"/>
          <w:sz w:val="28"/>
          <w:szCs w:val="32"/>
        </w:rPr>
      </w:pPr>
    </w:p>
    <w:p w14:paraId="3ED68EB4" w14:textId="77777777" w:rsidR="00EE020A" w:rsidRDefault="00EE020A" w:rsidP="00EE020A">
      <w:pPr>
        <w:pStyle w:val="ListParagraph"/>
        <w:widowControl w:val="0"/>
        <w:numPr>
          <w:ilvl w:val="0"/>
          <w:numId w:val="7"/>
        </w:numPr>
        <w:autoSpaceDE w:val="0"/>
        <w:autoSpaceDN w:val="0"/>
        <w:adjustRightInd w:val="0"/>
        <w:rPr>
          <w:rFonts w:ascii="Helvetica Neue" w:hAnsi="Helvetica Neue" w:cs="Helvetica Neue"/>
          <w:color w:val="1B1F22"/>
          <w:szCs w:val="32"/>
        </w:rPr>
      </w:pPr>
      <w:r w:rsidRPr="00EE020A">
        <w:rPr>
          <w:rFonts w:ascii="Helvetica Neue" w:hAnsi="Helvetica Neue" w:cs="Helvetica Neue"/>
          <w:color w:val="1B1F22"/>
          <w:szCs w:val="32"/>
        </w:rPr>
        <w:t>Image Sampling</w:t>
      </w:r>
    </w:p>
    <w:p w14:paraId="482D6B8D" w14:textId="77777777" w:rsidR="00EE020A" w:rsidRDefault="00EE020A" w:rsidP="00EE020A">
      <w:pPr>
        <w:widowControl w:val="0"/>
        <w:autoSpaceDE w:val="0"/>
        <w:autoSpaceDN w:val="0"/>
        <w:adjustRightInd w:val="0"/>
        <w:rPr>
          <w:rFonts w:ascii="Helvetica Neue" w:hAnsi="Helvetica Neue" w:cs="Helvetica Neue"/>
          <w:color w:val="1B1F22"/>
          <w:szCs w:val="32"/>
        </w:rPr>
      </w:pPr>
    </w:p>
    <w:p w14:paraId="1183EA19" w14:textId="77777777" w:rsidR="00EE020A" w:rsidRDefault="00EE020A" w:rsidP="00EE020A">
      <w:pPr>
        <w:widowControl w:val="0"/>
        <w:autoSpaceDE w:val="0"/>
        <w:autoSpaceDN w:val="0"/>
        <w:adjustRightInd w:val="0"/>
        <w:rPr>
          <w:rFonts w:ascii="Helvetica Neue" w:hAnsi="Helvetica Neue" w:cs="Helvetica Neue"/>
          <w:color w:val="1B1F22"/>
          <w:szCs w:val="32"/>
        </w:rPr>
      </w:pPr>
      <w:r>
        <w:rPr>
          <w:rFonts w:ascii="Helvetica Neue" w:hAnsi="Helvetica Neue" w:cs="Helvetica Neue"/>
          <w:color w:val="1B1F22"/>
          <w:szCs w:val="32"/>
        </w:rPr>
        <w:t>I looked at 15 random images from the training data to see the quality and type of images we’re dealing with.</w:t>
      </w:r>
    </w:p>
    <w:p w14:paraId="0CB88DD0" w14:textId="77777777" w:rsidR="00EE020A" w:rsidRDefault="00EE020A" w:rsidP="00EE020A">
      <w:pPr>
        <w:widowControl w:val="0"/>
        <w:autoSpaceDE w:val="0"/>
        <w:autoSpaceDN w:val="0"/>
        <w:adjustRightInd w:val="0"/>
        <w:rPr>
          <w:rFonts w:ascii="Helvetica Neue" w:hAnsi="Helvetica Neue" w:cs="Helvetica Neue"/>
          <w:color w:val="1B1F22"/>
          <w:szCs w:val="32"/>
        </w:rPr>
      </w:pPr>
    </w:p>
    <w:p w14:paraId="1F25180A" w14:textId="77777777" w:rsidR="00EE020A" w:rsidRPr="00EE020A" w:rsidRDefault="00EE020A" w:rsidP="00EE020A">
      <w:pPr>
        <w:widowControl w:val="0"/>
        <w:autoSpaceDE w:val="0"/>
        <w:autoSpaceDN w:val="0"/>
        <w:adjustRightInd w:val="0"/>
        <w:rPr>
          <w:rFonts w:ascii="Helvetica Neue" w:hAnsi="Helvetica Neue" w:cs="Helvetica Neue"/>
          <w:color w:val="1B1F22"/>
          <w:szCs w:val="32"/>
        </w:rPr>
      </w:pPr>
    </w:p>
    <w:p w14:paraId="6D18094D" w14:textId="77777777" w:rsidR="00EE020A" w:rsidRDefault="00EE020A" w:rsidP="00EE020A">
      <w:pPr>
        <w:widowControl w:val="0"/>
        <w:autoSpaceDE w:val="0"/>
        <w:autoSpaceDN w:val="0"/>
        <w:adjustRightInd w:val="0"/>
        <w:rPr>
          <w:rFonts w:ascii="Helvetica Neue" w:hAnsi="Helvetica Neue" w:cs="Helvetica Neue"/>
          <w:color w:val="1B1F22"/>
          <w:sz w:val="28"/>
          <w:szCs w:val="32"/>
        </w:rPr>
      </w:pPr>
      <w:r>
        <w:rPr>
          <w:rFonts w:ascii="Helvetica Neue" w:hAnsi="Helvetica Neue" w:cs="Helvetica Neue"/>
          <w:noProof/>
          <w:color w:val="0A4DCC"/>
          <w:sz w:val="32"/>
          <w:szCs w:val="32"/>
        </w:rPr>
        <w:drawing>
          <wp:inline distT="0" distB="0" distL="0" distR="0" wp14:anchorId="49ED5875" wp14:editId="31676762">
            <wp:extent cx="6313805" cy="2631440"/>
            <wp:effectExtent l="0" t="0" r="10795"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316083" cy="2632389"/>
                    </a:xfrm>
                    <a:prstGeom prst="rect">
                      <a:avLst/>
                    </a:prstGeom>
                    <a:noFill/>
                    <a:ln>
                      <a:noFill/>
                    </a:ln>
                  </pic:spPr>
                </pic:pic>
              </a:graphicData>
            </a:graphic>
          </wp:inline>
        </w:drawing>
      </w:r>
    </w:p>
    <w:p w14:paraId="4E29CEBA" w14:textId="77777777" w:rsidR="00EE020A" w:rsidRDefault="00EE020A" w:rsidP="00EE020A">
      <w:pPr>
        <w:widowControl w:val="0"/>
        <w:autoSpaceDE w:val="0"/>
        <w:autoSpaceDN w:val="0"/>
        <w:adjustRightInd w:val="0"/>
        <w:rPr>
          <w:rFonts w:ascii="Helvetica Neue" w:hAnsi="Helvetica Neue" w:cs="Helvetica Neue"/>
          <w:color w:val="1B1F22"/>
          <w:sz w:val="28"/>
          <w:szCs w:val="32"/>
        </w:rPr>
      </w:pPr>
    </w:p>
    <w:p w14:paraId="34EC83DF" w14:textId="77777777" w:rsidR="00EE020A" w:rsidRDefault="00EE020A" w:rsidP="00EE020A">
      <w:pPr>
        <w:widowControl w:val="0"/>
        <w:autoSpaceDE w:val="0"/>
        <w:autoSpaceDN w:val="0"/>
        <w:adjustRightInd w:val="0"/>
        <w:rPr>
          <w:rFonts w:ascii="Helvetica Neue" w:hAnsi="Helvetica Neue" w:cs="Helvetica Neue"/>
          <w:color w:val="1B1F22"/>
          <w:sz w:val="28"/>
          <w:szCs w:val="32"/>
        </w:rPr>
      </w:pPr>
    </w:p>
    <w:p w14:paraId="1845E9F1" w14:textId="77777777" w:rsidR="00DE06B4" w:rsidRDefault="00DE06B4" w:rsidP="00EE020A">
      <w:pPr>
        <w:widowControl w:val="0"/>
        <w:autoSpaceDE w:val="0"/>
        <w:autoSpaceDN w:val="0"/>
        <w:adjustRightInd w:val="0"/>
        <w:rPr>
          <w:rFonts w:ascii="Helvetica Neue" w:hAnsi="Helvetica Neue" w:cs="Helvetica Neue"/>
          <w:color w:val="1B1F22"/>
          <w:sz w:val="28"/>
          <w:szCs w:val="32"/>
        </w:rPr>
      </w:pPr>
    </w:p>
    <w:p w14:paraId="3F6CF827" w14:textId="77777777" w:rsidR="00EE020A" w:rsidRPr="00EE020A" w:rsidRDefault="00EE020A" w:rsidP="00EE020A">
      <w:pPr>
        <w:widowControl w:val="0"/>
        <w:autoSpaceDE w:val="0"/>
        <w:autoSpaceDN w:val="0"/>
        <w:adjustRightInd w:val="0"/>
        <w:rPr>
          <w:rFonts w:ascii="Helvetica Neue" w:hAnsi="Helvetica Neue" w:cs="Helvetica Neue"/>
          <w:b/>
          <w:color w:val="1B1F22"/>
          <w:sz w:val="28"/>
          <w:szCs w:val="32"/>
        </w:rPr>
      </w:pPr>
      <w:r w:rsidRPr="00EE020A">
        <w:rPr>
          <w:rFonts w:ascii="Helvetica Neue" w:hAnsi="Helvetica Neue" w:cs="Helvetica Neue"/>
          <w:b/>
          <w:color w:val="1B1F22"/>
          <w:sz w:val="28"/>
          <w:szCs w:val="32"/>
        </w:rPr>
        <w:t>Design and Test a Model Architecture</w:t>
      </w:r>
      <w:r>
        <w:rPr>
          <w:rFonts w:ascii="Helvetica Neue" w:hAnsi="Helvetica Neue" w:cs="Helvetica Neue"/>
          <w:b/>
          <w:color w:val="1B1F22"/>
          <w:sz w:val="28"/>
          <w:szCs w:val="32"/>
        </w:rPr>
        <w:t xml:space="preserve">: </w:t>
      </w:r>
    </w:p>
    <w:p w14:paraId="5278D180" w14:textId="77777777" w:rsidR="00EE020A" w:rsidRDefault="00EE020A" w:rsidP="00EE020A">
      <w:pPr>
        <w:widowControl w:val="0"/>
        <w:autoSpaceDE w:val="0"/>
        <w:autoSpaceDN w:val="0"/>
        <w:adjustRightInd w:val="0"/>
        <w:rPr>
          <w:rFonts w:ascii="Helvetica Neue" w:hAnsi="Helvetica Neue" w:cs="Helvetica Neue"/>
          <w:color w:val="1B1F22"/>
          <w:sz w:val="32"/>
          <w:szCs w:val="32"/>
        </w:rPr>
      </w:pPr>
    </w:p>
    <w:p w14:paraId="6447AEE6" w14:textId="77777777" w:rsidR="00C2015D" w:rsidRDefault="00C2015D" w:rsidP="00EE020A">
      <w:pPr>
        <w:widowControl w:val="0"/>
        <w:autoSpaceDE w:val="0"/>
        <w:autoSpaceDN w:val="0"/>
        <w:adjustRightInd w:val="0"/>
        <w:rPr>
          <w:rFonts w:ascii="Helvetica Neue" w:hAnsi="Helvetica Neue" w:cs="Helvetica Neue"/>
          <w:color w:val="1B1F22"/>
          <w:sz w:val="32"/>
          <w:szCs w:val="32"/>
        </w:rPr>
      </w:pPr>
    </w:p>
    <w:p w14:paraId="2D0D8A3E" w14:textId="36E64EB6" w:rsidR="00C2015D" w:rsidRPr="00D9773E" w:rsidRDefault="00C2015D" w:rsidP="00EE020A">
      <w:pPr>
        <w:widowControl w:val="0"/>
        <w:autoSpaceDE w:val="0"/>
        <w:autoSpaceDN w:val="0"/>
        <w:adjustRightInd w:val="0"/>
        <w:rPr>
          <w:rFonts w:ascii="Helvetica Neue" w:hAnsi="Helvetica Neue" w:cs="Helvetica Neue"/>
          <w:color w:val="1B1F22"/>
          <w:sz w:val="28"/>
          <w:szCs w:val="32"/>
        </w:rPr>
      </w:pPr>
      <w:r w:rsidRPr="00D9773E">
        <w:rPr>
          <w:rFonts w:ascii="Helvetica Neue" w:hAnsi="Helvetica Neue" w:cs="Helvetica Neue"/>
          <w:color w:val="1B1F22"/>
          <w:sz w:val="28"/>
          <w:szCs w:val="32"/>
        </w:rPr>
        <w:t xml:space="preserve">The model architecture </w:t>
      </w:r>
      <w:r w:rsidR="004B4F5D" w:rsidRPr="00D9773E">
        <w:rPr>
          <w:rFonts w:ascii="Helvetica Neue" w:hAnsi="Helvetica Neue" w:cs="Helvetica Neue"/>
          <w:color w:val="1B1F22"/>
          <w:sz w:val="28"/>
          <w:szCs w:val="32"/>
        </w:rPr>
        <w:t xml:space="preserve">is contained in Code Cell 17 in the </w:t>
      </w:r>
      <w:proofErr w:type="spellStart"/>
      <w:r w:rsidR="004B4F5D" w:rsidRPr="00D9773E">
        <w:rPr>
          <w:rFonts w:ascii="Helvetica Neue" w:hAnsi="Helvetica Neue" w:cs="Helvetica Neue"/>
          <w:color w:val="1B1F22"/>
          <w:sz w:val="28"/>
          <w:szCs w:val="32"/>
        </w:rPr>
        <w:t>Jupyter</w:t>
      </w:r>
      <w:proofErr w:type="spellEnd"/>
      <w:r w:rsidR="004B4F5D" w:rsidRPr="00D9773E">
        <w:rPr>
          <w:rFonts w:ascii="Helvetica Neue" w:hAnsi="Helvetica Neue" w:cs="Helvetica Neue"/>
          <w:color w:val="1B1F22"/>
          <w:sz w:val="28"/>
          <w:szCs w:val="32"/>
        </w:rPr>
        <w:t xml:space="preserve"> Notebook.</w:t>
      </w:r>
    </w:p>
    <w:p w14:paraId="68FC6CC9" w14:textId="77777777" w:rsidR="004B4F5D" w:rsidRPr="00D9773E" w:rsidRDefault="004B4F5D" w:rsidP="00EE020A">
      <w:pPr>
        <w:widowControl w:val="0"/>
        <w:autoSpaceDE w:val="0"/>
        <w:autoSpaceDN w:val="0"/>
        <w:adjustRightInd w:val="0"/>
        <w:rPr>
          <w:rFonts w:ascii="Helvetica Neue" w:hAnsi="Helvetica Neue" w:cs="Helvetica Neue"/>
          <w:color w:val="1B1F22"/>
          <w:sz w:val="28"/>
          <w:szCs w:val="32"/>
        </w:rPr>
      </w:pPr>
    </w:p>
    <w:p w14:paraId="3C6660FA" w14:textId="7DAECDEC" w:rsidR="004B4F5D" w:rsidRPr="00D9773E" w:rsidRDefault="004B4F5D" w:rsidP="00EE020A">
      <w:pPr>
        <w:widowControl w:val="0"/>
        <w:autoSpaceDE w:val="0"/>
        <w:autoSpaceDN w:val="0"/>
        <w:adjustRightInd w:val="0"/>
        <w:rPr>
          <w:rFonts w:ascii="Helvetica Neue" w:hAnsi="Helvetica Neue" w:cs="Helvetica Neue"/>
          <w:color w:val="1B1F22"/>
          <w:sz w:val="28"/>
          <w:szCs w:val="32"/>
        </w:rPr>
      </w:pPr>
      <w:r w:rsidRPr="00D9773E">
        <w:rPr>
          <w:rFonts w:ascii="Helvetica Neue" w:hAnsi="Helvetica Neue" w:cs="Helvetica Neue"/>
          <w:color w:val="1B1F22"/>
          <w:sz w:val="28"/>
          <w:szCs w:val="32"/>
        </w:rPr>
        <w:t>My mode</w:t>
      </w:r>
      <w:r w:rsidR="00196592" w:rsidRPr="00D9773E">
        <w:rPr>
          <w:rFonts w:ascii="Helvetica Neue" w:hAnsi="Helvetica Neue" w:cs="Helvetica Neue"/>
          <w:color w:val="1B1F22"/>
          <w:sz w:val="28"/>
          <w:szCs w:val="32"/>
        </w:rPr>
        <w:t xml:space="preserve">l is a modification of the famous </w:t>
      </w:r>
      <w:proofErr w:type="spellStart"/>
      <w:r w:rsidR="00196592" w:rsidRPr="00D9773E">
        <w:rPr>
          <w:rFonts w:ascii="Helvetica Neue" w:hAnsi="Helvetica Neue" w:cs="Helvetica Neue"/>
          <w:color w:val="1B1F22"/>
          <w:sz w:val="28"/>
          <w:szCs w:val="32"/>
        </w:rPr>
        <w:t>LeNet</w:t>
      </w:r>
      <w:proofErr w:type="spellEnd"/>
      <w:r w:rsidR="00196592" w:rsidRPr="00D9773E">
        <w:rPr>
          <w:rFonts w:ascii="Helvetica Neue" w:hAnsi="Helvetica Neue" w:cs="Helvetica Neue"/>
          <w:color w:val="1B1F22"/>
          <w:sz w:val="28"/>
          <w:szCs w:val="32"/>
        </w:rPr>
        <w:t xml:space="preserve"> model for image classification.</w:t>
      </w:r>
    </w:p>
    <w:p w14:paraId="30EFE19B" w14:textId="77777777" w:rsidR="00196592" w:rsidRPr="00D9773E" w:rsidRDefault="00196592" w:rsidP="00EE020A">
      <w:pPr>
        <w:widowControl w:val="0"/>
        <w:autoSpaceDE w:val="0"/>
        <w:autoSpaceDN w:val="0"/>
        <w:adjustRightInd w:val="0"/>
        <w:rPr>
          <w:rFonts w:ascii="Helvetica Neue" w:hAnsi="Helvetica Neue" w:cs="Helvetica Neue"/>
          <w:color w:val="1B1F22"/>
          <w:sz w:val="28"/>
          <w:szCs w:val="32"/>
        </w:rPr>
      </w:pPr>
    </w:p>
    <w:p w14:paraId="18CDFF83" w14:textId="3A71C832" w:rsidR="00EE020A" w:rsidRPr="00D9773E" w:rsidRDefault="00196592" w:rsidP="00EE020A">
      <w:pPr>
        <w:widowControl w:val="0"/>
        <w:autoSpaceDE w:val="0"/>
        <w:autoSpaceDN w:val="0"/>
        <w:adjustRightInd w:val="0"/>
        <w:rPr>
          <w:rFonts w:ascii="Helvetica Neue" w:hAnsi="Helvetica Neue" w:cs="Helvetica Neue"/>
          <w:color w:val="1B1F22"/>
          <w:sz w:val="28"/>
          <w:szCs w:val="32"/>
        </w:rPr>
      </w:pPr>
      <w:r w:rsidRPr="00D9773E">
        <w:rPr>
          <w:rFonts w:ascii="Helvetica Neue" w:hAnsi="Helvetica Neue" w:cs="Helvetica Neue"/>
          <w:color w:val="1B1F22"/>
          <w:sz w:val="28"/>
          <w:szCs w:val="32"/>
        </w:rPr>
        <w:t>Firstly, I decided to grayscale the given images. Since this is a comparatively simple model, gradient descent will have a simpler time converging because it has to optimize the weights and biases only on a single color channel.</w:t>
      </w:r>
    </w:p>
    <w:p w14:paraId="62101669" w14:textId="77777777" w:rsidR="00196592" w:rsidRPr="00D9773E" w:rsidRDefault="00196592" w:rsidP="00EE020A">
      <w:pPr>
        <w:widowControl w:val="0"/>
        <w:autoSpaceDE w:val="0"/>
        <w:autoSpaceDN w:val="0"/>
        <w:adjustRightInd w:val="0"/>
        <w:rPr>
          <w:rFonts w:ascii="Helvetica Neue" w:hAnsi="Helvetica Neue" w:cs="Helvetica Neue"/>
          <w:color w:val="1B1F22"/>
          <w:sz w:val="28"/>
          <w:szCs w:val="32"/>
        </w:rPr>
      </w:pPr>
    </w:p>
    <w:p w14:paraId="7E859C7D" w14:textId="79EE7FF4" w:rsidR="00EE020A" w:rsidRDefault="00E6191D" w:rsidP="00EE020A">
      <w:pPr>
        <w:widowControl w:val="0"/>
        <w:autoSpaceDE w:val="0"/>
        <w:autoSpaceDN w:val="0"/>
        <w:adjustRightInd w:val="0"/>
        <w:rPr>
          <w:rFonts w:ascii="Helvetica Neue" w:hAnsi="Helvetica Neue" w:cs="Helvetica Neue"/>
          <w:color w:val="1B1F22"/>
          <w:sz w:val="28"/>
          <w:szCs w:val="32"/>
        </w:rPr>
      </w:pPr>
      <w:r w:rsidRPr="00D9773E">
        <w:rPr>
          <w:rFonts w:ascii="Helvetica Neue" w:hAnsi="Helvetica Neue" w:cs="Helvetica Neue"/>
          <w:color w:val="1B1F22"/>
          <w:sz w:val="28"/>
          <w:szCs w:val="32"/>
        </w:rPr>
        <w:t>Next, I normalized the image data within a range of -1 to +1. I did it using the formula:</w:t>
      </w:r>
    </w:p>
    <w:p w14:paraId="4F1CA234" w14:textId="77777777" w:rsidR="00DE06B4" w:rsidRPr="00D9773E" w:rsidRDefault="00DE06B4" w:rsidP="00EE020A">
      <w:pPr>
        <w:widowControl w:val="0"/>
        <w:autoSpaceDE w:val="0"/>
        <w:autoSpaceDN w:val="0"/>
        <w:adjustRightInd w:val="0"/>
        <w:rPr>
          <w:rFonts w:ascii="Helvetica Neue" w:hAnsi="Helvetica Neue" w:cs="Helvetica Neue"/>
          <w:color w:val="1B1F22"/>
          <w:sz w:val="28"/>
          <w:szCs w:val="32"/>
        </w:rPr>
      </w:pPr>
    </w:p>
    <w:p w14:paraId="2C23F158" w14:textId="5FB43C6C" w:rsidR="00E6191D" w:rsidRPr="00D9773E" w:rsidRDefault="00E6191D" w:rsidP="00EE020A">
      <w:pPr>
        <w:widowControl w:val="0"/>
        <w:autoSpaceDE w:val="0"/>
        <w:autoSpaceDN w:val="0"/>
        <w:adjustRightInd w:val="0"/>
        <w:rPr>
          <w:rFonts w:ascii="Helvetica Neue" w:hAnsi="Helvetica Neue" w:cs="Helvetica Neue"/>
          <w:color w:val="1B1F22"/>
          <w:sz w:val="28"/>
          <w:szCs w:val="32"/>
        </w:rPr>
      </w:pPr>
      <w:proofErr w:type="spellStart"/>
      <w:r w:rsidRPr="00D9773E">
        <w:rPr>
          <w:rFonts w:ascii="Helvetica Neue" w:hAnsi="Helvetica Neue" w:cs="Helvetica Neue"/>
          <w:color w:val="1B1F22"/>
          <w:sz w:val="28"/>
          <w:szCs w:val="32"/>
        </w:rPr>
        <w:t>X_normal</w:t>
      </w:r>
      <w:proofErr w:type="spellEnd"/>
      <w:r w:rsidRPr="00D9773E">
        <w:rPr>
          <w:rFonts w:ascii="Helvetica Neue" w:hAnsi="Helvetica Neue" w:cs="Helvetica Neue"/>
          <w:color w:val="1B1F22"/>
          <w:sz w:val="28"/>
          <w:szCs w:val="32"/>
        </w:rPr>
        <w:t xml:space="preserve"> = (X/122.5) – 1</w:t>
      </w:r>
    </w:p>
    <w:p w14:paraId="6445AABF" w14:textId="77777777" w:rsidR="00E6191D" w:rsidRPr="00D9773E" w:rsidRDefault="00E6191D" w:rsidP="00EE020A">
      <w:pPr>
        <w:widowControl w:val="0"/>
        <w:autoSpaceDE w:val="0"/>
        <w:autoSpaceDN w:val="0"/>
        <w:adjustRightInd w:val="0"/>
        <w:rPr>
          <w:rFonts w:ascii="Helvetica Neue" w:hAnsi="Helvetica Neue" w:cs="Helvetica Neue"/>
          <w:color w:val="1B1F22"/>
          <w:sz w:val="28"/>
          <w:szCs w:val="32"/>
        </w:rPr>
      </w:pPr>
    </w:p>
    <w:p w14:paraId="207EEFAD" w14:textId="29FF2603" w:rsidR="00E6191D" w:rsidRPr="00D9773E" w:rsidRDefault="00540B04" w:rsidP="00EE020A">
      <w:pPr>
        <w:widowControl w:val="0"/>
        <w:autoSpaceDE w:val="0"/>
        <w:autoSpaceDN w:val="0"/>
        <w:adjustRightInd w:val="0"/>
        <w:rPr>
          <w:rFonts w:ascii="Helvetica Neue" w:hAnsi="Helvetica Neue" w:cs="Helvetica Neue"/>
          <w:color w:val="1B1F22"/>
          <w:sz w:val="28"/>
          <w:szCs w:val="32"/>
        </w:rPr>
      </w:pPr>
      <w:r w:rsidRPr="00D9773E">
        <w:rPr>
          <w:rFonts w:ascii="Helvetica Neue" w:hAnsi="Helvetica Neue" w:cs="Helvetica Neue"/>
          <w:color w:val="1B1F22"/>
          <w:sz w:val="28"/>
          <w:szCs w:val="32"/>
        </w:rPr>
        <w:t xml:space="preserve">Normalizing our image data is important as it keeps our input feature values within a fixed range which helps with the networks learning ability. </w:t>
      </w:r>
      <w:r w:rsidR="00DE06B4" w:rsidRPr="00D9773E">
        <w:rPr>
          <w:rFonts w:ascii="Helvetica Neue" w:hAnsi="Helvetica Neue" w:cs="Helvetica Neue"/>
          <w:color w:val="1B1F22"/>
          <w:sz w:val="28"/>
          <w:szCs w:val="32"/>
        </w:rPr>
        <w:t>If input</w:t>
      </w:r>
      <w:r w:rsidRPr="00D9773E">
        <w:rPr>
          <w:rFonts w:ascii="Helvetica Neue" w:hAnsi="Helvetica Neue" w:cs="Helvetica Neue"/>
          <w:color w:val="1B1F22"/>
          <w:sz w:val="28"/>
          <w:szCs w:val="32"/>
        </w:rPr>
        <w:t xml:space="preserve"> features aren’t of a similar scale, there is always a probability that one feature, due to its values, completely overwhelms the others.</w:t>
      </w:r>
    </w:p>
    <w:p w14:paraId="241218B8" w14:textId="77777777" w:rsidR="00540B04" w:rsidRPr="00D9773E" w:rsidRDefault="00540B04" w:rsidP="00EE020A">
      <w:pPr>
        <w:widowControl w:val="0"/>
        <w:autoSpaceDE w:val="0"/>
        <w:autoSpaceDN w:val="0"/>
        <w:adjustRightInd w:val="0"/>
        <w:rPr>
          <w:rFonts w:ascii="Helvetica Neue" w:hAnsi="Helvetica Neue" w:cs="Helvetica Neue"/>
          <w:color w:val="1B1F22"/>
          <w:sz w:val="28"/>
          <w:szCs w:val="32"/>
        </w:rPr>
      </w:pPr>
    </w:p>
    <w:p w14:paraId="0C69BAAB" w14:textId="77777777" w:rsidR="00540B04" w:rsidRPr="00D9773E" w:rsidRDefault="00540B04" w:rsidP="00EE020A">
      <w:pPr>
        <w:widowControl w:val="0"/>
        <w:autoSpaceDE w:val="0"/>
        <w:autoSpaceDN w:val="0"/>
        <w:adjustRightInd w:val="0"/>
        <w:rPr>
          <w:rFonts w:ascii="Helvetica Neue" w:hAnsi="Helvetica Neue" w:cs="Helvetica Neue"/>
          <w:color w:val="1B1F22"/>
          <w:sz w:val="28"/>
          <w:szCs w:val="32"/>
        </w:rPr>
      </w:pPr>
    </w:p>
    <w:p w14:paraId="0A9D827E" w14:textId="3709C279" w:rsidR="00EE020A" w:rsidRPr="00D9773E" w:rsidRDefault="00540B04" w:rsidP="00EE020A">
      <w:pPr>
        <w:widowControl w:val="0"/>
        <w:autoSpaceDE w:val="0"/>
        <w:autoSpaceDN w:val="0"/>
        <w:adjustRightInd w:val="0"/>
        <w:rPr>
          <w:rFonts w:ascii="Helvetica Neue" w:hAnsi="Helvetica Neue" w:cs="Helvetica Neue"/>
          <w:color w:val="1B1F22"/>
          <w:sz w:val="28"/>
          <w:szCs w:val="32"/>
        </w:rPr>
      </w:pPr>
      <w:r w:rsidRPr="00D9773E">
        <w:rPr>
          <w:rFonts w:ascii="Helvetica Neue" w:hAnsi="Helvetica Neue" w:cs="Helvetica Neue"/>
          <w:color w:val="1B1F22"/>
          <w:sz w:val="28"/>
          <w:szCs w:val="32"/>
        </w:rPr>
        <w:t>To make it “harder” for the network during the training phase, so that it has an easier time during the testing phase, I decided to augment the training dataset.</w:t>
      </w:r>
    </w:p>
    <w:p w14:paraId="0C766730" w14:textId="77777777" w:rsidR="00540B04" w:rsidRPr="00D9773E" w:rsidRDefault="00540B04" w:rsidP="00EE020A">
      <w:pPr>
        <w:widowControl w:val="0"/>
        <w:autoSpaceDE w:val="0"/>
        <w:autoSpaceDN w:val="0"/>
        <w:adjustRightInd w:val="0"/>
        <w:rPr>
          <w:rFonts w:ascii="Helvetica Neue" w:hAnsi="Helvetica Neue" w:cs="Helvetica Neue"/>
          <w:color w:val="1B1F22"/>
          <w:sz w:val="28"/>
          <w:szCs w:val="32"/>
        </w:rPr>
      </w:pPr>
    </w:p>
    <w:p w14:paraId="35615E00" w14:textId="6BD93886" w:rsidR="00540B04" w:rsidRPr="00D9773E" w:rsidRDefault="00540B04" w:rsidP="00EE020A">
      <w:pPr>
        <w:widowControl w:val="0"/>
        <w:autoSpaceDE w:val="0"/>
        <w:autoSpaceDN w:val="0"/>
        <w:adjustRightInd w:val="0"/>
        <w:rPr>
          <w:rFonts w:ascii="Helvetica Neue" w:hAnsi="Helvetica Neue" w:cs="Helvetica Neue"/>
          <w:color w:val="1B1F22"/>
          <w:sz w:val="28"/>
          <w:szCs w:val="32"/>
        </w:rPr>
      </w:pPr>
      <w:r w:rsidRPr="00D9773E">
        <w:rPr>
          <w:rFonts w:ascii="Helvetica Neue" w:hAnsi="Helvetica Neue" w:cs="Helvetica Neue"/>
          <w:color w:val="1B1F22"/>
          <w:sz w:val="28"/>
          <w:szCs w:val="32"/>
        </w:rPr>
        <w:t>I augmented the dataset by applying affine transformations (transformations where parallel lines before transformation remain parallel even after transformations) to</w:t>
      </w:r>
      <w:r w:rsidR="00D9773E" w:rsidRPr="00D9773E">
        <w:rPr>
          <w:rFonts w:ascii="Helvetica Neue" w:hAnsi="Helvetica Neue" w:cs="Helvetica Neue"/>
          <w:color w:val="1B1F22"/>
          <w:sz w:val="28"/>
          <w:szCs w:val="32"/>
        </w:rPr>
        <w:t xml:space="preserve"> each image in the training dataset</w:t>
      </w:r>
      <w:r w:rsidRPr="00D9773E">
        <w:rPr>
          <w:rFonts w:ascii="Helvetica Neue" w:hAnsi="Helvetica Neue" w:cs="Helvetica Neue"/>
          <w:color w:val="1B1F22"/>
          <w:sz w:val="28"/>
          <w:szCs w:val="32"/>
        </w:rPr>
        <w:t xml:space="preserve"> such as rotations, translations and shearing. </w:t>
      </w:r>
    </w:p>
    <w:p w14:paraId="05246382" w14:textId="77777777" w:rsidR="00540B04" w:rsidRDefault="00540B04" w:rsidP="00EE020A">
      <w:pPr>
        <w:widowControl w:val="0"/>
        <w:autoSpaceDE w:val="0"/>
        <w:autoSpaceDN w:val="0"/>
        <w:adjustRightInd w:val="0"/>
        <w:rPr>
          <w:rFonts w:ascii="Helvetica Neue" w:hAnsi="Helvetica Neue" w:cs="Helvetica Neue"/>
          <w:color w:val="1B1F22"/>
          <w:sz w:val="32"/>
          <w:szCs w:val="32"/>
        </w:rPr>
      </w:pPr>
    </w:p>
    <w:p w14:paraId="0282E2FA" w14:textId="27055F75" w:rsidR="00540B04" w:rsidRPr="009179AA" w:rsidRDefault="00540B04" w:rsidP="00EE020A">
      <w:pPr>
        <w:widowControl w:val="0"/>
        <w:autoSpaceDE w:val="0"/>
        <w:autoSpaceDN w:val="0"/>
        <w:adjustRightInd w:val="0"/>
        <w:rPr>
          <w:rFonts w:ascii="Helvetica Neue" w:hAnsi="Helvetica Neue" w:cs="Helvetica Neue"/>
          <w:color w:val="1B1F22"/>
          <w:sz w:val="28"/>
          <w:szCs w:val="32"/>
        </w:rPr>
      </w:pPr>
      <w:r w:rsidRPr="009179AA">
        <w:rPr>
          <w:rFonts w:ascii="Helvetica Neue" w:hAnsi="Helvetica Neue" w:cs="Helvetica Neue"/>
          <w:color w:val="1B1F22"/>
          <w:sz w:val="28"/>
          <w:szCs w:val="32"/>
        </w:rPr>
        <w:t>The augmentation process can be found in Code Cells 7 and 8.</w:t>
      </w:r>
    </w:p>
    <w:p w14:paraId="6E2B21A9" w14:textId="338CECB8" w:rsidR="00540B04" w:rsidRDefault="00540B04" w:rsidP="00EE020A">
      <w:pPr>
        <w:widowControl w:val="0"/>
        <w:autoSpaceDE w:val="0"/>
        <w:autoSpaceDN w:val="0"/>
        <w:adjustRightInd w:val="0"/>
        <w:rPr>
          <w:rFonts w:ascii="Helvetica Neue" w:hAnsi="Helvetica Neue" w:cs="Helvetica Neue"/>
          <w:color w:val="1B1F22"/>
          <w:sz w:val="32"/>
          <w:szCs w:val="32"/>
        </w:rPr>
      </w:pPr>
    </w:p>
    <w:p w14:paraId="6791B469" w14:textId="77777777" w:rsidR="00D9773E" w:rsidRDefault="00540B04" w:rsidP="00EE020A">
      <w:pPr>
        <w:widowControl w:val="0"/>
        <w:autoSpaceDE w:val="0"/>
        <w:autoSpaceDN w:val="0"/>
        <w:adjustRightInd w:val="0"/>
        <w:rPr>
          <w:rFonts w:ascii="Helvetica Neue" w:hAnsi="Helvetica Neue" w:cs="Helvetica Neue"/>
          <w:color w:val="1B1F22"/>
          <w:sz w:val="28"/>
          <w:szCs w:val="32"/>
        </w:rPr>
      </w:pPr>
      <w:r w:rsidRPr="00D9773E">
        <w:rPr>
          <w:rFonts w:ascii="Helvetica Neue" w:hAnsi="Helvetica Neue" w:cs="Helvetica Neue"/>
          <w:color w:val="1B1F22"/>
          <w:sz w:val="28"/>
          <w:szCs w:val="32"/>
        </w:rPr>
        <w:t xml:space="preserve"> While I noticed the difference in the frequency of occurrence of each class in the datasets, I decided not to make them equal in order to give the model a more “real-world” dataset to work with.</w:t>
      </w:r>
    </w:p>
    <w:p w14:paraId="3C620AD2" w14:textId="77777777" w:rsidR="00DE06B4" w:rsidRDefault="00DE06B4" w:rsidP="00EE020A">
      <w:pPr>
        <w:widowControl w:val="0"/>
        <w:autoSpaceDE w:val="0"/>
        <w:autoSpaceDN w:val="0"/>
        <w:adjustRightInd w:val="0"/>
        <w:rPr>
          <w:rFonts w:ascii="Helvetica Neue" w:hAnsi="Helvetica Neue" w:cs="Helvetica Neue"/>
          <w:color w:val="1B1F22"/>
          <w:sz w:val="32"/>
          <w:szCs w:val="32"/>
        </w:rPr>
      </w:pPr>
    </w:p>
    <w:p w14:paraId="075A5881" w14:textId="5BC30898" w:rsidR="00D9773E" w:rsidRPr="009179AA" w:rsidRDefault="00D9773E" w:rsidP="00EE020A">
      <w:pPr>
        <w:widowControl w:val="0"/>
        <w:autoSpaceDE w:val="0"/>
        <w:autoSpaceDN w:val="0"/>
        <w:adjustRightInd w:val="0"/>
        <w:rPr>
          <w:rFonts w:ascii="Helvetica Neue" w:hAnsi="Helvetica Neue" w:cs="Helvetica Neue"/>
          <w:color w:val="1B1F22"/>
          <w:sz w:val="28"/>
          <w:szCs w:val="32"/>
        </w:rPr>
      </w:pPr>
      <w:r w:rsidRPr="009179AA">
        <w:rPr>
          <w:rFonts w:ascii="Helvetica Neue" w:hAnsi="Helvetica Neue" w:cs="Helvetica Neue"/>
          <w:b/>
          <w:color w:val="1B1F22"/>
          <w:sz w:val="28"/>
          <w:szCs w:val="32"/>
        </w:rPr>
        <w:t>Model Description:</w:t>
      </w:r>
    </w:p>
    <w:p w14:paraId="3961DF04" w14:textId="77777777" w:rsidR="00D9773E" w:rsidRDefault="00D9773E" w:rsidP="00EE020A">
      <w:pPr>
        <w:widowControl w:val="0"/>
        <w:autoSpaceDE w:val="0"/>
        <w:autoSpaceDN w:val="0"/>
        <w:adjustRightInd w:val="0"/>
        <w:rPr>
          <w:rFonts w:ascii="Helvetica Neue" w:hAnsi="Helvetica Neue" w:cs="Helvetica Neue"/>
          <w:b/>
          <w:color w:val="1B1F22"/>
          <w:sz w:val="32"/>
          <w:szCs w:val="32"/>
        </w:rPr>
      </w:pPr>
    </w:p>
    <w:p w14:paraId="79A5A1C8" w14:textId="77777777" w:rsidR="00EE020A" w:rsidRDefault="00EE020A" w:rsidP="00EE020A">
      <w:pPr>
        <w:widowControl w:val="0"/>
        <w:autoSpaceDE w:val="0"/>
        <w:autoSpaceDN w:val="0"/>
        <w:adjustRightInd w:val="0"/>
        <w:rPr>
          <w:rFonts w:ascii="Helvetica Neue" w:hAnsi="Helvetica Neue" w:cs="Helvetica Neue"/>
          <w:color w:val="1B1F22"/>
          <w:sz w:val="28"/>
          <w:szCs w:val="32"/>
        </w:rPr>
      </w:pPr>
      <w:r w:rsidRPr="009179AA">
        <w:rPr>
          <w:rFonts w:ascii="Helvetica Neue" w:hAnsi="Helvetica Neue" w:cs="Helvetica Neue"/>
          <w:color w:val="1B1F22"/>
          <w:sz w:val="28"/>
          <w:szCs w:val="32"/>
        </w:rPr>
        <w:t>My final model consisted of the following layers:</w:t>
      </w:r>
    </w:p>
    <w:p w14:paraId="7BD5FE3D" w14:textId="77777777" w:rsidR="009179AA" w:rsidRPr="009179AA" w:rsidRDefault="009179AA" w:rsidP="00EE020A">
      <w:pPr>
        <w:widowControl w:val="0"/>
        <w:autoSpaceDE w:val="0"/>
        <w:autoSpaceDN w:val="0"/>
        <w:adjustRightInd w:val="0"/>
        <w:rPr>
          <w:rFonts w:ascii="Helvetica Neue" w:hAnsi="Helvetica Neue" w:cs="Helvetica Neue"/>
          <w:color w:val="1B1F22"/>
          <w:sz w:val="28"/>
          <w:szCs w:val="32"/>
        </w:rPr>
      </w:pPr>
    </w:p>
    <w:tbl>
      <w:tblPr>
        <w:tblW w:w="9865" w:type="dxa"/>
        <w:tblInd w:w="-118" w:type="dxa"/>
        <w:tblBorders>
          <w:top w:val="nil"/>
          <w:left w:val="nil"/>
          <w:right w:val="nil"/>
        </w:tblBorders>
        <w:tblLayout w:type="fixed"/>
        <w:tblLook w:val="0000" w:firstRow="0" w:lastRow="0" w:firstColumn="0" w:lastColumn="0" w:noHBand="0" w:noVBand="0"/>
      </w:tblPr>
      <w:tblGrid>
        <w:gridCol w:w="2899"/>
        <w:gridCol w:w="6966"/>
      </w:tblGrid>
      <w:tr w:rsidR="00EE020A" w:rsidRPr="009179AA" w14:paraId="0E6F0D11" w14:textId="77777777" w:rsidTr="009179AA">
        <w:tblPrEx>
          <w:tblCellMar>
            <w:top w:w="0" w:type="dxa"/>
            <w:bottom w:w="0" w:type="dxa"/>
          </w:tblCellMar>
        </w:tblPrEx>
        <w:tc>
          <w:tcPr>
            <w:tcW w:w="2899" w:type="dxa"/>
            <w:tcBorders>
              <w:top w:val="single" w:sz="8" w:space="0" w:color="D7DBDF"/>
              <w:left w:val="single" w:sz="8" w:space="0" w:color="D7DBDF"/>
              <w:bottom w:val="single" w:sz="8" w:space="0" w:color="D7DBDF"/>
              <w:right w:val="single" w:sz="8" w:space="0" w:color="D7DBDF"/>
            </w:tcBorders>
            <w:tcMar>
              <w:top w:w="260" w:type="nil"/>
              <w:left w:w="120" w:type="nil"/>
              <w:bottom w:w="120" w:type="nil"/>
              <w:right w:w="260" w:type="nil"/>
            </w:tcMar>
            <w:vAlign w:val="center"/>
          </w:tcPr>
          <w:p w14:paraId="623C7B07" w14:textId="77777777" w:rsidR="00EE020A" w:rsidRPr="009179AA" w:rsidRDefault="00EE020A">
            <w:pPr>
              <w:widowControl w:val="0"/>
              <w:autoSpaceDE w:val="0"/>
              <w:autoSpaceDN w:val="0"/>
              <w:adjustRightInd w:val="0"/>
              <w:rPr>
                <w:rFonts w:ascii="Helvetica Neue" w:hAnsi="Helvetica Neue" w:cs="Helvetica Neue"/>
                <w:b/>
                <w:bCs/>
                <w:color w:val="1B1F22"/>
                <w:sz w:val="28"/>
                <w:szCs w:val="32"/>
              </w:rPr>
            </w:pPr>
            <w:r w:rsidRPr="009179AA">
              <w:rPr>
                <w:rFonts w:ascii="Helvetica Neue" w:hAnsi="Helvetica Neue" w:cs="Helvetica Neue"/>
                <w:b/>
                <w:bCs/>
                <w:color w:val="1B1F22"/>
                <w:sz w:val="28"/>
                <w:szCs w:val="32"/>
              </w:rPr>
              <w:t>Layer</w:t>
            </w:r>
          </w:p>
        </w:tc>
        <w:tc>
          <w:tcPr>
            <w:tcW w:w="6966" w:type="dxa"/>
            <w:tcBorders>
              <w:top w:val="single" w:sz="8" w:space="0" w:color="D7DBDF"/>
              <w:left w:val="single" w:sz="8" w:space="0" w:color="D7DBDF"/>
              <w:bottom w:val="single" w:sz="8" w:space="0" w:color="D7DBDF"/>
              <w:right w:val="single" w:sz="8" w:space="0" w:color="D7DBDF"/>
            </w:tcBorders>
            <w:tcMar>
              <w:top w:w="260" w:type="nil"/>
              <w:left w:w="120" w:type="nil"/>
              <w:bottom w:w="120" w:type="nil"/>
              <w:right w:w="260" w:type="nil"/>
            </w:tcMar>
            <w:vAlign w:val="center"/>
          </w:tcPr>
          <w:p w14:paraId="4548A1AC" w14:textId="77777777" w:rsidR="00EE020A" w:rsidRPr="009179AA" w:rsidRDefault="00EE020A">
            <w:pPr>
              <w:widowControl w:val="0"/>
              <w:autoSpaceDE w:val="0"/>
              <w:autoSpaceDN w:val="0"/>
              <w:adjustRightInd w:val="0"/>
              <w:rPr>
                <w:rFonts w:ascii="Helvetica Neue" w:hAnsi="Helvetica Neue" w:cs="Helvetica Neue"/>
                <w:b/>
                <w:bCs/>
                <w:color w:val="1B1F22"/>
                <w:sz w:val="28"/>
                <w:szCs w:val="32"/>
              </w:rPr>
            </w:pPr>
            <w:r w:rsidRPr="009179AA">
              <w:rPr>
                <w:rFonts w:ascii="Helvetica Neue" w:hAnsi="Helvetica Neue" w:cs="Helvetica Neue"/>
                <w:b/>
                <w:bCs/>
                <w:color w:val="1B1F22"/>
                <w:sz w:val="28"/>
                <w:szCs w:val="32"/>
              </w:rPr>
              <w:t>Description</w:t>
            </w:r>
          </w:p>
        </w:tc>
      </w:tr>
      <w:tr w:rsidR="00EE020A" w:rsidRPr="009179AA" w14:paraId="30FAAA39" w14:textId="77777777" w:rsidTr="009179AA">
        <w:tblPrEx>
          <w:tblBorders>
            <w:top w:val="none" w:sz="0" w:space="0" w:color="auto"/>
          </w:tblBorders>
          <w:tblCellMar>
            <w:top w:w="0" w:type="dxa"/>
            <w:bottom w:w="0" w:type="dxa"/>
          </w:tblCellMar>
        </w:tblPrEx>
        <w:tc>
          <w:tcPr>
            <w:tcW w:w="2899"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55506E3" w14:textId="77777777" w:rsidR="00EE020A" w:rsidRPr="009179AA" w:rsidRDefault="00EE020A">
            <w:pPr>
              <w:widowControl w:val="0"/>
              <w:autoSpaceDE w:val="0"/>
              <w:autoSpaceDN w:val="0"/>
              <w:adjustRightInd w:val="0"/>
              <w:rPr>
                <w:rFonts w:ascii="Helvetica Neue" w:hAnsi="Helvetica Neue" w:cs="Helvetica Neue"/>
                <w:color w:val="1B1F22"/>
                <w:sz w:val="28"/>
                <w:szCs w:val="32"/>
              </w:rPr>
            </w:pPr>
            <w:r w:rsidRPr="009179AA">
              <w:rPr>
                <w:rFonts w:ascii="Helvetica Neue" w:hAnsi="Helvetica Neue" w:cs="Helvetica Neue"/>
                <w:color w:val="1B1F22"/>
                <w:sz w:val="28"/>
                <w:szCs w:val="32"/>
              </w:rPr>
              <w:t>Input</w:t>
            </w:r>
          </w:p>
        </w:tc>
        <w:tc>
          <w:tcPr>
            <w:tcW w:w="69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9F617C5" w14:textId="671AD662" w:rsidR="00EE020A" w:rsidRPr="009179AA" w:rsidRDefault="00D9773E">
            <w:pPr>
              <w:widowControl w:val="0"/>
              <w:autoSpaceDE w:val="0"/>
              <w:autoSpaceDN w:val="0"/>
              <w:adjustRightInd w:val="0"/>
              <w:rPr>
                <w:rFonts w:ascii="Helvetica Neue" w:hAnsi="Helvetica Neue" w:cs="Helvetica Neue"/>
                <w:color w:val="1B1F22"/>
                <w:sz w:val="28"/>
                <w:szCs w:val="32"/>
              </w:rPr>
            </w:pPr>
            <w:r w:rsidRPr="009179AA">
              <w:rPr>
                <w:rFonts w:ascii="Helvetica Neue" w:hAnsi="Helvetica Neue" w:cs="Helvetica Neue"/>
                <w:color w:val="1B1F22"/>
                <w:sz w:val="28"/>
                <w:szCs w:val="32"/>
              </w:rPr>
              <w:t>32x32x1 Grayscale</w:t>
            </w:r>
            <w:r w:rsidR="00EE020A" w:rsidRPr="009179AA">
              <w:rPr>
                <w:rFonts w:ascii="Helvetica Neue" w:hAnsi="Helvetica Neue" w:cs="Helvetica Neue"/>
                <w:color w:val="1B1F22"/>
                <w:sz w:val="28"/>
                <w:szCs w:val="32"/>
              </w:rPr>
              <w:t xml:space="preserve"> image</w:t>
            </w:r>
          </w:p>
        </w:tc>
      </w:tr>
      <w:tr w:rsidR="00EE020A" w:rsidRPr="009179AA" w14:paraId="680873D5" w14:textId="77777777" w:rsidTr="009179AA">
        <w:tblPrEx>
          <w:tblBorders>
            <w:top w:val="none" w:sz="0" w:space="0" w:color="auto"/>
          </w:tblBorders>
          <w:tblCellMar>
            <w:top w:w="0" w:type="dxa"/>
            <w:bottom w:w="0" w:type="dxa"/>
          </w:tblCellMar>
        </w:tblPrEx>
        <w:tc>
          <w:tcPr>
            <w:tcW w:w="2899"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1B611564" w14:textId="34406054" w:rsidR="002C5F67" w:rsidRPr="009179AA" w:rsidRDefault="002C5F67">
            <w:pPr>
              <w:widowControl w:val="0"/>
              <w:autoSpaceDE w:val="0"/>
              <w:autoSpaceDN w:val="0"/>
              <w:adjustRightInd w:val="0"/>
              <w:rPr>
                <w:rFonts w:ascii="Helvetica Neue" w:hAnsi="Helvetica Neue" w:cs="Helvetica Neue"/>
                <w:color w:val="1B1F22"/>
                <w:sz w:val="28"/>
                <w:szCs w:val="32"/>
              </w:rPr>
            </w:pPr>
            <w:r w:rsidRPr="009179AA">
              <w:rPr>
                <w:rFonts w:ascii="Helvetica Neue" w:hAnsi="Helvetica Neue" w:cs="Helvetica Neue"/>
                <w:color w:val="1B1F22"/>
                <w:sz w:val="28"/>
                <w:szCs w:val="32"/>
              </w:rPr>
              <w:t>Convolution 5x5</w:t>
            </w:r>
          </w:p>
        </w:tc>
        <w:tc>
          <w:tcPr>
            <w:tcW w:w="6966"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67E5825" w14:textId="30298AF7" w:rsidR="00EE020A" w:rsidRPr="009179AA" w:rsidRDefault="00D9773E">
            <w:pPr>
              <w:widowControl w:val="0"/>
              <w:autoSpaceDE w:val="0"/>
              <w:autoSpaceDN w:val="0"/>
              <w:adjustRightInd w:val="0"/>
              <w:rPr>
                <w:rFonts w:ascii="Helvetica Neue" w:hAnsi="Helvetica Neue" w:cs="Helvetica Neue"/>
                <w:color w:val="1B1F22"/>
                <w:sz w:val="28"/>
                <w:szCs w:val="32"/>
              </w:rPr>
            </w:pPr>
            <w:r w:rsidRPr="009179AA">
              <w:rPr>
                <w:rFonts w:ascii="Helvetica Neue" w:hAnsi="Helvetica Neue" w:cs="Helvetica Neue"/>
                <w:color w:val="1B1F22"/>
                <w:sz w:val="28"/>
                <w:szCs w:val="32"/>
              </w:rPr>
              <w:t>1x1 stride, “VALID” padding, outputs 28x28x6</w:t>
            </w:r>
          </w:p>
        </w:tc>
      </w:tr>
      <w:tr w:rsidR="00EE020A" w:rsidRPr="009179AA" w14:paraId="0A499B0B" w14:textId="77777777" w:rsidTr="009179AA">
        <w:tblPrEx>
          <w:tblBorders>
            <w:top w:val="none" w:sz="0" w:space="0" w:color="auto"/>
          </w:tblBorders>
          <w:tblCellMar>
            <w:top w:w="0" w:type="dxa"/>
            <w:bottom w:w="0" w:type="dxa"/>
          </w:tblCellMar>
        </w:tblPrEx>
        <w:trPr>
          <w:trHeight w:val="421"/>
        </w:trPr>
        <w:tc>
          <w:tcPr>
            <w:tcW w:w="2899"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7509DE7" w14:textId="64C04365" w:rsidR="00EE020A" w:rsidRPr="009179AA" w:rsidRDefault="002C5F67">
            <w:pPr>
              <w:widowControl w:val="0"/>
              <w:autoSpaceDE w:val="0"/>
              <w:autoSpaceDN w:val="0"/>
              <w:adjustRightInd w:val="0"/>
              <w:rPr>
                <w:rFonts w:ascii="Helvetica Neue" w:hAnsi="Helvetica Neue" w:cs="Helvetica Neue"/>
                <w:color w:val="1B1F22"/>
                <w:sz w:val="28"/>
                <w:szCs w:val="32"/>
              </w:rPr>
            </w:pPr>
            <w:proofErr w:type="spellStart"/>
            <w:r w:rsidRPr="009179AA">
              <w:rPr>
                <w:rFonts w:ascii="Helvetica Neue" w:hAnsi="Helvetica Neue" w:cs="Helvetica Neue"/>
                <w:color w:val="1B1F22"/>
                <w:sz w:val="28"/>
                <w:szCs w:val="32"/>
              </w:rPr>
              <w:t>Re</w:t>
            </w:r>
            <w:r w:rsidR="00EE020A" w:rsidRPr="009179AA">
              <w:rPr>
                <w:rFonts w:ascii="Helvetica Neue" w:hAnsi="Helvetica Neue" w:cs="Helvetica Neue"/>
                <w:color w:val="1B1F22"/>
                <w:sz w:val="28"/>
                <w:szCs w:val="32"/>
              </w:rPr>
              <w:t>LU</w:t>
            </w:r>
            <w:proofErr w:type="spellEnd"/>
          </w:p>
        </w:tc>
        <w:tc>
          <w:tcPr>
            <w:tcW w:w="69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AC6737E" w14:textId="24BC517B" w:rsidR="00EE020A" w:rsidRPr="009179AA" w:rsidRDefault="002C5F67">
            <w:pPr>
              <w:widowControl w:val="0"/>
              <w:autoSpaceDE w:val="0"/>
              <w:autoSpaceDN w:val="0"/>
              <w:adjustRightInd w:val="0"/>
              <w:rPr>
                <w:rFonts w:ascii="Helvetica Neue" w:hAnsi="Helvetica Neue" w:cs="Helvetica Neue"/>
                <w:color w:val="1B1F22"/>
                <w:sz w:val="28"/>
                <w:szCs w:val="32"/>
              </w:rPr>
            </w:pPr>
            <w:r w:rsidRPr="009179AA">
              <w:rPr>
                <w:rFonts w:ascii="Helvetica Neue" w:hAnsi="Helvetica Neue" w:cs="Helvetica Neue"/>
                <w:color w:val="1B1F22"/>
                <w:sz w:val="28"/>
                <w:szCs w:val="32"/>
              </w:rPr>
              <w:t>Activation Layer</w:t>
            </w:r>
          </w:p>
        </w:tc>
      </w:tr>
      <w:tr w:rsidR="002C5F67" w:rsidRPr="009179AA" w14:paraId="218D18D9" w14:textId="77777777" w:rsidTr="009179AA">
        <w:tblPrEx>
          <w:tblBorders>
            <w:top w:val="none" w:sz="0" w:space="0" w:color="auto"/>
          </w:tblBorders>
          <w:tblCellMar>
            <w:top w:w="0" w:type="dxa"/>
            <w:bottom w:w="0" w:type="dxa"/>
          </w:tblCellMar>
        </w:tblPrEx>
        <w:tc>
          <w:tcPr>
            <w:tcW w:w="2899"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5D1B986B" w14:textId="3CFF1373" w:rsidR="002C5F67" w:rsidRPr="009179AA" w:rsidRDefault="002C5F67">
            <w:pPr>
              <w:widowControl w:val="0"/>
              <w:autoSpaceDE w:val="0"/>
              <w:autoSpaceDN w:val="0"/>
              <w:adjustRightInd w:val="0"/>
              <w:rPr>
                <w:rFonts w:ascii="Helvetica Neue" w:hAnsi="Helvetica Neue" w:cs="Helvetica Neue"/>
                <w:color w:val="1B1F22"/>
                <w:sz w:val="28"/>
                <w:szCs w:val="32"/>
              </w:rPr>
            </w:pPr>
            <w:r w:rsidRPr="009179AA">
              <w:rPr>
                <w:rFonts w:ascii="Helvetica Neue" w:hAnsi="Helvetica Neue" w:cs="Helvetica Neue"/>
                <w:color w:val="1B1F22"/>
                <w:sz w:val="28"/>
                <w:szCs w:val="32"/>
              </w:rPr>
              <w:t>Dropout</w:t>
            </w:r>
          </w:p>
        </w:tc>
        <w:tc>
          <w:tcPr>
            <w:tcW w:w="6966"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06B32488" w14:textId="3D30D841" w:rsidR="002C5F67" w:rsidRPr="009179AA" w:rsidRDefault="002C5F67">
            <w:pPr>
              <w:widowControl w:val="0"/>
              <w:autoSpaceDE w:val="0"/>
              <w:autoSpaceDN w:val="0"/>
              <w:adjustRightInd w:val="0"/>
              <w:rPr>
                <w:rFonts w:ascii="Helvetica Neue" w:hAnsi="Helvetica Neue" w:cs="Helvetica Neue"/>
                <w:color w:val="1B1F22"/>
                <w:sz w:val="28"/>
                <w:szCs w:val="32"/>
              </w:rPr>
            </w:pPr>
            <w:r w:rsidRPr="009179AA">
              <w:rPr>
                <w:rFonts w:ascii="Helvetica Neue" w:hAnsi="Helvetica Neue" w:cs="Helvetica Neue"/>
                <w:color w:val="1B1F22"/>
                <w:sz w:val="28"/>
                <w:szCs w:val="32"/>
              </w:rPr>
              <w:t>Keep Probability – 0.75</w:t>
            </w:r>
          </w:p>
        </w:tc>
      </w:tr>
      <w:tr w:rsidR="00EE020A" w:rsidRPr="009179AA" w14:paraId="2E3C92C5" w14:textId="77777777" w:rsidTr="009179AA">
        <w:tblPrEx>
          <w:tblBorders>
            <w:top w:val="none" w:sz="0" w:space="0" w:color="auto"/>
          </w:tblBorders>
          <w:tblCellMar>
            <w:top w:w="0" w:type="dxa"/>
            <w:bottom w:w="0" w:type="dxa"/>
          </w:tblCellMar>
        </w:tblPrEx>
        <w:tc>
          <w:tcPr>
            <w:tcW w:w="2899"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4CDA88C" w14:textId="77777777" w:rsidR="00EE020A" w:rsidRPr="009179AA" w:rsidRDefault="00EE020A">
            <w:pPr>
              <w:widowControl w:val="0"/>
              <w:autoSpaceDE w:val="0"/>
              <w:autoSpaceDN w:val="0"/>
              <w:adjustRightInd w:val="0"/>
              <w:rPr>
                <w:rFonts w:ascii="Helvetica Neue" w:hAnsi="Helvetica Neue" w:cs="Helvetica Neue"/>
                <w:color w:val="1B1F22"/>
                <w:sz w:val="28"/>
                <w:szCs w:val="32"/>
              </w:rPr>
            </w:pPr>
            <w:r w:rsidRPr="009179AA">
              <w:rPr>
                <w:rFonts w:ascii="Helvetica Neue" w:hAnsi="Helvetica Neue" w:cs="Helvetica Neue"/>
                <w:color w:val="1B1F22"/>
                <w:sz w:val="28"/>
                <w:szCs w:val="32"/>
              </w:rPr>
              <w:t>Max pooling</w:t>
            </w:r>
          </w:p>
        </w:tc>
        <w:tc>
          <w:tcPr>
            <w:tcW w:w="6966"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0C7DB80" w14:textId="0E07CF68" w:rsidR="00EE020A" w:rsidRPr="009179AA" w:rsidRDefault="00EE020A" w:rsidP="002C5F67">
            <w:pPr>
              <w:widowControl w:val="0"/>
              <w:autoSpaceDE w:val="0"/>
              <w:autoSpaceDN w:val="0"/>
              <w:adjustRightInd w:val="0"/>
              <w:rPr>
                <w:rFonts w:ascii="Helvetica Neue" w:hAnsi="Helvetica Neue" w:cs="Helvetica Neue"/>
                <w:color w:val="1B1F22"/>
                <w:sz w:val="28"/>
                <w:szCs w:val="32"/>
              </w:rPr>
            </w:pPr>
            <w:r w:rsidRPr="009179AA">
              <w:rPr>
                <w:rFonts w:ascii="Helvetica Neue" w:hAnsi="Helvetica Neue" w:cs="Helvetica Neue"/>
                <w:color w:val="1B1F22"/>
                <w:sz w:val="28"/>
                <w:szCs w:val="32"/>
              </w:rPr>
              <w:t>2x2 stride, outputs 1</w:t>
            </w:r>
            <w:r w:rsidR="002C5F67" w:rsidRPr="009179AA">
              <w:rPr>
                <w:rFonts w:ascii="Helvetica Neue" w:hAnsi="Helvetica Neue" w:cs="Helvetica Neue"/>
                <w:color w:val="1B1F22"/>
                <w:sz w:val="28"/>
                <w:szCs w:val="32"/>
              </w:rPr>
              <w:t>4x14x6</w:t>
            </w:r>
          </w:p>
        </w:tc>
      </w:tr>
      <w:tr w:rsidR="00EE020A" w:rsidRPr="009179AA" w14:paraId="1B1E0BEF" w14:textId="77777777" w:rsidTr="009179AA">
        <w:tblPrEx>
          <w:tblBorders>
            <w:top w:val="none" w:sz="0" w:space="0" w:color="auto"/>
          </w:tblBorders>
          <w:tblCellMar>
            <w:top w:w="0" w:type="dxa"/>
            <w:bottom w:w="0" w:type="dxa"/>
          </w:tblCellMar>
        </w:tblPrEx>
        <w:tc>
          <w:tcPr>
            <w:tcW w:w="2899"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4D75E2A" w14:textId="623B89B9" w:rsidR="00EE020A" w:rsidRPr="009179AA" w:rsidRDefault="002C5F67">
            <w:pPr>
              <w:widowControl w:val="0"/>
              <w:autoSpaceDE w:val="0"/>
              <w:autoSpaceDN w:val="0"/>
              <w:adjustRightInd w:val="0"/>
              <w:rPr>
                <w:rFonts w:ascii="Helvetica Neue" w:hAnsi="Helvetica Neue" w:cs="Helvetica Neue"/>
                <w:color w:val="1B1F22"/>
                <w:sz w:val="28"/>
                <w:szCs w:val="32"/>
              </w:rPr>
            </w:pPr>
            <w:r w:rsidRPr="009179AA">
              <w:rPr>
                <w:rFonts w:ascii="Helvetica Neue" w:hAnsi="Helvetica Neue" w:cs="Helvetica Neue"/>
                <w:color w:val="1B1F22"/>
                <w:sz w:val="28"/>
                <w:szCs w:val="32"/>
              </w:rPr>
              <w:t>Convolution 5x5</w:t>
            </w:r>
          </w:p>
        </w:tc>
        <w:tc>
          <w:tcPr>
            <w:tcW w:w="69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5445FDA" w14:textId="3B2BE2DD" w:rsidR="00EE020A" w:rsidRPr="009179AA" w:rsidRDefault="002C5F67">
            <w:pPr>
              <w:widowControl w:val="0"/>
              <w:autoSpaceDE w:val="0"/>
              <w:autoSpaceDN w:val="0"/>
              <w:adjustRightInd w:val="0"/>
              <w:rPr>
                <w:rFonts w:ascii="Helvetica Neue" w:hAnsi="Helvetica Neue" w:cs="Helvetica Neue"/>
                <w:color w:val="1B1F22"/>
                <w:sz w:val="28"/>
                <w:szCs w:val="32"/>
              </w:rPr>
            </w:pPr>
            <w:r w:rsidRPr="009179AA">
              <w:rPr>
                <w:rFonts w:ascii="Helvetica Neue" w:hAnsi="Helvetica Neue" w:cs="Helvetica Neue"/>
                <w:color w:val="1B1F22"/>
                <w:sz w:val="28"/>
                <w:szCs w:val="32"/>
              </w:rPr>
              <w:t>1x1 stride, “VALID” padding, outputs 10x10x16</w:t>
            </w:r>
          </w:p>
        </w:tc>
      </w:tr>
      <w:tr w:rsidR="002C5F67" w:rsidRPr="009179AA" w14:paraId="70A4E5F6" w14:textId="77777777" w:rsidTr="009179AA">
        <w:tblPrEx>
          <w:tblBorders>
            <w:top w:val="none" w:sz="0" w:space="0" w:color="auto"/>
          </w:tblBorders>
          <w:tblCellMar>
            <w:top w:w="0" w:type="dxa"/>
            <w:bottom w:w="0" w:type="dxa"/>
          </w:tblCellMar>
        </w:tblPrEx>
        <w:tc>
          <w:tcPr>
            <w:tcW w:w="2899"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2387729" w14:textId="3B3BA260" w:rsidR="002C5F67" w:rsidRPr="009179AA" w:rsidRDefault="002C5F67">
            <w:pPr>
              <w:widowControl w:val="0"/>
              <w:autoSpaceDE w:val="0"/>
              <w:autoSpaceDN w:val="0"/>
              <w:adjustRightInd w:val="0"/>
              <w:rPr>
                <w:rFonts w:ascii="Helvetica Neue" w:hAnsi="Helvetica Neue" w:cs="Helvetica Neue"/>
                <w:color w:val="1B1F22"/>
                <w:sz w:val="28"/>
                <w:szCs w:val="32"/>
              </w:rPr>
            </w:pPr>
            <w:proofErr w:type="spellStart"/>
            <w:r w:rsidRPr="009179AA">
              <w:rPr>
                <w:rFonts w:ascii="Helvetica Neue" w:hAnsi="Helvetica Neue" w:cs="Helvetica Neue"/>
                <w:color w:val="1B1F22"/>
                <w:sz w:val="28"/>
                <w:szCs w:val="32"/>
              </w:rPr>
              <w:t>ReLU</w:t>
            </w:r>
            <w:proofErr w:type="spellEnd"/>
          </w:p>
        </w:tc>
        <w:tc>
          <w:tcPr>
            <w:tcW w:w="6966"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B406663" w14:textId="3EE653D5" w:rsidR="002C5F67" w:rsidRPr="009179AA" w:rsidRDefault="002C5F67">
            <w:pPr>
              <w:widowControl w:val="0"/>
              <w:autoSpaceDE w:val="0"/>
              <w:autoSpaceDN w:val="0"/>
              <w:adjustRightInd w:val="0"/>
              <w:rPr>
                <w:rFonts w:ascii="Helvetica Neue" w:hAnsi="Helvetica Neue" w:cs="Helvetica Neue"/>
                <w:color w:val="1B1F22"/>
                <w:sz w:val="28"/>
                <w:szCs w:val="32"/>
              </w:rPr>
            </w:pPr>
            <w:r w:rsidRPr="009179AA">
              <w:rPr>
                <w:rFonts w:ascii="Helvetica Neue" w:hAnsi="Helvetica Neue" w:cs="Helvetica Neue"/>
                <w:color w:val="1B1F22"/>
                <w:sz w:val="28"/>
                <w:szCs w:val="32"/>
              </w:rPr>
              <w:t>Activation Layer</w:t>
            </w:r>
          </w:p>
        </w:tc>
      </w:tr>
      <w:tr w:rsidR="002C5F67" w:rsidRPr="009179AA" w14:paraId="2C891712" w14:textId="77777777" w:rsidTr="009179AA">
        <w:tblPrEx>
          <w:tblBorders>
            <w:top w:val="none" w:sz="0" w:space="0" w:color="auto"/>
          </w:tblBorders>
          <w:tblCellMar>
            <w:top w:w="0" w:type="dxa"/>
            <w:bottom w:w="0" w:type="dxa"/>
          </w:tblCellMar>
        </w:tblPrEx>
        <w:tc>
          <w:tcPr>
            <w:tcW w:w="2899"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01171445" w14:textId="252AD990" w:rsidR="002C5F67" w:rsidRPr="009179AA" w:rsidRDefault="002C5F67">
            <w:pPr>
              <w:widowControl w:val="0"/>
              <w:autoSpaceDE w:val="0"/>
              <w:autoSpaceDN w:val="0"/>
              <w:adjustRightInd w:val="0"/>
              <w:rPr>
                <w:rFonts w:ascii="Helvetica Neue" w:hAnsi="Helvetica Neue" w:cs="Helvetica Neue"/>
                <w:color w:val="1B1F22"/>
                <w:sz w:val="28"/>
                <w:szCs w:val="32"/>
              </w:rPr>
            </w:pPr>
            <w:r w:rsidRPr="009179AA">
              <w:rPr>
                <w:rFonts w:ascii="Helvetica Neue" w:hAnsi="Helvetica Neue" w:cs="Helvetica Neue"/>
                <w:color w:val="1B1F22"/>
                <w:sz w:val="28"/>
                <w:szCs w:val="32"/>
              </w:rPr>
              <w:t>Dropout</w:t>
            </w:r>
          </w:p>
        </w:tc>
        <w:tc>
          <w:tcPr>
            <w:tcW w:w="6966"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D713EF4" w14:textId="371BA426" w:rsidR="002C5F67" w:rsidRPr="009179AA" w:rsidRDefault="002C5F67">
            <w:pPr>
              <w:widowControl w:val="0"/>
              <w:autoSpaceDE w:val="0"/>
              <w:autoSpaceDN w:val="0"/>
              <w:adjustRightInd w:val="0"/>
              <w:rPr>
                <w:rFonts w:ascii="Helvetica Neue" w:hAnsi="Helvetica Neue" w:cs="Helvetica Neue"/>
                <w:color w:val="1B1F22"/>
                <w:sz w:val="28"/>
                <w:szCs w:val="32"/>
              </w:rPr>
            </w:pPr>
            <w:r w:rsidRPr="009179AA">
              <w:rPr>
                <w:rFonts w:ascii="Helvetica Neue" w:hAnsi="Helvetica Neue" w:cs="Helvetica Neue"/>
                <w:color w:val="1B1F22"/>
                <w:sz w:val="28"/>
                <w:szCs w:val="32"/>
              </w:rPr>
              <w:t>Keep Probability – 0.75</w:t>
            </w:r>
          </w:p>
        </w:tc>
      </w:tr>
      <w:tr w:rsidR="002C5F67" w:rsidRPr="009179AA" w14:paraId="22FC1197" w14:textId="77777777" w:rsidTr="009179AA">
        <w:tblPrEx>
          <w:tblBorders>
            <w:top w:val="none" w:sz="0" w:space="0" w:color="auto"/>
          </w:tblBorders>
          <w:tblCellMar>
            <w:top w:w="0" w:type="dxa"/>
            <w:bottom w:w="0" w:type="dxa"/>
          </w:tblCellMar>
        </w:tblPrEx>
        <w:tc>
          <w:tcPr>
            <w:tcW w:w="2899"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246D94B" w14:textId="3A750FFC" w:rsidR="002C5F67" w:rsidRPr="009179AA" w:rsidRDefault="002C5F67">
            <w:pPr>
              <w:widowControl w:val="0"/>
              <w:autoSpaceDE w:val="0"/>
              <w:autoSpaceDN w:val="0"/>
              <w:adjustRightInd w:val="0"/>
              <w:rPr>
                <w:rFonts w:ascii="Helvetica Neue" w:hAnsi="Helvetica Neue" w:cs="Helvetica Neue"/>
                <w:color w:val="1B1F22"/>
                <w:sz w:val="28"/>
                <w:szCs w:val="32"/>
              </w:rPr>
            </w:pPr>
            <w:r w:rsidRPr="009179AA">
              <w:rPr>
                <w:rFonts w:ascii="Helvetica Neue" w:hAnsi="Helvetica Neue" w:cs="Helvetica Neue"/>
                <w:color w:val="1B1F22"/>
                <w:sz w:val="28"/>
                <w:szCs w:val="32"/>
              </w:rPr>
              <w:t>Max Pooling</w:t>
            </w:r>
          </w:p>
        </w:tc>
        <w:tc>
          <w:tcPr>
            <w:tcW w:w="6966"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130ADE3A" w14:textId="290357CC" w:rsidR="002C5F67" w:rsidRPr="009179AA" w:rsidRDefault="002C5F67">
            <w:pPr>
              <w:widowControl w:val="0"/>
              <w:autoSpaceDE w:val="0"/>
              <w:autoSpaceDN w:val="0"/>
              <w:adjustRightInd w:val="0"/>
              <w:rPr>
                <w:rFonts w:ascii="Helvetica Neue" w:hAnsi="Helvetica Neue" w:cs="Helvetica Neue"/>
                <w:color w:val="1B1F22"/>
                <w:sz w:val="28"/>
                <w:szCs w:val="32"/>
              </w:rPr>
            </w:pPr>
            <w:r w:rsidRPr="009179AA">
              <w:rPr>
                <w:rFonts w:ascii="Helvetica Neue" w:hAnsi="Helvetica Neue" w:cs="Helvetica Neue"/>
                <w:color w:val="1B1F22"/>
                <w:sz w:val="28"/>
                <w:szCs w:val="32"/>
              </w:rPr>
              <w:t>2x2 stride, outputs 5x5x16</w:t>
            </w:r>
          </w:p>
        </w:tc>
      </w:tr>
      <w:tr w:rsidR="00EE020A" w:rsidRPr="009179AA" w14:paraId="0AF5B653" w14:textId="77777777" w:rsidTr="009179AA">
        <w:tblPrEx>
          <w:tblBorders>
            <w:top w:val="none" w:sz="0" w:space="0" w:color="auto"/>
          </w:tblBorders>
          <w:tblCellMar>
            <w:top w:w="0" w:type="dxa"/>
            <w:bottom w:w="0" w:type="dxa"/>
          </w:tblCellMar>
        </w:tblPrEx>
        <w:tc>
          <w:tcPr>
            <w:tcW w:w="2899"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ABC8C37" w14:textId="7B9D1905" w:rsidR="00EE020A" w:rsidRPr="009179AA" w:rsidRDefault="002C5F67">
            <w:pPr>
              <w:widowControl w:val="0"/>
              <w:autoSpaceDE w:val="0"/>
              <w:autoSpaceDN w:val="0"/>
              <w:adjustRightInd w:val="0"/>
              <w:rPr>
                <w:rFonts w:ascii="Helvetica Neue" w:hAnsi="Helvetica Neue" w:cs="Helvetica Neue"/>
                <w:color w:val="1B1F22"/>
                <w:sz w:val="28"/>
                <w:szCs w:val="32"/>
              </w:rPr>
            </w:pPr>
            <w:r w:rsidRPr="009179AA">
              <w:rPr>
                <w:rFonts w:ascii="Helvetica Neue" w:hAnsi="Helvetica Neue" w:cs="Helvetica Neue"/>
                <w:color w:val="1B1F22"/>
                <w:sz w:val="28"/>
                <w:szCs w:val="32"/>
              </w:rPr>
              <w:t>Flatten</w:t>
            </w:r>
          </w:p>
        </w:tc>
        <w:tc>
          <w:tcPr>
            <w:tcW w:w="6966"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5E5C0341" w14:textId="2A8A4CD0" w:rsidR="00EE020A" w:rsidRPr="009179AA" w:rsidRDefault="002C5F67">
            <w:pPr>
              <w:widowControl w:val="0"/>
              <w:autoSpaceDE w:val="0"/>
              <w:autoSpaceDN w:val="0"/>
              <w:adjustRightInd w:val="0"/>
              <w:rPr>
                <w:rFonts w:ascii="Helvetica Neue" w:hAnsi="Helvetica Neue" w:cs="Helvetica Neue"/>
                <w:color w:val="1B1F22"/>
                <w:sz w:val="28"/>
                <w:szCs w:val="32"/>
              </w:rPr>
            </w:pPr>
            <w:r w:rsidRPr="009179AA">
              <w:rPr>
                <w:rFonts w:ascii="Helvetica Neue" w:hAnsi="Helvetica Neue" w:cs="Helvetica Neue"/>
                <w:color w:val="1B1F22"/>
                <w:sz w:val="28"/>
                <w:szCs w:val="32"/>
              </w:rPr>
              <w:t>Outputs 400</w:t>
            </w:r>
          </w:p>
        </w:tc>
      </w:tr>
      <w:tr w:rsidR="002C5F67" w:rsidRPr="009179AA" w14:paraId="68814CF7" w14:textId="77777777" w:rsidTr="009179AA">
        <w:tblPrEx>
          <w:tblBorders>
            <w:top w:val="none" w:sz="0" w:space="0" w:color="auto"/>
          </w:tblBorders>
          <w:tblCellMar>
            <w:top w:w="0" w:type="dxa"/>
            <w:bottom w:w="0" w:type="dxa"/>
          </w:tblCellMar>
        </w:tblPrEx>
        <w:tc>
          <w:tcPr>
            <w:tcW w:w="2899"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32D2216" w14:textId="4BBB7386" w:rsidR="002C5F67" w:rsidRPr="009179AA" w:rsidRDefault="002C5F67">
            <w:pPr>
              <w:widowControl w:val="0"/>
              <w:autoSpaceDE w:val="0"/>
              <w:autoSpaceDN w:val="0"/>
              <w:adjustRightInd w:val="0"/>
              <w:rPr>
                <w:rFonts w:ascii="Helvetica Neue" w:hAnsi="Helvetica Neue" w:cs="Helvetica Neue"/>
                <w:color w:val="1B1F22"/>
                <w:sz w:val="28"/>
                <w:szCs w:val="32"/>
              </w:rPr>
            </w:pPr>
            <w:r w:rsidRPr="009179AA">
              <w:rPr>
                <w:rFonts w:ascii="Helvetica Neue" w:hAnsi="Helvetica Neue" w:cs="Helvetica Neue"/>
                <w:color w:val="1B1F22"/>
                <w:sz w:val="28"/>
                <w:szCs w:val="32"/>
              </w:rPr>
              <w:t>Fully Connected</w:t>
            </w:r>
          </w:p>
        </w:tc>
        <w:tc>
          <w:tcPr>
            <w:tcW w:w="69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5819D6D" w14:textId="714BB777" w:rsidR="002C5F67" w:rsidRPr="009179AA" w:rsidRDefault="002C5F67">
            <w:pPr>
              <w:widowControl w:val="0"/>
              <w:autoSpaceDE w:val="0"/>
              <w:autoSpaceDN w:val="0"/>
              <w:adjustRightInd w:val="0"/>
              <w:rPr>
                <w:rFonts w:ascii="Helvetica Neue" w:hAnsi="Helvetica Neue" w:cs="Helvetica Neue"/>
                <w:color w:val="1B1F22"/>
                <w:sz w:val="28"/>
                <w:szCs w:val="32"/>
              </w:rPr>
            </w:pPr>
            <w:r w:rsidRPr="009179AA">
              <w:rPr>
                <w:rFonts w:ascii="Helvetica Neue" w:hAnsi="Helvetica Neue" w:cs="Helvetica Neue"/>
                <w:color w:val="1B1F22"/>
                <w:sz w:val="28"/>
                <w:szCs w:val="32"/>
              </w:rPr>
              <w:t>Output - 120</w:t>
            </w:r>
          </w:p>
        </w:tc>
      </w:tr>
      <w:tr w:rsidR="002C5F67" w:rsidRPr="009179AA" w14:paraId="20C8AD59" w14:textId="77777777" w:rsidTr="009179AA">
        <w:tblPrEx>
          <w:tblBorders>
            <w:top w:val="none" w:sz="0" w:space="0" w:color="auto"/>
          </w:tblBorders>
          <w:tblCellMar>
            <w:top w:w="0" w:type="dxa"/>
            <w:bottom w:w="0" w:type="dxa"/>
          </w:tblCellMar>
        </w:tblPrEx>
        <w:tc>
          <w:tcPr>
            <w:tcW w:w="2899"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3728EED" w14:textId="212385E7" w:rsidR="002C5F67" w:rsidRPr="009179AA" w:rsidRDefault="002C5F67">
            <w:pPr>
              <w:widowControl w:val="0"/>
              <w:autoSpaceDE w:val="0"/>
              <w:autoSpaceDN w:val="0"/>
              <w:adjustRightInd w:val="0"/>
              <w:rPr>
                <w:rFonts w:ascii="Helvetica Neue" w:hAnsi="Helvetica Neue" w:cs="Helvetica Neue"/>
                <w:color w:val="1B1F22"/>
                <w:sz w:val="28"/>
                <w:szCs w:val="32"/>
              </w:rPr>
            </w:pPr>
            <w:proofErr w:type="spellStart"/>
            <w:r w:rsidRPr="009179AA">
              <w:rPr>
                <w:rFonts w:ascii="Helvetica Neue" w:hAnsi="Helvetica Neue" w:cs="Helvetica Neue"/>
                <w:color w:val="1B1F22"/>
                <w:sz w:val="28"/>
                <w:szCs w:val="32"/>
              </w:rPr>
              <w:t>ReLU</w:t>
            </w:r>
            <w:proofErr w:type="spellEnd"/>
          </w:p>
        </w:tc>
        <w:tc>
          <w:tcPr>
            <w:tcW w:w="69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CE1E2DB" w14:textId="359D3358" w:rsidR="002C5F67" w:rsidRPr="009179AA" w:rsidRDefault="002C5F67">
            <w:pPr>
              <w:widowControl w:val="0"/>
              <w:autoSpaceDE w:val="0"/>
              <w:autoSpaceDN w:val="0"/>
              <w:adjustRightInd w:val="0"/>
              <w:rPr>
                <w:rFonts w:ascii="Helvetica Neue" w:hAnsi="Helvetica Neue" w:cs="Helvetica Neue"/>
                <w:color w:val="1B1F22"/>
                <w:sz w:val="28"/>
                <w:szCs w:val="32"/>
              </w:rPr>
            </w:pPr>
            <w:r w:rsidRPr="009179AA">
              <w:rPr>
                <w:rFonts w:ascii="Helvetica Neue" w:hAnsi="Helvetica Neue" w:cs="Helvetica Neue"/>
                <w:color w:val="1B1F22"/>
                <w:sz w:val="28"/>
                <w:szCs w:val="32"/>
              </w:rPr>
              <w:t>Activation Layer</w:t>
            </w:r>
          </w:p>
        </w:tc>
      </w:tr>
      <w:tr w:rsidR="002C5F67" w:rsidRPr="009179AA" w14:paraId="2CB23581" w14:textId="77777777" w:rsidTr="009179AA">
        <w:tblPrEx>
          <w:tblBorders>
            <w:top w:val="none" w:sz="0" w:space="0" w:color="auto"/>
          </w:tblBorders>
          <w:tblCellMar>
            <w:top w:w="0" w:type="dxa"/>
            <w:bottom w:w="0" w:type="dxa"/>
          </w:tblCellMar>
        </w:tblPrEx>
        <w:tc>
          <w:tcPr>
            <w:tcW w:w="2899"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DAEF53D" w14:textId="6AC78F88" w:rsidR="002C5F67" w:rsidRPr="009179AA" w:rsidRDefault="002C5F67">
            <w:pPr>
              <w:widowControl w:val="0"/>
              <w:autoSpaceDE w:val="0"/>
              <w:autoSpaceDN w:val="0"/>
              <w:adjustRightInd w:val="0"/>
              <w:rPr>
                <w:rFonts w:ascii="Helvetica Neue" w:hAnsi="Helvetica Neue" w:cs="Helvetica Neue"/>
                <w:color w:val="1B1F22"/>
                <w:sz w:val="28"/>
                <w:szCs w:val="32"/>
              </w:rPr>
            </w:pPr>
            <w:r w:rsidRPr="009179AA">
              <w:rPr>
                <w:rFonts w:ascii="Helvetica Neue" w:hAnsi="Helvetica Neue" w:cs="Helvetica Neue"/>
                <w:color w:val="1B1F22"/>
                <w:sz w:val="28"/>
                <w:szCs w:val="32"/>
              </w:rPr>
              <w:t>Dropout</w:t>
            </w:r>
          </w:p>
        </w:tc>
        <w:tc>
          <w:tcPr>
            <w:tcW w:w="69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C03110E" w14:textId="0CE0766B" w:rsidR="002C5F67" w:rsidRPr="009179AA" w:rsidRDefault="002C5F67">
            <w:pPr>
              <w:widowControl w:val="0"/>
              <w:autoSpaceDE w:val="0"/>
              <w:autoSpaceDN w:val="0"/>
              <w:adjustRightInd w:val="0"/>
              <w:rPr>
                <w:rFonts w:ascii="Helvetica Neue" w:hAnsi="Helvetica Neue" w:cs="Helvetica Neue"/>
                <w:color w:val="1B1F22"/>
                <w:sz w:val="28"/>
                <w:szCs w:val="32"/>
              </w:rPr>
            </w:pPr>
            <w:r w:rsidRPr="009179AA">
              <w:rPr>
                <w:rFonts w:ascii="Helvetica Neue" w:hAnsi="Helvetica Neue" w:cs="Helvetica Neue"/>
                <w:color w:val="1B1F22"/>
                <w:sz w:val="28"/>
                <w:szCs w:val="32"/>
              </w:rPr>
              <w:t>Keep Probability – 0.75</w:t>
            </w:r>
          </w:p>
        </w:tc>
      </w:tr>
      <w:tr w:rsidR="00EE020A" w:rsidRPr="009179AA" w14:paraId="112D2929" w14:textId="77777777" w:rsidTr="009179AA">
        <w:tblPrEx>
          <w:tblBorders>
            <w:top w:val="none" w:sz="0" w:space="0" w:color="auto"/>
          </w:tblBorders>
          <w:tblCellMar>
            <w:top w:w="0" w:type="dxa"/>
            <w:bottom w:w="0" w:type="dxa"/>
          </w:tblCellMar>
        </w:tblPrEx>
        <w:tc>
          <w:tcPr>
            <w:tcW w:w="2899"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F603C3D" w14:textId="1A2BAFDB" w:rsidR="00EE020A" w:rsidRPr="009179AA" w:rsidRDefault="002C5F67">
            <w:pPr>
              <w:widowControl w:val="0"/>
              <w:autoSpaceDE w:val="0"/>
              <w:autoSpaceDN w:val="0"/>
              <w:adjustRightInd w:val="0"/>
              <w:rPr>
                <w:rFonts w:ascii="Helvetica Neue" w:hAnsi="Helvetica Neue" w:cs="Helvetica Neue"/>
                <w:color w:val="1B1F22"/>
                <w:sz w:val="28"/>
                <w:szCs w:val="32"/>
              </w:rPr>
            </w:pPr>
            <w:r w:rsidRPr="009179AA">
              <w:rPr>
                <w:rFonts w:ascii="Helvetica Neue" w:hAnsi="Helvetica Neue" w:cs="Helvetica Neue"/>
                <w:color w:val="1B1F22"/>
                <w:sz w:val="28"/>
                <w:szCs w:val="32"/>
              </w:rPr>
              <w:t>Fully Connected</w:t>
            </w:r>
          </w:p>
        </w:tc>
        <w:tc>
          <w:tcPr>
            <w:tcW w:w="69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9F39878" w14:textId="195C2860" w:rsidR="00EE020A" w:rsidRPr="009179AA" w:rsidRDefault="002C5F67">
            <w:pPr>
              <w:widowControl w:val="0"/>
              <w:autoSpaceDE w:val="0"/>
              <w:autoSpaceDN w:val="0"/>
              <w:adjustRightInd w:val="0"/>
              <w:rPr>
                <w:rFonts w:ascii="Helvetica Neue" w:hAnsi="Helvetica Neue" w:cs="Helvetica Neue"/>
                <w:color w:val="1B1F22"/>
                <w:sz w:val="28"/>
                <w:szCs w:val="32"/>
              </w:rPr>
            </w:pPr>
            <w:r w:rsidRPr="009179AA">
              <w:rPr>
                <w:rFonts w:ascii="Helvetica Neue" w:hAnsi="Helvetica Neue" w:cs="Helvetica Neue"/>
                <w:color w:val="1B1F22"/>
                <w:sz w:val="28"/>
                <w:szCs w:val="32"/>
              </w:rPr>
              <w:t>Output - 84</w:t>
            </w:r>
          </w:p>
        </w:tc>
      </w:tr>
      <w:tr w:rsidR="002C5F67" w:rsidRPr="009179AA" w14:paraId="64C4FE6B" w14:textId="77777777" w:rsidTr="009179AA">
        <w:tblPrEx>
          <w:tblBorders>
            <w:top w:val="none" w:sz="0" w:space="0" w:color="auto"/>
          </w:tblBorders>
          <w:tblCellMar>
            <w:top w:w="0" w:type="dxa"/>
            <w:bottom w:w="0" w:type="dxa"/>
          </w:tblCellMar>
        </w:tblPrEx>
        <w:trPr>
          <w:trHeight w:val="412"/>
        </w:trPr>
        <w:tc>
          <w:tcPr>
            <w:tcW w:w="2899"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93637B3" w14:textId="250B7774" w:rsidR="002C5F67" w:rsidRPr="009179AA" w:rsidRDefault="002C5F67">
            <w:pPr>
              <w:widowControl w:val="0"/>
              <w:autoSpaceDE w:val="0"/>
              <w:autoSpaceDN w:val="0"/>
              <w:adjustRightInd w:val="0"/>
              <w:rPr>
                <w:rFonts w:ascii="Helvetica Neue" w:hAnsi="Helvetica Neue" w:cs="Helvetica Neue"/>
                <w:color w:val="1B1F22"/>
                <w:sz w:val="28"/>
                <w:szCs w:val="32"/>
              </w:rPr>
            </w:pPr>
            <w:proofErr w:type="spellStart"/>
            <w:r w:rsidRPr="009179AA">
              <w:rPr>
                <w:rFonts w:ascii="Helvetica Neue" w:hAnsi="Helvetica Neue" w:cs="Helvetica Neue"/>
                <w:color w:val="1B1F22"/>
                <w:sz w:val="28"/>
                <w:szCs w:val="32"/>
              </w:rPr>
              <w:t>ReLU</w:t>
            </w:r>
            <w:proofErr w:type="spellEnd"/>
          </w:p>
        </w:tc>
        <w:tc>
          <w:tcPr>
            <w:tcW w:w="6966"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0039702" w14:textId="6AD4A803" w:rsidR="002C5F67" w:rsidRPr="009179AA" w:rsidRDefault="002C5F67">
            <w:pPr>
              <w:widowControl w:val="0"/>
              <w:autoSpaceDE w:val="0"/>
              <w:autoSpaceDN w:val="0"/>
              <w:adjustRightInd w:val="0"/>
              <w:rPr>
                <w:rFonts w:ascii="Helvetica Neue" w:hAnsi="Helvetica Neue" w:cs="Helvetica Neue"/>
                <w:color w:val="1B1F22"/>
                <w:sz w:val="28"/>
                <w:szCs w:val="32"/>
              </w:rPr>
            </w:pPr>
            <w:r w:rsidRPr="009179AA">
              <w:rPr>
                <w:rFonts w:ascii="Helvetica Neue" w:hAnsi="Helvetica Neue" w:cs="Helvetica Neue"/>
                <w:color w:val="1B1F22"/>
                <w:sz w:val="28"/>
                <w:szCs w:val="32"/>
              </w:rPr>
              <w:t>Activation Layer</w:t>
            </w:r>
          </w:p>
        </w:tc>
      </w:tr>
      <w:tr w:rsidR="002C5F67" w:rsidRPr="009179AA" w14:paraId="433D62FE" w14:textId="77777777" w:rsidTr="009179AA">
        <w:tblPrEx>
          <w:tblBorders>
            <w:top w:val="none" w:sz="0" w:space="0" w:color="auto"/>
          </w:tblBorders>
          <w:tblCellMar>
            <w:top w:w="0" w:type="dxa"/>
            <w:bottom w:w="0" w:type="dxa"/>
          </w:tblCellMar>
        </w:tblPrEx>
        <w:trPr>
          <w:trHeight w:val="439"/>
        </w:trPr>
        <w:tc>
          <w:tcPr>
            <w:tcW w:w="2899"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4612EC7" w14:textId="679D6E32" w:rsidR="002C5F67" w:rsidRPr="009179AA" w:rsidRDefault="002C5F67">
            <w:pPr>
              <w:widowControl w:val="0"/>
              <w:autoSpaceDE w:val="0"/>
              <w:autoSpaceDN w:val="0"/>
              <w:adjustRightInd w:val="0"/>
              <w:rPr>
                <w:rFonts w:ascii="Helvetica Neue" w:hAnsi="Helvetica Neue" w:cs="Helvetica Neue"/>
                <w:color w:val="1B1F22"/>
                <w:sz w:val="28"/>
                <w:szCs w:val="32"/>
              </w:rPr>
            </w:pPr>
            <w:r w:rsidRPr="009179AA">
              <w:rPr>
                <w:rFonts w:ascii="Helvetica Neue" w:hAnsi="Helvetica Neue" w:cs="Helvetica Neue"/>
                <w:color w:val="1B1F22"/>
                <w:sz w:val="28"/>
                <w:szCs w:val="32"/>
              </w:rPr>
              <w:t>Dropout</w:t>
            </w:r>
          </w:p>
        </w:tc>
        <w:tc>
          <w:tcPr>
            <w:tcW w:w="6966"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F4C7550" w14:textId="4112A0A1" w:rsidR="002C5F67" w:rsidRPr="009179AA" w:rsidRDefault="002C5F67">
            <w:pPr>
              <w:widowControl w:val="0"/>
              <w:autoSpaceDE w:val="0"/>
              <w:autoSpaceDN w:val="0"/>
              <w:adjustRightInd w:val="0"/>
              <w:rPr>
                <w:rFonts w:ascii="Helvetica Neue" w:hAnsi="Helvetica Neue" w:cs="Helvetica Neue"/>
                <w:color w:val="1B1F22"/>
                <w:sz w:val="28"/>
                <w:szCs w:val="32"/>
              </w:rPr>
            </w:pPr>
            <w:r w:rsidRPr="009179AA">
              <w:rPr>
                <w:rFonts w:ascii="Helvetica Neue" w:hAnsi="Helvetica Neue" w:cs="Helvetica Neue"/>
                <w:color w:val="1B1F22"/>
                <w:sz w:val="28"/>
                <w:szCs w:val="32"/>
              </w:rPr>
              <w:t>Keep Probability – 0.75</w:t>
            </w:r>
          </w:p>
        </w:tc>
      </w:tr>
      <w:tr w:rsidR="00EE020A" w:rsidRPr="009179AA" w14:paraId="579C8BAE" w14:textId="77777777" w:rsidTr="009179AA">
        <w:tblPrEx>
          <w:tblBorders>
            <w:top w:val="none" w:sz="0" w:space="0" w:color="auto"/>
          </w:tblBorders>
          <w:tblCellMar>
            <w:top w:w="0" w:type="dxa"/>
            <w:bottom w:w="0" w:type="dxa"/>
          </w:tblCellMar>
        </w:tblPrEx>
        <w:tc>
          <w:tcPr>
            <w:tcW w:w="2899"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0C90BD39" w14:textId="452A64E3" w:rsidR="00EE020A" w:rsidRPr="009179AA" w:rsidRDefault="009179AA">
            <w:pPr>
              <w:widowControl w:val="0"/>
              <w:autoSpaceDE w:val="0"/>
              <w:autoSpaceDN w:val="0"/>
              <w:adjustRightInd w:val="0"/>
              <w:rPr>
                <w:rFonts w:ascii="Helvetica Neue" w:hAnsi="Helvetica Neue" w:cs="Helvetica Neue"/>
                <w:color w:val="1B1F22"/>
                <w:sz w:val="28"/>
                <w:szCs w:val="32"/>
              </w:rPr>
            </w:pPr>
            <w:r w:rsidRPr="009179AA">
              <w:rPr>
                <w:rFonts w:ascii="Helvetica Neue" w:hAnsi="Helvetica Neue" w:cs="Helvetica Neue"/>
                <w:color w:val="1B1F22"/>
                <w:sz w:val="28"/>
                <w:szCs w:val="32"/>
              </w:rPr>
              <w:t>Fully Connected</w:t>
            </w:r>
          </w:p>
        </w:tc>
        <w:tc>
          <w:tcPr>
            <w:tcW w:w="6966"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7B7F772" w14:textId="066D2F29" w:rsidR="00EE020A" w:rsidRPr="009179AA" w:rsidRDefault="009179AA">
            <w:pPr>
              <w:widowControl w:val="0"/>
              <w:autoSpaceDE w:val="0"/>
              <w:autoSpaceDN w:val="0"/>
              <w:adjustRightInd w:val="0"/>
              <w:rPr>
                <w:rFonts w:ascii="Helvetica Neue" w:hAnsi="Helvetica Neue" w:cs="Helvetica Neue"/>
                <w:color w:val="1B1F22"/>
                <w:sz w:val="28"/>
                <w:szCs w:val="32"/>
              </w:rPr>
            </w:pPr>
            <w:r w:rsidRPr="009179AA">
              <w:rPr>
                <w:rFonts w:ascii="Helvetica Neue" w:hAnsi="Helvetica Neue" w:cs="Helvetica Neue"/>
                <w:color w:val="1B1F22"/>
                <w:sz w:val="28"/>
                <w:szCs w:val="32"/>
              </w:rPr>
              <w:t>Output - 43</w:t>
            </w:r>
          </w:p>
        </w:tc>
      </w:tr>
    </w:tbl>
    <w:p w14:paraId="14945A27" w14:textId="77777777" w:rsidR="009179AA" w:rsidRPr="009179AA" w:rsidRDefault="009179AA" w:rsidP="00EE020A">
      <w:pPr>
        <w:widowControl w:val="0"/>
        <w:autoSpaceDE w:val="0"/>
        <w:autoSpaceDN w:val="0"/>
        <w:adjustRightInd w:val="0"/>
        <w:rPr>
          <w:rFonts w:ascii="Helvetica Neue" w:hAnsi="Helvetica Neue" w:cs="Helvetica Neue"/>
          <w:color w:val="1B1F22"/>
          <w:sz w:val="28"/>
          <w:szCs w:val="32"/>
        </w:rPr>
      </w:pPr>
    </w:p>
    <w:p w14:paraId="1A534EA8" w14:textId="77777777" w:rsidR="009179AA" w:rsidRDefault="009179AA" w:rsidP="00EE020A">
      <w:pPr>
        <w:widowControl w:val="0"/>
        <w:autoSpaceDE w:val="0"/>
        <w:autoSpaceDN w:val="0"/>
        <w:adjustRightInd w:val="0"/>
        <w:rPr>
          <w:rFonts w:ascii="Helvetica Neue" w:hAnsi="Helvetica Neue" w:cs="Helvetica Neue"/>
          <w:color w:val="1B1F22"/>
          <w:sz w:val="32"/>
          <w:szCs w:val="32"/>
        </w:rPr>
      </w:pPr>
    </w:p>
    <w:p w14:paraId="5B876664" w14:textId="77777777" w:rsidR="009179AA" w:rsidRDefault="009179AA" w:rsidP="00EE020A">
      <w:pPr>
        <w:widowControl w:val="0"/>
        <w:autoSpaceDE w:val="0"/>
        <w:autoSpaceDN w:val="0"/>
        <w:adjustRightInd w:val="0"/>
        <w:rPr>
          <w:rFonts w:ascii="Helvetica Neue" w:hAnsi="Helvetica Neue" w:cs="Helvetica Neue"/>
          <w:color w:val="1B1F22"/>
          <w:sz w:val="32"/>
          <w:szCs w:val="32"/>
        </w:rPr>
      </w:pPr>
    </w:p>
    <w:p w14:paraId="746FEA75" w14:textId="77777777" w:rsidR="009179AA" w:rsidRDefault="009179AA" w:rsidP="00EE020A">
      <w:pPr>
        <w:widowControl w:val="0"/>
        <w:autoSpaceDE w:val="0"/>
        <w:autoSpaceDN w:val="0"/>
        <w:adjustRightInd w:val="0"/>
        <w:rPr>
          <w:rFonts w:ascii="Helvetica Neue" w:hAnsi="Helvetica Neue" w:cs="Helvetica Neue"/>
          <w:color w:val="1B1F22"/>
          <w:sz w:val="32"/>
          <w:szCs w:val="32"/>
        </w:rPr>
      </w:pPr>
    </w:p>
    <w:p w14:paraId="04828C6F" w14:textId="77777777" w:rsidR="009179AA" w:rsidRDefault="009179AA" w:rsidP="00EE020A">
      <w:pPr>
        <w:widowControl w:val="0"/>
        <w:autoSpaceDE w:val="0"/>
        <w:autoSpaceDN w:val="0"/>
        <w:adjustRightInd w:val="0"/>
        <w:rPr>
          <w:rFonts w:ascii="Helvetica Neue" w:hAnsi="Helvetica Neue" w:cs="Helvetica Neue"/>
          <w:color w:val="1B1F22"/>
          <w:sz w:val="32"/>
          <w:szCs w:val="32"/>
        </w:rPr>
      </w:pPr>
    </w:p>
    <w:p w14:paraId="1F52309A" w14:textId="77777777" w:rsidR="009179AA" w:rsidRDefault="009179AA" w:rsidP="00EE020A">
      <w:pPr>
        <w:widowControl w:val="0"/>
        <w:autoSpaceDE w:val="0"/>
        <w:autoSpaceDN w:val="0"/>
        <w:adjustRightInd w:val="0"/>
        <w:rPr>
          <w:rFonts w:ascii="Helvetica Neue" w:hAnsi="Helvetica Neue" w:cs="Helvetica Neue"/>
          <w:color w:val="1B1F22"/>
          <w:sz w:val="32"/>
          <w:szCs w:val="32"/>
        </w:rPr>
      </w:pPr>
    </w:p>
    <w:p w14:paraId="2F1F5937" w14:textId="77777777" w:rsidR="009179AA" w:rsidRDefault="009179AA" w:rsidP="00EE020A">
      <w:pPr>
        <w:widowControl w:val="0"/>
        <w:autoSpaceDE w:val="0"/>
        <w:autoSpaceDN w:val="0"/>
        <w:adjustRightInd w:val="0"/>
        <w:rPr>
          <w:rFonts w:ascii="Helvetica Neue" w:hAnsi="Helvetica Neue" w:cs="Helvetica Neue"/>
          <w:color w:val="1B1F22"/>
          <w:sz w:val="32"/>
          <w:szCs w:val="32"/>
        </w:rPr>
      </w:pPr>
    </w:p>
    <w:p w14:paraId="60AE6194" w14:textId="77777777" w:rsidR="009179AA" w:rsidRDefault="009179AA" w:rsidP="00EE020A">
      <w:pPr>
        <w:widowControl w:val="0"/>
        <w:autoSpaceDE w:val="0"/>
        <w:autoSpaceDN w:val="0"/>
        <w:adjustRightInd w:val="0"/>
        <w:rPr>
          <w:rFonts w:ascii="Helvetica Neue" w:hAnsi="Helvetica Neue" w:cs="Helvetica Neue"/>
          <w:color w:val="1B1F22"/>
          <w:sz w:val="32"/>
          <w:szCs w:val="32"/>
        </w:rPr>
      </w:pPr>
    </w:p>
    <w:p w14:paraId="1CE2595D" w14:textId="77777777" w:rsidR="009179AA" w:rsidRDefault="009179AA" w:rsidP="00EE020A">
      <w:pPr>
        <w:widowControl w:val="0"/>
        <w:autoSpaceDE w:val="0"/>
        <w:autoSpaceDN w:val="0"/>
        <w:adjustRightInd w:val="0"/>
        <w:rPr>
          <w:rFonts w:ascii="Helvetica Neue" w:hAnsi="Helvetica Neue" w:cs="Helvetica Neue"/>
          <w:color w:val="1B1F22"/>
          <w:sz w:val="32"/>
          <w:szCs w:val="32"/>
        </w:rPr>
      </w:pPr>
    </w:p>
    <w:p w14:paraId="328AFC29" w14:textId="77777777" w:rsidR="009179AA" w:rsidRDefault="009179AA" w:rsidP="00EE020A">
      <w:pPr>
        <w:widowControl w:val="0"/>
        <w:autoSpaceDE w:val="0"/>
        <w:autoSpaceDN w:val="0"/>
        <w:adjustRightInd w:val="0"/>
        <w:rPr>
          <w:rFonts w:ascii="Helvetica Neue" w:hAnsi="Helvetica Neue" w:cs="Helvetica Neue"/>
          <w:color w:val="1B1F22"/>
          <w:sz w:val="32"/>
          <w:szCs w:val="32"/>
        </w:rPr>
      </w:pPr>
    </w:p>
    <w:p w14:paraId="18F86D4A" w14:textId="77777777" w:rsidR="009179AA" w:rsidRDefault="009179AA" w:rsidP="00EE020A">
      <w:pPr>
        <w:widowControl w:val="0"/>
        <w:autoSpaceDE w:val="0"/>
        <w:autoSpaceDN w:val="0"/>
        <w:adjustRightInd w:val="0"/>
        <w:rPr>
          <w:rFonts w:ascii="Helvetica Neue" w:hAnsi="Helvetica Neue" w:cs="Helvetica Neue"/>
          <w:color w:val="1B1F22"/>
          <w:sz w:val="32"/>
          <w:szCs w:val="32"/>
        </w:rPr>
      </w:pPr>
    </w:p>
    <w:p w14:paraId="5391B774" w14:textId="77777777" w:rsidR="009179AA" w:rsidRDefault="009179AA" w:rsidP="00EE020A">
      <w:pPr>
        <w:widowControl w:val="0"/>
        <w:autoSpaceDE w:val="0"/>
        <w:autoSpaceDN w:val="0"/>
        <w:adjustRightInd w:val="0"/>
        <w:rPr>
          <w:rFonts w:ascii="Helvetica Neue" w:hAnsi="Helvetica Neue" w:cs="Helvetica Neue"/>
          <w:color w:val="1B1F22"/>
          <w:sz w:val="32"/>
          <w:szCs w:val="32"/>
        </w:rPr>
      </w:pPr>
    </w:p>
    <w:p w14:paraId="0D8572CC" w14:textId="77777777" w:rsidR="009179AA" w:rsidRDefault="009179AA" w:rsidP="00EE020A">
      <w:pPr>
        <w:widowControl w:val="0"/>
        <w:autoSpaceDE w:val="0"/>
        <w:autoSpaceDN w:val="0"/>
        <w:adjustRightInd w:val="0"/>
        <w:rPr>
          <w:rFonts w:ascii="Helvetica Neue" w:hAnsi="Helvetica Neue" w:cs="Helvetica Neue"/>
          <w:color w:val="1B1F22"/>
          <w:sz w:val="32"/>
          <w:szCs w:val="32"/>
        </w:rPr>
      </w:pPr>
    </w:p>
    <w:p w14:paraId="08FD3743" w14:textId="753DA99A" w:rsidR="009179AA" w:rsidRDefault="009179AA" w:rsidP="00EE020A">
      <w:pPr>
        <w:widowControl w:val="0"/>
        <w:autoSpaceDE w:val="0"/>
        <w:autoSpaceDN w:val="0"/>
        <w:adjustRightInd w:val="0"/>
        <w:rPr>
          <w:rFonts w:ascii="Helvetica Neue" w:hAnsi="Helvetica Neue" w:cs="Helvetica Neue"/>
          <w:b/>
          <w:color w:val="1B1F22"/>
          <w:sz w:val="28"/>
          <w:szCs w:val="32"/>
        </w:rPr>
      </w:pPr>
      <w:r w:rsidRPr="009179AA">
        <w:rPr>
          <w:rFonts w:ascii="Helvetica Neue" w:hAnsi="Helvetica Neue" w:cs="Helvetica Neue"/>
          <w:b/>
          <w:color w:val="1B1F22"/>
          <w:sz w:val="28"/>
          <w:szCs w:val="32"/>
        </w:rPr>
        <w:t>Model Training:</w:t>
      </w:r>
    </w:p>
    <w:p w14:paraId="1837B196" w14:textId="77777777" w:rsidR="009179AA" w:rsidRDefault="009179AA" w:rsidP="00EE020A">
      <w:pPr>
        <w:widowControl w:val="0"/>
        <w:autoSpaceDE w:val="0"/>
        <w:autoSpaceDN w:val="0"/>
        <w:adjustRightInd w:val="0"/>
        <w:rPr>
          <w:rFonts w:ascii="Helvetica Neue" w:hAnsi="Helvetica Neue" w:cs="Helvetica Neue"/>
          <w:color w:val="1B1F22"/>
          <w:sz w:val="32"/>
          <w:szCs w:val="32"/>
        </w:rPr>
      </w:pPr>
    </w:p>
    <w:p w14:paraId="58131C0C" w14:textId="78ED2CAA" w:rsidR="009179AA" w:rsidRPr="009179AA" w:rsidRDefault="009179AA" w:rsidP="00EE020A">
      <w:pPr>
        <w:widowControl w:val="0"/>
        <w:autoSpaceDE w:val="0"/>
        <w:autoSpaceDN w:val="0"/>
        <w:adjustRightInd w:val="0"/>
        <w:rPr>
          <w:rFonts w:ascii="Helvetica Neue" w:hAnsi="Helvetica Neue" w:cs="Helvetica Neue"/>
          <w:color w:val="1B1F22"/>
          <w:sz w:val="28"/>
          <w:szCs w:val="32"/>
        </w:rPr>
      </w:pPr>
      <w:r w:rsidRPr="009179AA">
        <w:rPr>
          <w:rFonts w:ascii="Helvetica Neue" w:hAnsi="Helvetica Neue" w:cs="Helvetica Neue"/>
          <w:color w:val="1B1F22"/>
          <w:sz w:val="28"/>
          <w:szCs w:val="32"/>
        </w:rPr>
        <w:t xml:space="preserve">The code and the </w:t>
      </w:r>
      <w:r w:rsidR="00DE06B4" w:rsidRPr="009179AA">
        <w:rPr>
          <w:rFonts w:ascii="Helvetica Neue" w:hAnsi="Helvetica Neue" w:cs="Helvetica Neue"/>
          <w:color w:val="1B1F22"/>
          <w:sz w:val="28"/>
          <w:szCs w:val="32"/>
        </w:rPr>
        <w:t>hyper parameters</w:t>
      </w:r>
      <w:r w:rsidRPr="009179AA">
        <w:rPr>
          <w:rFonts w:ascii="Helvetica Neue" w:hAnsi="Helvetica Neue" w:cs="Helvetica Neue"/>
          <w:color w:val="1B1F22"/>
          <w:sz w:val="28"/>
          <w:szCs w:val="32"/>
        </w:rPr>
        <w:t xml:space="preserve"> used can be found on Code Cells 19, 20 and 21.</w:t>
      </w:r>
    </w:p>
    <w:p w14:paraId="4483AB82" w14:textId="77777777" w:rsidR="009179AA" w:rsidRPr="009179AA" w:rsidRDefault="009179AA" w:rsidP="00EE020A">
      <w:pPr>
        <w:widowControl w:val="0"/>
        <w:autoSpaceDE w:val="0"/>
        <w:autoSpaceDN w:val="0"/>
        <w:adjustRightInd w:val="0"/>
        <w:rPr>
          <w:rFonts w:ascii="Helvetica Neue" w:hAnsi="Helvetica Neue" w:cs="Helvetica Neue"/>
          <w:color w:val="1B1F22"/>
          <w:sz w:val="28"/>
          <w:szCs w:val="32"/>
        </w:rPr>
      </w:pPr>
    </w:p>
    <w:p w14:paraId="56ED0EC7" w14:textId="139130A3" w:rsidR="009179AA" w:rsidRPr="009179AA" w:rsidRDefault="009179AA" w:rsidP="00EE020A">
      <w:pPr>
        <w:widowControl w:val="0"/>
        <w:autoSpaceDE w:val="0"/>
        <w:autoSpaceDN w:val="0"/>
        <w:adjustRightInd w:val="0"/>
        <w:rPr>
          <w:rFonts w:ascii="Helvetica Neue" w:hAnsi="Helvetica Neue" w:cs="Helvetica Neue"/>
          <w:color w:val="1B1F22"/>
          <w:sz w:val="28"/>
          <w:szCs w:val="32"/>
        </w:rPr>
      </w:pPr>
      <w:r w:rsidRPr="009179AA">
        <w:rPr>
          <w:rFonts w:ascii="Helvetica Neue" w:hAnsi="Helvetica Neue" w:cs="Helvetica Neue"/>
          <w:color w:val="1B1F22"/>
          <w:sz w:val="28"/>
          <w:szCs w:val="32"/>
        </w:rPr>
        <w:t xml:space="preserve">I used an Adam Optimizer as specified in the </w:t>
      </w:r>
      <w:proofErr w:type="spellStart"/>
      <w:r w:rsidRPr="009179AA">
        <w:rPr>
          <w:rFonts w:ascii="Helvetica Neue" w:hAnsi="Helvetica Neue" w:cs="Helvetica Neue"/>
          <w:color w:val="1B1F22"/>
          <w:sz w:val="28"/>
          <w:szCs w:val="32"/>
        </w:rPr>
        <w:t>LeNet</w:t>
      </w:r>
      <w:proofErr w:type="spellEnd"/>
      <w:r w:rsidRPr="009179AA">
        <w:rPr>
          <w:rFonts w:ascii="Helvetica Neue" w:hAnsi="Helvetica Neue" w:cs="Helvetica Neue"/>
          <w:color w:val="1B1F22"/>
          <w:sz w:val="28"/>
          <w:szCs w:val="32"/>
        </w:rPr>
        <w:t xml:space="preserve"> Model. The batch size was 256, learning rate was kept at 0.001 and the number of epochs used was 30, which as you can see from the Loss graph below was just enough.</w:t>
      </w:r>
    </w:p>
    <w:p w14:paraId="2BA4962B" w14:textId="77777777" w:rsidR="009179AA" w:rsidRDefault="009179AA" w:rsidP="00EE020A">
      <w:pPr>
        <w:widowControl w:val="0"/>
        <w:autoSpaceDE w:val="0"/>
        <w:autoSpaceDN w:val="0"/>
        <w:adjustRightInd w:val="0"/>
        <w:rPr>
          <w:rFonts w:ascii="Helvetica Neue" w:hAnsi="Helvetica Neue" w:cs="Helvetica Neue"/>
          <w:color w:val="1B1F22"/>
          <w:sz w:val="32"/>
          <w:szCs w:val="32"/>
        </w:rPr>
      </w:pPr>
    </w:p>
    <w:p w14:paraId="6421BED2" w14:textId="77777777" w:rsidR="009179AA" w:rsidRDefault="009179AA" w:rsidP="00EE020A">
      <w:pPr>
        <w:widowControl w:val="0"/>
        <w:autoSpaceDE w:val="0"/>
        <w:autoSpaceDN w:val="0"/>
        <w:adjustRightInd w:val="0"/>
        <w:rPr>
          <w:rFonts w:ascii="Helvetica Neue" w:hAnsi="Helvetica Neue" w:cs="Helvetica Neue"/>
          <w:color w:val="1B1F22"/>
          <w:sz w:val="32"/>
          <w:szCs w:val="32"/>
        </w:rPr>
      </w:pPr>
    </w:p>
    <w:p w14:paraId="7DA257E6" w14:textId="4403A885" w:rsidR="009179AA" w:rsidRDefault="009179AA" w:rsidP="00EE020A">
      <w:pPr>
        <w:widowControl w:val="0"/>
        <w:autoSpaceDE w:val="0"/>
        <w:autoSpaceDN w:val="0"/>
        <w:adjustRightInd w:val="0"/>
        <w:rPr>
          <w:rFonts w:ascii="Helvetica Neue" w:hAnsi="Helvetica Neue" w:cs="Helvetica Neue"/>
          <w:b/>
          <w:color w:val="1B1F22"/>
          <w:sz w:val="28"/>
          <w:szCs w:val="32"/>
        </w:rPr>
      </w:pPr>
      <w:r w:rsidRPr="009179AA">
        <w:rPr>
          <w:rFonts w:ascii="Helvetica Neue" w:hAnsi="Helvetica Neue" w:cs="Helvetica Neue"/>
          <w:b/>
          <w:color w:val="1B1F22"/>
          <w:sz w:val="28"/>
          <w:szCs w:val="32"/>
        </w:rPr>
        <w:t>Training Approach:</w:t>
      </w:r>
    </w:p>
    <w:p w14:paraId="5B64BED8" w14:textId="77777777" w:rsidR="009179AA" w:rsidRPr="009179AA" w:rsidRDefault="009179AA" w:rsidP="00EE020A">
      <w:pPr>
        <w:widowControl w:val="0"/>
        <w:autoSpaceDE w:val="0"/>
        <w:autoSpaceDN w:val="0"/>
        <w:adjustRightInd w:val="0"/>
        <w:rPr>
          <w:rFonts w:ascii="Helvetica Neue" w:hAnsi="Helvetica Neue" w:cs="Helvetica Neue"/>
          <w:b/>
          <w:color w:val="1B1F22"/>
          <w:sz w:val="28"/>
          <w:szCs w:val="32"/>
        </w:rPr>
      </w:pPr>
    </w:p>
    <w:p w14:paraId="19F7F78A" w14:textId="3228125C" w:rsidR="009179AA" w:rsidRPr="005E5186" w:rsidRDefault="009179AA" w:rsidP="00EE020A">
      <w:pPr>
        <w:widowControl w:val="0"/>
        <w:autoSpaceDE w:val="0"/>
        <w:autoSpaceDN w:val="0"/>
        <w:adjustRightInd w:val="0"/>
        <w:rPr>
          <w:rFonts w:ascii="Helvetica Neue" w:hAnsi="Helvetica Neue" w:cs="Helvetica Neue"/>
          <w:color w:val="1B1F22"/>
          <w:sz w:val="28"/>
          <w:szCs w:val="32"/>
        </w:rPr>
      </w:pPr>
      <w:r w:rsidRPr="005E5186">
        <w:rPr>
          <w:rFonts w:ascii="Helvetica Neue" w:hAnsi="Helvetica Neue" w:cs="Helvetica Neue"/>
          <w:color w:val="1B1F22"/>
          <w:sz w:val="28"/>
          <w:szCs w:val="32"/>
        </w:rPr>
        <w:t xml:space="preserve">Initially, I had trained my model using the </w:t>
      </w:r>
      <w:proofErr w:type="spellStart"/>
      <w:r w:rsidRPr="005E5186">
        <w:rPr>
          <w:rFonts w:ascii="Helvetica Neue" w:hAnsi="Helvetica Neue" w:cs="Helvetica Neue"/>
          <w:color w:val="1B1F22"/>
          <w:sz w:val="28"/>
          <w:szCs w:val="32"/>
        </w:rPr>
        <w:t>LeNet</w:t>
      </w:r>
      <w:proofErr w:type="spellEnd"/>
      <w:r w:rsidRPr="005E5186">
        <w:rPr>
          <w:rFonts w:ascii="Helvetica Neue" w:hAnsi="Helvetica Neue" w:cs="Helvetica Neue"/>
          <w:color w:val="1B1F22"/>
          <w:sz w:val="28"/>
          <w:szCs w:val="32"/>
        </w:rPr>
        <w:t xml:space="preserve"> model as it stood, only changing small factors </w:t>
      </w:r>
      <w:proofErr w:type="spellStart"/>
      <w:r w:rsidRPr="005E5186">
        <w:rPr>
          <w:rFonts w:ascii="Helvetica Neue" w:hAnsi="Helvetica Neue" w:cs="Helvetica Neue"/>
          <w:color w:val="1B1F22"/>
          <w:sz w:val="28"/>
          <w:szCs w:val="32"/>
        </w:rPr>
        <w:t>inorder</w:t>
      </w:r>
      <w:proofErr w:type="spellEnd"/>
      <w:r w:rsidRPr="005E5186">
        <w:rPr>
          <w:rFonts w:ascii="Helvetica Neue" w:hAnsi="Helvetica Neue" w:cs="Helvetica Neue"/>
          <w:color w:val="1B1F22"/>
          <w:sz w:val="28"/>
          <w:szCs w:val="32"/>
        </w:rPr>
        <w:t xml:space="preserve"> to properly reflect our dataset. It gave me an expected validation accuracy of ~ 0.89.</w:t>
      </w:r>
    </w:p>
    <w:p w14:paraId="46551642" w14:textId="77777777" w:rsidR="009179AA" w:rsidRPr="005E5186" w:rsidRDefault="009179AA" w:rsidP="00EE020A">
      <w:pPr>
        <w:widowControl w:val="0"/>
        <w:autoSpaceDE w:val="0"/>
        <w:autoSpaceDN w:val="0"/>
        <w:adjustRightInd w:val="0"/>
        <w:rPr>
          <w:rFonts w:ascii="Helvetica Neue" w:hAnsi="Helvetica Neue" w:cs="Helvetica Neue"/>
          <w:color w:val="1B1F22"/>
          <w:sz w:val="28"/>
          <w:szCs w:val="32"/>
        </w:rPr>
      </w:pPr>
    </w:p>
    <w:p w14:paraId="4943BCB7" w14:textId="3D43FB48" w:rsidR="009179AA" w:rsidRPr="005E5186" w:rsidRDefault="009A17F9" w:rsidP="00EE020A">
      <w:pPr>
        <w:widowControl w:val="0"/>
        <w:autoSpaceDE w:val="0"/>
        <w:autoSpaceDN w:val="0"/>
        <w:adjustRightInd w:val="0"/>
        <w:rPr>
          <w:rFonts w:ascii="Helvetica Neue" w:hAnsi="Helvetica Neue" w:cs="Helvetica Neue"/>
          <w:color w:val="1B1F22"/>
          <w:sz w:val="28"/>
          <w:szCs w:val="32"/>
        </w:rPr>
      </w:pPr>
      <w:r w:rsidRPr="005E5186">
        <w:rPr>
          <w:rFonts w:ascii="Helvetica Neue" w:hAnsi="Helvetica Neue" w:cs="Helvetica Neue"/>
          <w:color w:val="1B1F22"/>
          <w:sz w:val="28"/>
          <w:szCs w:val="32"/>
        </w:rPr>
        <w:t>I gray scaled and normalized the images which increased the validation accuracy to ~0.91</w:t>
      </w:r>
    </w:p>
    <w:p w14:paraId="3D6FB5E3" w14:textId="77777777" w:rsidR="009A17F9" w:rsidRPr="005E5186" w:rsidRDefault="009A17F9" w:rsidP="00EE020A">
      <w:pPr>
        <w:widowControl w:val="0"/>
        <w:autoSpaceDE w:val="0"/>
        <w:autoSpaceDN w:val="0"/>
        <w:adjustRightInd w:val="0"/>
        <w:rPr>
          <w:rFonts w:ascii="Helvetica Neue" w:hAnsi="Helvetica Neue" w:cs="Helvetica Neue"/>
          <w:color w:val="1B1F22"/>
          <w:sz w:val="28"/>
          <w:szCs w:val="32"/>
        </w:rPr>
      </w:pPr>
    </w:p>
    <w:p w14:paraId="2FB42D28" w14:textId="7B54F7B3" w:rsidR="009A17F9" w:rsidRPr="005E5186" w:rsidRDefault="009A17F9" w:rsidP="00EE020A">
      <w:pPr>
        <w:widowControl w:val="0"/>
        <w:autoSpaceDE w:val="0"/>
        <w:autoSpaceDN w:val="0"/>
        <w:adjustRightInd w:val="0"/>
        <w:rPr>
          <w:rFonts w:ascii="Helvetica Neue" w:hAnsi="Helvetica Neue" w:cs="Helvetica Neue"/>
          <w:color w:val="1B1F22"/>
          <w:sz w:val="28"/>
          <w:szCs w:val="32"/>
        </w:rPr>
      </w:pPr>
      <w:r w:rsidRPr="005E5186">
        <w:rPr>
          <w:rFonts w:ascii="Helvetica Neue" w:hAnsi="Helvetica Neue" w:cs="Helvetica Neue"/>
          <w:color w:val="1B1F22"/>
          <w:sz w:val="28"/>
          <w:szCs w:val="32"/>
        </w:rPr>
        <w:t xml:space="preserve">Including the augmented data in the training set and using dropout layers (which force the network to learn redundant information about the input features while reducing co-adaptability and co-dependence, thus preventing </w:t>
      </w:r>
      <w:proofErr w:type="spellStart"/>
      <w:r w:rsidRPr="005E5186">
        <w:rPr>
          <w:rFonts w:ascii="Helvetica Neue" w:hAnsi="Helvetica Neue" w:cs="Helvetica Neue"/>
          <w:color w:val="1B1F22"/>
          <w:sz w:val="28"/>
          <w:szCs w:val="32"/>
        </w:rPr>
        <w:t>overfitting</w:t>
      </w:r>
      <w:proofErr w:type="spellEnd"/>
      <w:r w:rsidRPr="005E5186">
        <w:rPr>
          <w:rFonts w:ascii="Helvetica Neue" w:hAnsi="Helvetica Neue" w:cs="Helvetica Neue"/>
          <w:color w:val="1B1F22"/>
          <w:sz w:val="28"/>
          <w:szCs w:val="32"/>
        </w:rPr>
        <w:t>) are what really caused the accuracy to take off and settle at around ~0.96+</w:t>
      </w:r>
    </w:p>
    <w:p w14:paraId="58E02D8B" w14:textId="77777777" w:rsidR="009179AA" w:rsidRPr="005E5186" w:rsidRDefault="009179AA" w:rsidP="00EE020A">
      <w:pPr>
        <w:widowControl w:val="0"/>
        <w:autoSpaceDE w:val="0"/>
        <w:autoSpaceDN w:val="0"/>
        <w:adjustRightInd w:val="0"/>
        <w:rPr>
          <w:rFonts w:ascii="Helvetica Neue" w:hAnsi="Helvetica Neue" w:cs="Helvetica Neue"/>
          <w:color w:val="1B1F22"/>
          <w:sz w:val="28"/>
          <w:szCs w:val="32"/>
        </w:rPr>
      </w:pPr>
    </w:p>
    <w:p w14:paraId="4AD89B1D" w14:textId="77777777" w:rsidR="00EE020A" w:rsidRPr="005E5186" w:rsidRDefault="00EE020A" w:rsidP="00EE020A">
      <w:pPr>
        <w:widowControl w:val="0"/>
        <w:autoSpaceDE w:val="0"/>
        <w:autoSpaceDN w:val="0"/>
        <w:adjustRightInd w:val="0"/>
        <w:rPr>
          <w:rFonts w:ascii="Helvetica Neue" w:hAnsi="Helvetica Neue" w:cs="Helvetica Neue"/>
          <w:color w:val="1B1F22"/>
          <w:sz w:val="28"/>
          <w:szCs w:val="32"/>
        </w:rPr>
      </w:pPr>
      <w:r w:rsidRPr="005E5186">
        <w:rPr>
          <w:rFonts w:ascii="Helvetica Neue" w:hAnsi="Helvetica Neue" w:cs="Helvetica Neue"/>
          <w:color w:val="1B1F22"/>
          <w:sz w:val="28"/>
          <w:szCs w:val="32"/>
        </w:rPr>
        <w:t>My final model results were:</w:t>
      </w:r>
    </w:p>
    <w:p w14:paraId="72C371C9" w14:textId="2CF8F946" w:rsidR="00EE020A" w:rsidRPr="005E5186" w:rsidRDefault="009A17F9" w:rsidP="00EE020A">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1B1F22"/>
          <w:sz w:val="28"/>
          <w:szCs w:val="32"/>
        </w:rPr>
      </w:pPr>
      <w:r w:rsidRPr="005E5186">
        <w:rPr>
          <w:rFonts w:ascii="Helvetica Neue" w:hAnsi="Helvetica Neue" w:cs="Helvetica Neue"/>
          <w:color w:val="1B1F22"/>
          <w:sz w:val="28"/>
          <w:szCs w:val="32"/>
        </w:rPr>
        <w:t>training loss – 0.084</w:t>
      </w:r>
    </w:p>
    <w:p w14:paraId="4EF12C72" w14:textId="016CDFBD" w:rsidR="00EE020A" w:rsidRPr="005E5186" w:rsidRDefault="009A17F9" w:rsidP="00EE020A">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1B1F22"/>
          <w:sz w:val="28"/>
          <w:szCs w:val="32"/>
        </w:rPr>
      </w:pPr>
      <w:r w:rsidRPr="005E5186">
        <w:rPr>
          <w:rFonts w:ascii="Helvetica Neue" w:hAnsi="Helvetica Neue" w:cs="Helvetica Neue"/>
          <w:color w:val="1B1F22"/>
          <w:sz w:val="28"/>
          <w:szCs w:val="32"/>
        </w:rPr>
        <w:t>validation set accuracy - 0.965</w:t>
      </w:r>
    </w:p>
    <w:p w14:paraId="1542F825" w14:textId="2B1360A2" w:rsidR="00EE020A" w:rsidRPr="005E5186" w:rsidRDefault="009A17F9" w:rsidP="00EE020A">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1B1F22"/>
          <w:sz w:val="28"/>
          <w:szCs w:val="32"/>
        </w:rPr>
      </w:pPr>
      <w:r w:rsidRPr="005E5186">
        <w:rPr>
          <w:rFonts w:ascii="Helvetica Neue" w:hAnsi="Helvetica Neue" w:cs="Helvetica Neue"/>
          <w:color w:val="1B1F22"/>
          <w:sz w:val="28"/>
          <w:szCs w:val="32"/>
        </w:rPr>
        <w:t>test set accuracy -  0.932</w:t>
      </w:r>
    </w:p>
    <w:p w14:paraId="737A04B4" w14:textId="77777777" w:rsidR="009A17F9" w:rsidRPr="005E5186" w:rsidRDefault="009A17F9" w:rsidP="009A17F9">
      <w:pPr>
        <w:widowControl w:val="0"/>
        <w:tabs>
          <w:tab w:val="left" w:pos="220"/>
          <w:tab w:val="left" w:pos="720"/>
        </w:tabs>
        <w:autoSpaceDE w:val="0"/>
        <w:autoSpaceDN w:val="0"/>
        <w:adjustRightInd w:val="0"/>
        <w:rPr>
          <w:rFonts w:ascii="Helvetica Neue" w:hAnsi="Helvetica Neue" w:cs="Helvetica Neue"/>
          <w:color w:val="1B1F22"/>
          <w:sz w:val="28"/>
          <w:szCs w:val="32"/>
        </w:rPr>
      </w:pPr>
    </w:p>
    <w:p w14:paraId="4536580B" w14:textId="77777777" w:rsidR="00EE020A" w:rsidRDefault="00EE020A" w:rsidP="00EE020A">
      <w:pPr>
        <w:widowControl w:val="0"/>
        <w:autoSpaceDE w:val="0"/>
        <w:autoSpaceDN w:val="0"/>
        <w:adjustRightInd w:val="0"/>
        <w:rPr>
          <w:rFonts w:ascii="Helvetica Neue" w:hAnsi="Helvetica Neue" w:cs="Helvetica Neue"/>
          <w:color w:val="1B1F22"/>
          <w:sz w:val="28"/>
          <w:szCs w:val="32"/>
        </w:rPr>
      </w:pPr>
      <w:r w:rsidRPr="005E5186">
        <w:rPr>
          <w:rFonts w:ascii="Helvetica Neue" w:hAnsi="Helvetica Neue" w:cs="Helvetica Neue"/>
          <w:color w:val="1B1F22"/>
          <w:sz w:val="28"/>
          <w:szCs w:val="32"/>
        </w:rPr>
        <w:t>If an iterative approach was chosen:</w:t>
      </w:r>
    </w:p>
    <w:p w14:paraId="0FF9624B" w14:textId="77777777" w:rsidR="005E5186" w:rsidRDefault="005E5186" w:rsidP="00EE020A">
      <w:pPr>
        <w:widowControl w:val="0"/>
        <w:autoSpaceDE w:val="0"/>
        <w:autoSpaceDN w:val="0"/>
        <w:adjustRightInd w:val="0"/>
        <w:rPr>
          <w:rFonts w:ascii="Helvetica Neue" w:hAnsi="Helvetica Neue" w:cs="Helvetica Neue"/>
          <w:color w:val="1B1F22"/>
          <w:sz w:val="28"/>
          <w:szCs w:val="32"/>
        </w:rPr>
      </w:pPr>
    </w:p>
    <w:p w14:paraId="6D3C9D27" w14:textId="77777777" w:rsidR="005E5186" w:rsidRDefault="005E5186" w:rsidP="00EE020A">
      <w:pPr>
        <w:widowControl w:val="0"/>
        <w:autoSpaceDE w:val="0"/>
        <w:autoSpaceDN w:val="0"/>
        <w:adjustRightInd w:val="0"/>
        <w:rPr>
          <w:rFonts w:ascii="Helvetica Neue" w:hAnsi="Helvetica Neue" w:cs="Helvetica Neue"/>
          <w:color w:val="1B1F22"/>
          <w:sz w:val="28"/>
          <w:szCs w:val="32"/>
        </w:rPr>
      </w:pPr>
    </w:p>
    <w:p w14:paraId="4965CD11" w14:textId="77777777" w:rsidR="005E5186" w:rsidRPr="005E5186" w:rsidRDefault="005E5186" w:rsidP="00EE020A">
      <w:pPr>
        <w:widowControl w:val="0"/>
        <w:autoSpaceDE w:val="0"/>
        <w:autoSpaceDN w:val="0"/>
        <w:adjustRightInd w:val="0"/>
        <w:rPr>
          <w:rFonts w:ascii="Helvetica Neue" w:hAnsi="Helvetica Neue" w:cs="Helvetica Neue"/>
          <w:color w:val="1B1F22"/>
          <w:sz w:val="28"/>
          <w:szCs w:val="32"/>
        </w:rPr>
      </w:pPr>
    </w:p>
    <w:p w14:paraId="216EE86A" w14:textId="77777777" w:rsidR="009A17F9" w:rsidRDefault="009A17F9" w:rsidP="00EE020A">
      <w:pPr>
        <w:widowControl w:val="0"/>
        <w:autoSpaceDE w:val="0"/>
        <w:autoSpaceDN w:val="0"/>
        <w:adjustRightInd w:val="0"/>
        <w:rPr>
          <w:rFonts w:ascii="Helvetica Neue" w:hAnsi="Helvetica Neue" w:cs="Helvetica Neue"/>
          <w:color w:val="1B1F22"/>
          <w:sz w:val="32"/>
          <w:szCs w:val="32"/>
        </w:rPr>
      </w:pPr>
    </w:p>
    <w:p w14:paraId="50DC651A" w14:textId="77777777" w:rsidR="00EE020A" w:rsidRPr="005E5186" w:rsidRDefault="00EE020A" w:rsidP="00EE020A">
      <w:pPr>
        <w:widowControl w:val="0"/>
        <w:numPr>
          <w:ilvl w:val="0"/>
          <w:numId w:val="4"/>
        </w:numPr>
        <w:tabs>
          <w:tab w:val="left" w:pos="220"/>
          <w:tab w:val="left" w:pos="720"/>
        </w:tabs>
        <w:autoSpaceDE w:val="0"/>
        <w:autoSpaceDN w:val="0"/>
        <w:adjustRightInd w:val="0"/>
        <w:ind w:hanging="720"/>
        <w:rPr>
          <w:rFonts w:ascii="Helvetica Neue" w:hAnsi="Helvetica Neue" w:cs="Helvetica Neue"/>
          <w:b/>
          <w:color w:val="1B1F22"/>
          <w:sz w:val="28"/>
          <w:szCs w:val="32"/>
        </w:rPr>
      </w:pPr>
      <w:r w:rsidRPr="005E5186">
        <w:rPr>
          <w:rFonts w:ascii="Helvetica Neue" w:hAnsi="Helvetica Neue" w:cs="Helvetica Neue"/>
          <w:b/>
          <w:color w:val="1B1F22"/>
          <w:sz w:val="28"/>
          <w:szCs w:val="32"/>
        </w:rPr>
        <w:t>What was the first architecture that was tried and why was it chosen?</w:t>
      </w:r>
    </w:p>
    <w:p w14:paraId="36D701E0" w14:textId="77777777" w:rsidR="009A17F9" w:rsidRDefault="009A17F9" w:rsidP="009A17F9">
      <w:pPr>
        <w:widowControl w:val="0"/>
        <w:tabs>
          <w:tab w:val="left" w:pos="220"/>
          <w:tab w:val="left" w:pos="720"/>
        </w:tabs>
        <w:autoSpaceDE w:val="0"/>
        <w:autoSpaceDN w:val="0"/>
        <w:adjustRightInd w:val="0"/>
        <w:ind w:left="720"/>
        <w:rPr>
          <w:rFonts w:ascii="Helvetica Neue" w:hAnsi="Helvetica Neue" w:cs="Helvetica Neue"/>
          <w:color w:val="1B1F22"/>
          <w:sz w:val="32"/>
          <w:szCs w:val="32"/>
        </w:rPr>
      </w:pPr>
    </w:p>
    <w:p w14:paraId="716FC045" w14:textId="41EBB77D" w:rsidR="009A17F9" w:rsidRDefault="009A17F9" w:rsidP="009A17F9">
      <w:pPr>
        <w:widowControl w:val="0"/>
        <w:tabs>
          <w:tab w:val="left" w:pos="220"/>
          <w:tab w:val="left" w:pos="720"/>
        </w:tabs>
        <w:autoSpaceDE w:val="0"/>
        <w:autoSpaceDN w:val="0"/>
        <w:adjustRightInd w:val="0"/>
        <w:ind w:left="720"/>
        <w:rPr>
          <w:rFonts w:ascii="Helvetica Neue" w:hAnsi="Helvetica Neue" w:cs="Helvetica Neue"/>
          <w:color w:val="1B1F22"/>
          <w:sz w:val="28"/>
          <w:szCs w:val="32"/>
        </w:rPr>
      </w:pPr>
      <w:r w:rsidRPr="005E5186">
        <w:rPr>
          <w:rFonts w:ascii="Helvetica Neue" w:hAnsi="Helvetica Neue" w:cs="Helvetica Neue"/>
          <w:color w:val="1B1F22"/>
          <w:sz w:val="28"/>
          <w:szCs w:val="32"/>
        </w:rPr>
        <w:t xml:space="preserve">The first architecture that was tried was the </w:t>
      </w:r>
      <w:proofErr w:type="spellStart"/>
      <w:r w:rsidRPr="005E5186">
        <w:rPr>
          <w:rFonts w:ascii="Helvetica Neue" w:hAnsi="Helvetica Neue" w:cs="Helvetica Neue"/>
          <w:color w:val="1B1F22"/>
          <w:sz w:val="28"/>
          <w:szCs w:val="32"/>
        </w:rPr>
        <w:t>LeNet</w:t>
      </w:r>
      <w:proofErr w:type="spellEnd"/>
      <w:r w:rsidRPr="005E5186">
        <w:rPr>
          <w:rFonts w:ascii="Helvetica Neue" w:hAnsi="Helvetica Neue" w:cs="Helvetica Neue"/>
          <w:color w:val="1B1F22"/>
          <w:sz w:val="28"/>
          <w:szCs w:val="32"/>
        </w:rPr>
        <w:t xml:space="preserve"> model as it was in order to gauge the performance of the model on our dataset and to set a baseline</w:t>
      </w:r>
    </w:p>
    <w:p w14:paraId="6E3C0785" w14:textId="77777777" w:rsidR="005E5186" w:rsidRPr="005E5186" w:rsidRDefault="005E5186" w:rsidP="009A17F9">
      <w:pPr>
        <w:widowControl w:val="0"/>
        <w:tabs>
          <w:tab w:val="left" w:pos="220"/>
          <w:tab w:val="left" w:pos="720"/>
        </w:tabs>
        <w:autoSpaceDE w:val="0"/>
        <w:autoSpaceDN w:val="0"/>
        <w:adjustRightInd w:val="0"/>
        <w:ind w:left="720"/>
        <w:rPr>
          <w:rFonts w:ascii="Helvetica Neue" w:hAnsi="Helvetica Neue" w:cs="Helvetica Neue"/>
          <w:color w:val="1B1F22"/>
          <w:sz w:val="28"/>
          <w:szCs w:val="32"/>
        </w:rPr>
      </w:pPr>
    </w:p>
    <w:p w14:paraId="321F7EBF" w14:textId="77777777" w:rsidR="00EE020A" w:rsidRPr="005E5186" w:rsidRDefault="00EE020A" w:rsidP="00EE020A">
      <w:pPr>
        <w:widowControl w:val="0"/>
        <w:numPr>
          <w:ilvl w:val="0"/>
          <w:numId w:val="4"/>
        </w:numPr>
        <w:tabs>
          <w:tab w:val="left" w:pos="220"/>
          <w:tab w:val="left" w:pos="720"/>
        </w:tabs>
        <w:autoSpaceDE w:val="0"/>
        <w:autoSpaceDN w:val="0"/>
        <w:adjustRightInd w:val="0"/>
        <w:ind w:hanging="720"/>
        <w:rPr>
          <w:rFonts w:ascii="Helvetica Neue" w:hAnsi="Helvetica Neue" w:cs="Helvetica Neue"/>
          <w:b/>
          <w:color w:val="1B1F22"/>
          <w:sz w:val="28"/>
          <w:szCs w:val="32"/>
        </w:rPr>
      </w:pPr>
      <w:r w:rsidRPr="005E5186">
        <w:rPr>
          <w:rFonts w:ascii="Helvetica Neue" w:hAnsi="Helvetica Neue" w:cs="Helvetica Neue"/>
          <w:b/>
          <w:color w:val="1B1F22"/>
          <w:sz w:val="28"/>
          <w:szCs w:val="32"/>
        </w:rPr>
        <w:t>What were some problems with the initial architecture?</w:t>
      </w:r>
    </w:p>
    <w:p w14:paraId="0AEAFFD8" w14:textId="77777777" w:rsidR="009A17F9" w:rsidRPr="005E5186" w:rsidRDefault="009A17F9" w:rsidP="009A17F9">
      <w:pPr>
        <w:widowControl w:val="0"/>
        <w:tabs>
          <w:tab w:val="left" w:pos="220"/>
          <w:tab w:val="left" w:pos="720"/>
        </w:tabs>
        <w:autoSpaceDE w:val="0"/>
        <w:autoSpaceDN w:val="0"/>
        <w:adjustRightInd w:val="0"/>
        <w:rPr>
          <w:rFonts w:ascii="Helvetica Neue" w:hAnsi="Helvetica Neue" w:cs="Helvetica Neue"/>
          <w:color w:val="1B1F22"/>
          <w:sz w:val="28"/>
          <w:szCs w:val="32"/>
        </w:rPr>
      </w:pPr>
    </w:p>
    <w:p w14:paraId="7CE6F911" w14:textId="517D7765" w:rsidR="009A17F9" w:rsidRPr="005E5186" w:rsidRDefault="009A17F9" w:rsidP="009A17F9">
      <w:pPr>
        <w:widowControl w:val="0"/>
        <w:tabs>
          <w:tab w:val="left" w:pos="220"/>
          <w:tab w:val="left" w:pos="720"/>
        </w:tabs>
        <w:autoSpaceDE w:val="0"/>
        <w:autoSpaceDN w:val="0"/>
        <w:adjustRightInd w:val="0"/>
        <w:ind w:left="720"/>
        <w:rPr>
          <w:rFonts w:ascii="Helvetica Neue" w:hAnsi="Helvetica Neue" w:cs="Helvetica Neue"/>
          <w:color w:val="1B1F22"/>
          <w:sz w:val="28"/>
          <w:szCs w:val="32"/>
        </w:rPr>
      </w:pPr>
      <w:r w:rsidRPr="005E5186">
        <w:rPr>
          <w:rFonts w:ascii="Helvetica Neue" w:hAnsi="Helvetica Neue" w:cs="Helvetica Neue"/>
          <w:color w:val="1B1F22"/>
          <w:sz w:val="28"/>
          <w:szCs w:val="32"/>
        </w:rPr>
        <w:t>The model was too simple to reach a validation accuracy of 0.93 +</w:t>
      </w:r>
    </w:p>
    <w:p w14:paraId="7465B53E" w14:textId="77777777" w:rsidR="009A17F9" w:rsidRPr="005E5186" w:rsidRDefault="009A17F9" w:rsidP="009A17F9">
      <w:pPr>
        <w:widowControl w:val="0"/>
        <w:tabs>
          <w:tab w:val="left" w:pos="220"/>
          <w:tab w:val="left" w:pos="720"/>
        </w:tabs>
        <w:autoSpaceDE w:val="0"/>
        <w:autoSpaceDN w:val="0"/>
        <w:adjustRightInd w:val="0"/>
        <w:rPr>
          <w:rFonts w:ascii="Helvetica Neue" w:hAnsi="Helvetica Neue" w:cs="Helvetica Neue"/>
          <w:color w:val="1B1F22"/>
          <w:sz w:val="28"/>
          <w:szCs w:val="32"/>
        </w:rPr>
      </w:pPr>
    </w:p>
    <w:p w14:paraId="7D4E393A" w14:textId="555A46F7" w:rsidR="00EE020A" w:rsidRPr="005E5186" w:rsidRDefault="00EE020A" w:rsidP="00EE020A">
      <w:pPr>
        <w:widowControl w:val="0"/>
        <w:numPr>
          <w:ilvl w:val="0"/>
          <w:numId w:val="4"/>
        </w:numPr>
        <w:tabs>
          <w:tab w:val="left" w:pos="220"/>
          <w:tab w:val="left" w:pos="720"/>
        </w:tabs>
        <w:autoSpaceDE w:val="0"/>
        <w:autoSpaceDN w:val="0"/>
        <w:adjustRightInd w:val="0"/>
        <w:ind w:hanging="720"/>
        <w:rPr>
          <w:rFonts w:ascii="Helvetica Neue" w:hAnsi="Helvetica Neue" w:cs="Helvetica Neue"/>
          <w:b/>
          <w:color w:val="1B1F22"/>
          <w:sz w:val="28"/>
          <w:szCs w:val="32"/>
        </w:rPr>
      </w:pPr>
      <w:r w:rsidRPr="005E5186">
        <w:rPr>
          <w:rFonts w:ascii="Helvetica Neue" w:hAnsi="Helvetica Neue" w:cs="Helvetica Neue"/>
          <w:b/>
          <w:color w:val="1B1F22"/>
          <w:sz w:val="28"/>
          <w:szCs w:val="32"/>
        </w:rPr>
        <w:t xml:space="preserve">How was the architecture adjusted and why was it adjusted? </w:t>
      </w:r>
    </w:p>
    <w:p w14:paraId="47CAC422" w14:textId="77777777" w:rsidR="009A17F9" w:rsidRPr="005E5186" w:rsidRDefault="009A17F9" w:rsidP="009A17F9">
      <w:pPr>
        <w:widowControl w:val="0"/>
        <w:tabs>
          <w:tab w:val="left" w:pos="220"/>
          <w:tab w:val="left" w:pos="720"/>
        </w:tabs>
        <w:autoSpaceDE w:val="0"/>
        <w:autoSpaceDN w:val="0"/>
        <w:adjustRightInd w:val="0"/>
        <w:ind w:left="720"/>
        <w:rPr>
          <w:rFonts w:ascii="Helvetica Neue" w:hAnsi="Helvetica Neue" w:cs="Helvetica Neue"/>
          <w:color w:val="1B1F22"/>
          <w:sz w:val="28"/>
          <w:szCs w:val="32"/>
        </w:rPr>
      </w:pPr>
    </w:p>
    <w:p w14:paraId="48D31B07" w14:textId="65C0AABD" w:rsidR="009A17F9" w:rsidRPr="005E5186" w:rsidRDefault="009A17F9" w:rsidP="009A17F9">
      <w:pPr>
        <w:widowControl w:val="0"/>
        <w:tabs>
          <w:tab w:val="left" w:pos="220"/>
          <w:tab w:val="left" w:pos="720"/>
        </w:tabs>
        <w:autoSpaceDE w:val="0"/>
        <w:autoSpaceDN w:val="0"/>
        <w:adjustRightInd w:val="0"/>
        <w:ind w:left="720"/>
        <w:rPr>
          <w:rFonts w:ascii="Helvetica Neue" w:hAnsi="Helvetica Neue" w:cs="Helvetica Neue"/>
          <w:color w:val="1B1F22"/>
          <w:sz w:val="28"/>
          <w:szCs w:val="32"/>
        </w:rPr>
      </w:pPr>
      <w:r w:rsidRPr="005E5186">
        <w:rPr>
          <w:rFonts w:ascii="Helvetica Neue" w:hAnsi="Helvetica Neue" w:cs="Helvetica Neue"/>
          <w:color w:val="1B1F22"/>
          <w:sz w:val="28"/>
          <w:szCs w:val="32"/>
        </w:rPr>
        <w:t>As explained above.</w:t>
      </w:r>
    </w:p>
    <w:p w14:paraId="03615371" w14:textId="77777777" w:rsidR="009A17F9" w:rsidRPr="005E5186" w:rsidRDefault="009A17F9" w:rsidP="009A17F9">
      <w:pPr>
        <w:widowControl w:val="0"/>
        <w:numPr>
          <w:ilvl w:val="3"/>
          <w:numId w:val="4"/>
        </w:numPr>
        <w:tabs>
          <w:tab w:val="left" w:pos="220"/>
          <w:tab w:val="left" w:pos="720"/>
        </w:tabs>
        <w:autoSpaceDE w:val="0"/>
        <w:autoSpaceDN w:val="0"/>
        <w:adjustRightInd w:val="0"/>
        <w:ind w:left="720" w:hanging="720"/>
        <w:rPr>
          <w:rFonts w:ascii="Helvetica Neue" w:hAnsi="Helvetica Neue" w:cs="Helvetica Neue"/>
          <w:color w:val="1B1F22"/>
          <w:sz w:val="28"/>
          <w:szCs w:val="32"/>
        </w:rPr>
      </w:pPr>
    </w:p>
    <w:p w14:paraId="3CF67017" w14:textId="77777777" w:rsidR="00EE020A" w:rsidRPr="005E5186" w:rsidRDefault="00EE020A" w:rsidP="00EE020A">
      <w:pPr>
        <w:widowControl w:val="0"/>
        <w:numPr>
          <w:ilvl w:val="0"/>
          <w:numId w:val="4"/>
        </w:numPr>
        <w:tabs>
          <w:tab w:val="left" w:pos="220"/>
          <w:tab w:val="left" w:pos="720"/>
        </w:tabs>
        <w:autoSpaceDE w:val="0"/>
        <w:autoSpaceDN w:val="0"/>
        <w:adjustRightInd w:val="0"/>
        <w:ind w:hanging="720"/>
        <w:rPr>
          <w:rFonts w:ascii="Helvetica Neue" w:hAnsi="Helvetica Neue" w:cs="Helvetica Neue"/>
          <w:b/>
          <w:color w:val="1B1F22"/>
          <w:sz w:val="28"/>
          <w:szCs w:val="32"/>
        </w:rPr>
      </w:pPr>
      <w:r w:rsidRPr="005E5186">
        <w:rPr>
          <w:rFonts w:ascii="Helvetica Neue" w:hAnsi="Helvetica Neue" w:cs="Helvetica Neue"/>
          <w:b/>
          <w:color w:val="1B1F22"/>
          <w:sz w:val="28"/>
          <w:szCs w:val="32"/>
        </w:rPr>
        <w:t>Which parameters were tuned? How were they adjusted and why?</w:t>
      </w:r>
    </w:p>
    <w:p w14:paraId="2B6314A4" w14:textId="77777777" w:rsidR="009A17F9" w:rsidRPr="005E5186" w:rsidRDefault="009A17F9" w:rsidP="009A17F9">
      <w:pPr>
        <w:widowControl w:val="0"/>
        <w:tabs>
          <w:tab w:val="left" w:pos="220"/>
          <w:tab w:val="left" w:pos="720"/>
        </w:tabs>
        <w:autoSpaceDE w:val="0"/>
        <w:autoSpaceDN w:val="0"/>
        <w:adjustRightInd w:val="0"/>
        <w:ind w:left="720"/>
        <w:rPr>
          <w:rFonts w:ascii="Helvetica Neue" w:hAnsi="Helvetica Neue" w:cs="Helvetica Neue"/>
          <w:color w:val="1B1F22"/>
          <w:sz w:val="28"/>
          <w:szCs w:val="32"/>
        </w:rPr>
      </w:pPr>
    </w:p>
    <w:p w14:paraId="2416D9B9" w14:textId="00F065CF" w:rsidR="009A17F9" w:rsidRPr="005E5186" w:rsidRDefault="00B30691" w:rsidP="009A17F9">
      <w:pPr>
        <w:widowControl w:val="0"/>
        <w:tabs>
          <w:tab w:val="left" w:pos="220"/>
          <w:tab w:val="left" w:pos="720"/>
        </w:tabs>
        <w:autoSpaceDE w:val="0"/>
        <w:autoSpaceDN w:val="0"/>
        <w:adjustRightInd w:val="0"/>
        <w:ind w:left="720"/>
        <w:rPr>
          <w:rFonts w:ascii="Helvetica Neue" w:hAnsi="Helvetica Neue" w:cs="Helvetica Neue"/>
          <w:color w:val="1B1F22"/>
          <w:sz w:val="28"/>
          <w:szCs w:val="32"/>
        </w:rPr>
      </w:pPr>
      <w:r w:rsidRPr="005E5186">
        <w:rPr>
          <w:rFonts w:ascii="Helvetica Neue" w:hAnsi="Helvetica Neue" w:cs="Helvetica Neue"/>
          <w:color w:val="1B1F22"/>
          <w:sz w:val="28"/>
          <w:szCs w:val="32"/>
        </w:rPr>
        <w:t>The learning rate was kept at 0.001 as decreasing it would mean increasing the number of epochs to stabilize which would mean increase in the time required to train.</w:t>
      </w:r>
    </w:p>
    <w:p w14:paraId="05CF68B4" w14:textId="77777777" w:rsidR="00B30691" w:rsidRPr="005E5186" w:rsidRDefault="00B30691" w:rsidP="009A17F9">
      <w:pPr>
        <w:widowControl w:val="0"/>
        <w:tabs>
          <w:tab w:val="left" w:pos="220"/>
          <w:tab w:val="left" w:pos="720"/>
        </w:tabs>
        <w:autoSpaceDE w:val="0"/>
        <w:autoSpaceDN w:val="0"/>
        <w:adjustRightInd w:val="0"/>
        <w:ind w:left="720"/>
        <w:rPr>
          <w:rFonts w:ascii="Helvetica Neue" w:hAnsi="Helvetica Neue" w:cs="Helvetica Neue"/>
          <w:color w:val="1B1F22"/>
          <w:sz w:val="28"/>
          <w:szCs w:val="32"/>
        </w:rPr>
      </w:pPr>
    </w:p>
    <w:p w14:paraId="217E7451" w14:textId="0B411129" w:rsidR="00B30691" w:rsidRPr="005E5186" w:rsidRDefault="00B30691" w:rsidP="009A17F9">
      <w:pPr>
        <w:widowControl w:val="0"/>
        <w:tabs>
          <w:tab w:val="left" w:pos="220"/>
          <w:tab w:val="left" w:pos="720"/>
        </w:tabs>
        <w:autoSpaceDE w:val="0"/>
        <w:autoSpaceDN w:val="0"/>
        <w:adjustRightInd w:val="0"/>
        <w:ind w:left="720"/>
        <w:rPr>
          <w:rFonts w:ascii="Helvetica Neue" w:hAnsi="Helvetica Neue" w:cs="Helvetica Neue"/>
          <w:color w:val="1B1F22"/>
          <w:sz w:val="28"/>
          <w:szCs w:val="32"/>
        </w:rPr>
      </w:pPr>
      <w:r w:rsidRPr="005E5186">
        <w:rPr>
          <w:rFonts w:ascii="Helvetica Neue" w:hAnsi="Helvetica Neue" w:cs="Helvetica Neue"/>
          <w:color w:val="1B1F22"/>
          <w:sz w:val="28"/>
          <w:szCs w:val="32"/>
        </w:rPr>
        <w:t xml:space="preserve">The number of epochs was raised to 30. This represented enough time to properly train the model without compensating model performance for time taken. It also does not </w:t>
      </w:r>
      <w:proofErr w:type="spellStart"/>
      <w:r w:rsidRPr="005E5186">
        <w:rPr>
          <w:rFonts w:ascii="Helvetica Neue" w:hAnsi="Helvetica Neue" w:cs="Helvetica Neue"/>
          <w:color w:val="1B1F22"/>
          <w:sz w:val="28"/>
          <w:szCs w:val="32"/>
        </w:rPr>
        <w:t>overfit</w:t>
      </w:r>
      <w:proofErr w:type="spellEnd"/>
      <w:r w:rsidRPr="005E5186">
        <w:rPr>
          <w:rFonts w:ascii="Helvetica Neue" w:hAnsi="Helvetica Neue" w:cs="Helvetica Neue"/>
          <w:color w:val="1B1F22"/>
          <w:sz w:val="28"/>
          <w:szCs w:val="32"/>
        </w:rPr>
        <w:t xml:space="preserve"> as seen from the loss graph.</w:t>
      </w:r>
    </w:p>
    <w:p w14:paraId="5A3C06AE" w14:textId="77777777" w:rsidR="00B30691" w:rsidRPr="005E5186" w:rsidRDefault="00B30691" w:rsidP="009A17F9">
      <w:pPr>
        <w:widowControl w:val="0"/>
        <w:tabs>
          <w:tab w:val="left" w:pos="220"/>
          <w:tab w:val="left" w:pos="720"/>
        </w:tabs>
        <w:autoSpaceDE w:val="0"/>
        <w:autoSpaceDN w:val="0"/>
        <w:adjustRightInd w:val="0"/>
        <w:ind w:left="720"/>
        <w:rPr>
          <w:rFonts w:ascii="Helvetica Neue" w:hAnsi="Helvetica Neue" w:cs="Helvetica Neue"/>
          <w:color w:val="1B1F22"/>
          <w:sz w:val="28"/>
          <w:szCs w:val="32"/>
        </w:rPr>
      </w:pPr>
    </w:p>
    <w:p w14:paraId="4BD92CEC" w14:textId="659D2483" w:rsidR="00B30691" w:rsidRPr="005E5186" w:rsidRDefault="00B30691" w:rsidP="009A17F9">
      <w:pPr>
        <w:widowControl w:val="0"/>
        <w:tabs>
          <w:tab w:val="left" w:pos="220"/>
          <w:tab w:val="left" w:pos="720"/>
        </w:tabs>
        <w:autoSpaceDE w:val="0"/>
        <w:autoSpaceDN w:val="0"/>
        <w:adjustRightInd w:val="0"/>
        <w:ind w:left="720"/>
        <w:rPr>
          <w:rFonts w:ascii="Helvetica Neue" w:hAnsi="Helvetica Neue" w:cs="Helvetica Neue"/>
          <w:color w:val="1B1F22"/>
          <w:sz w:val="28"/>
          <w:szCs w:val="32"/>
        </w:rPr>
      </w:pPr>
      <w:r w:rsidRPr="005E5186">
        <w:rPr>
          <w:rFonts w:ascii="Helvetica Neue" w:hAnsi="Helvetica Neue" w:cs="Helvetica Neue"/>
          <w:color w:val="1B1F22"/>
          <w:sz w:val="28"/>
          <w:szCs w:val="32"/>
        </w:rPr>
        <w:t>The probability of keeping a unit in the dropout layer was at 0.75 which represented an ideal tradeoff between optimal training and under-training.</w:t>
      </w:r>
    </w:p>
    <w:p w14:paraId="131B9459" w14:textId="77777777" w:rsidR="009A17F9" w:rsidRPr="005E5186" w:rsidRDefault="009A17F9" w:rsidP="009A17F9">
      <w:pPr>
        <w:widowControl w:val="0"/>
        <w:tabs>
          <w:tab w:val="left" w:pos="220"/>
          <w:tab w:val="left" w:pos="720"/>
        </w:tabs>
        <w:autoSpaceDE w:val="0"/>
        <w:autoSpaceDN w:val="0"/>
        <w:adjustRightInd w:val="0"/>
        <w:ind w:left="720"/>
        <w:rPr>
          <w:rFonts w:ascii="Helvetica Neue" w:hAnsi="Helvetica Neue" w:cs="Helvetica Neue"/>
          <w:color w:val="1B1F22"/>
          <w:sz w:val="28"/>
          <w:szCs w:val="32"/>
        </w:rPr>
      </w:pPr>
    </w:p>
    <w:p w14:paraId="6F4ACD96" w14:textId="77777777" w:rsidR="00EE020A" w:rsidRPr="005E5186" w:rsidRDefault="00EE020A" w:rsidP="00EE020A">
      <w:pPr>
        <w:widowControl w:val="0"/>
        <w:numPr>
          <w:ilvl w:val="0"/>
          <w:numId w:val="5"/>
        </w:numPr>
        <w:tabs>
          <w:tab w:val="left" w:pos="220"/>
          <w:tab w:val="left" w:pos="720"/>
        </w:tabs>
        <w:autoSpaceDE w:val="0"/>
        <w:autoSpaceDN w:val="0"/>
        <w:adjustRightInd w:val="0"/>
        <w:ind w:hanging="720"/>
        <w:rPr>
          <w:rFonts w:ascii="Helvetica Neue" w:hAnsi="Helvetica Neue" w:cs="Helvetica Neue"/>
          <w:b/>
          <w:color w:val="1B1F22"/>
          <w:sz w:val="28"/>
          <w:szCs w:val="32"/>
        </w:rPr>
      </w:pPr>
      <w:r w:rsidRPr="005E5186">
        <w:rPr>
          <w:rFonts w:ascii="Helvetica Neue" w:hAnsi="Helvetica Neue" w:cs="Helvetica Neue"/>
          <w:b/>
          <w:color w:val="1B1F22"/>
          <w:sz w:val="28"/>
          <w:szCs w:val="32"/>
        </w:rPr>
        <w:t>Why did you believe it would be relevant to the traffic sign application?</w:t>
      </w:r>
    </w:p>
    <w:p w14:paraId="72841BF4" w14:textId="77777777" w:rsidR="00710983" w:rsidRPr="005E5186" w:rsidRDefault="00710983" w:rsidP="00710983">
      <w:pPr>
        <w:widowControl w:val="0"/>
        <w:tabs>
          <w:tab w:val="left" w:pos="220"/>
          <w:tab w:val="left" w:pos="720"/>
        </w:tabs>
        <w:autoSpaceDE w:val="0"/>
        <w:autoSpaceDN w:val="0"/>
        <w:adjustRightInd w:val="0"/>
        <w:rPr>
          <w:rFonts w:ascii="Helvetica Neue" w:hAnsi="Helvetica Neue" w:cs="Helvetica Neue"/>
          <w:color w:val="1B1F22"/>
          <w:sz w:val="28"/>
          <w:szCs w:val="28"/>
        </w:rPr>
      </w:pPr>
    </w:p>
    <w:p w14:paraId="513154E7" w14:textId="14C0F382" w:rsidR="00710983" w:rsidRDefault="00B30722" w:rsidP="005E5186">
      <w:pPr>
        <w:widowControl w:val="0"/>
        <w:tabs>
          <w:tab w:val="left" w:pos="220"/>
          <w:tab w:val="left" w:pos="720"/>
        </w:tabs>
        <w:autoSpaceDE w:val="0"/>
        <w:autoSpaceDN w:val="0"/>
        <w:adjustRightInd w:val="0"/>
        <w:ind w:left="220"/>
        <w:rPr>
          <w:rFonts w:ascii="Helvetica Neue" w:hAnsi="Helvetica Neue" w:cs="Helvetica Neue"/>
          <w:color w:val="1B1F22"/>
          <w:sz w:val="28"/>
          <w:szCs w:val="28"/>
        </w:rPr>
      </w:pPr>
      <w:proofErr w:type="spellStart"/>
      <w:r w:rsidRPr="005E5186">
        <w:rPr>
          <w:rFonts w:ascii="Helvetica Neue" w:hAnsi="Helvetica Neue" w:cs="Helvetica Neue"/>
          <w:color w:val="1B1F22"/>
          <w:sz w:val="28"/>
          <w:szCs w:val="28"/>
        </w:rPr>
        <w:t>LeNet</w:t>
      </w:r>
      <w:proofErr w:type="spellEnd"/>
      <w:r w:rsidRPr="005E5186">
        <w:rPr>
          <w:rFonts w:ascii="Helvetica Neue" w:hAnsi="Helvetica Neue" w:cs="Helvetica Neue"/>
          <w:color w:val="1B1F22"/>
          <w:sz w:val="28"/>
          <w:szCs w:val="28"/>
        </w:rPr>
        <w:t xml:space="preserve"> model is known to work well on digit classification tasks such as the MNIST model. It would thus also make sense on something like a traffic sign classification application.</w:t>
      </w:r>
    </w:p>
    <w:p w14:paraId="6178CE3B" w14:textId="77777777" w:rsidR="005E5186" w:rsidRPr="005E5186" w:rsidRDefault="005E5186" w:rsidP="00710983">
      <w:pPr>
        <w:widowControl w:val="0"/>
        <w:tabs>
          <w:tab w:val="left" w:pos="220"/>
          <w:tab w:val="left" w:pos="720"/>
        </w:tabs>
        <w:autoSpaceDE w:val="0"/>
        <w:autoSpaceDN w:val="0"/>
        <w:adjustRightInd w:val="0"/>
        <w:rPr>
          <w:rFonts w:ascii="Helvetica Neue" w:hAnsi="Helvetica Neue" w:cs="Helvetica Neue"/>
          <w:color w:val="1B1F22"/>
          <w:sz w:val="28"/>
          <w:szCs w:val="28"/>
        </w:rPr>
      </w:pPr>
    </w:p>
    <w:p w14:paraId="6C930618" w14:textId="77777777" w:rsidR="00710983" w:rsidRDefault="00710983" w:rsidP="00710983">
      <w:pPr>
        <w:widowControl w:val="0"/>
        <w:tabs>
          <w:tab w:val="left" w:pos="220"/>
          <w:tab w:val="left" w:pos="720"/>
        </w:tabs>
        <w:autoSpaceDE w:val="0"/>
        <w:autoSpaceDN w:val="0"/>
        <w:adjustRightInd w:val="0"/>
        <w:rPr>
          <w:rFonts w:ascii="Helvetica Neue" w:hAnsi="Helvetica Neue" w:cs="Helvetica Neue"/>
          <w:color w:val="1B1F22"/>
          <w:sz w:val="32"/>
          <w:szCs w:val="32"/>
        </w:rPr>
      </w:pPr>
    </w:p>
    <w:p w14:paraId="23BDF74B" w14:textId="77777777" w:rsidR="00EE020A" w:rsidRPr="005E5186" w:rsidRDefault="00EE020A" w:rsidP="00EE020A">
      <w:pPr>
        <w:widowControl w:val="0"/>
        <w:numPr>
          <w:ilvl w:val="0"/>
          <w:numId w:val="5"/>
        </w:numPr>
        <w:tabs>
          <w:tab w:val="left" w:pos="220"/>
          <w:tab w:val="left" w:pos="720"/>
        </w:tabs>
        <w:autoSpaceDE w:val="0"/>
        <w:autoSpaceDN w:val="0"/>
        <w:adjustRightInd w:val="0"/>
        <w:ind w:hanging="720"/>
        <w:rPr>
          <w:rFonts w:ascii="Helvetica Neue" w:hAnsi="Helvetica Neue" w:cs="Helvetica Neue"/>
          <w:b/>
          <w:color w:val="1B1F22"/>
          <w:sz w:val="28"/>
          <w:szCs w:val="32"/>
        </w:rPr>
      </w:pPr>
      <w:r w:rsidRPr="005E5186">
        <w:rPr>
          <w:rFonts w:ascii="Helvetica Neue" w:hAnsi="Helvetica Neue" w:cs="Helvetica Neue"/>
          <w:b/>
          <w:color w:val="1B1F22"/>
          <w:sz w:val="28"/>
          <w:szCs w:val="32"/>
        </w:rPr>
        <w:t>How does the final model's accuracy on the training, validation and test set provide evidence that the model is working well?</w:t>
      </w:r>
    </w:p>
    <w:p w14:paraId="65DA107E" w14:textId="77777777" w:rsidR="00B30722" w:rsidRPr="005E5186" w:rsidRDefault="00B30722" w:rsidP="00B30722">
      <w:pPr>
        <w:widowControl w:val="0"/>
        <w:tabs>
          <w:tab w:val="left" w:pos="220"/>
          <w:tab w:val="left" w:pos="720"/>
        </w:tabs>
        <w:autoSpaceDE w:val="0"/>
        <w:autoSpaceDN w:val="0"/>
        <w:adjustRightInd w:val="0"/>
        <w:rPr>
          <w:rFonts w:ascii="Helvetica Neue" w:hAnsi="Helvetica Neue" w:cs="Helvetica Neue"/>
          <w:color w:val="1B1F22"/>
          <w:sz w:val="28"/>
          <w:szCs w:val="32"/>
        </w:rPr>
      </w:pPr>
    </w:p>
    <w:p w14:paraId="79B79C18" w14:textId="4B836A2E" w:rsidR="00B30722" w:rsidRPr="005E5186" w:rsidRDefault="00B30722" w:rsidP="005E5186">
      <w:pPr>
        <w:widowControl w:val="0"/>
        <w:tabs>
          <w:tab w:val="left" w:pos="220"/>
          <w:tab w:val="left" w:pos="720"/>
        </w:tabs>
        <w:autoSpaceDE w:val="0"/>
        <w:autoSpaceDN w:val="0"/>
        <w:adjustRightInd w:val="0"/>
        <w:ind w:left="220"/>
        <w:rPr>
          <w:rFonts w:ascii="Helvetica Neue" w:hAnsi="Helvetica Neue" w:cs="Helvetica Neue"/>
          <w:color w:val="1B1F22"/>
          <w:sz w:val="28"/>
          <w:szCs w:val="32"/>
        </w:rPr>
      </w:pPr>
      <w:r w:rsidRPr="005E5186">
        <w:rPr>
          <w:rFonts w:ascii="Helvetica Neue" w:hAnsi="Helvetica Neue" w:cs="Helvetica Neue"/>
          <w:color w:val="1B1F22"/>
          <w:sz w:val="28"/>
          <w:szCs w:val="32"/>
        </w:rPr>
        <w:t>Firstly, the model can be seen as starting from a high training and validation loss which reduces with each epoch.</w:t>
      </w:r>
    </w:p>
    <w:p w14:paraId="68AA143D" w14:textId="77777777" w:rsidR="00B30722" w:rsidRPr="005E5186" w:rsidRDefault="00B30722" w:rsidP="00B30722">
      <w:pPr>
        <w:widowControl w:val="0"/>
        <w:tabs>
          <w:tab w:val="left" w:pos="220"/>
          <w:tab w:val="left" w:pos="720"/>
        </w:tabs>
        <w:autoSpaceDE w:val="0"/>
        <w:autoSpaceDN w:val="0"/>
        <w:adjustRightInd w:val="0"/>
        <w:rPr>
          <w:rFonts w:ascii="Helvetica Neue" w:hAnsi="Helvetica Neue" w:cs="Helvetica Neue"/>
          <w:color w:val="1B1F22"/>
          <w:sz w:val="28"/>
          <w:szCs w:val="32"/>
        </w:rPr>
      </w:pPr>
    </w:p>
    <w:p w14:paraId="613F5DD5" w14:textId="24963D54" w:rsidR="00B30722" w:rsidRPr="005E5186" w:rsidRDefault="00B30722" w:rsidP="005E5186">
      <w:pPr>
        <w:widowControl w:val="0"/>
        <w:tabs>
          <w:tab w:val="left" w:pos="220"/>
          <w:tab w:val="left" w:pos="720"/>
        </w:tabs>
        <w:autoSpaceDE w:val="0"/>
        <w:autoSpaceDN w:val="0"/>
        <w:adjustRightInd w:val="0"/>
        <w:ind w:left="220"/>
        <w:rPr>
          <w:rFonts w:ascii="Helvetica Neue" w:hAnsi="Helvetica Neue" w:cs="Helvetica Neue"/>
          <w:color w:val="1B1F22"/>
          <w:sz w:val="28"/>
          <w:szCs w:val="32"/>
        </w:rPr>
      </w:pPr>
      <w:r w:rsidRPr="005E5186">
        <w:rPr>
          <w:rFonts w:ascii="Helvetica Neue" w:hAnsi="Helvetica Neue" w:cs="Helvetica Neue"/>
          <w:color w:val="1B1F22"/>
          <w:sz w:val="28"/>
          <w:szCs w:val="32"/>
        </w:rPr>
        <w:t xml:space="preserve">We can see that the model does not </w:t>
      </w:r>
      <w:proofErr w:type="spellStart"/>
      <w:r w:rsidRPr="005E5186">
        <w:rPr>
          <w:rFonts w:ascii="Helvetica Neue" w:hAnsi="Helvetica Neue" w:cs="Helvetica Neue"/>
          <w:color w:val="1B1F22"/>
          <w:sz w:val="28"/>
          <w:szCs w:val="32"/>
        </w:rPr>
        <w:t>overfit</w:t>
      </w:r>
      <w:proofErr w:type="spellEnd"/>
      <w:r w:rsidRPr="005E5186">
        <w:rPr>
          <w:rFonts w:ascii="Helvetica Neue" w:hAnsi="Helvetica Neue" w:cs="Helvetica Neue"/>
          <w:color w:val="1B1F22"/>
          <w:sz w:val="28"/>
          <w:szCs w:val="32"/>
        </w:rPr>
        <w:t xml:space="preserve"> because of the gap in the </w:t>
      </w:r>
      <w:r w:rsidR="005E5186">
        <w:rPr>
          <w:rFonts w:ascii="Helvetica Neue" w:hAnsi="Helvetica Neue" w:cs="Helvetica Neue"/>
          <w:color w:val="1B1F22"/>
          <w:sz w:val="28"/>
          <w:szCs w:val="32"/>
        </w:rPr>
        <w:t xml:space="preserve">  </w:t>
      </w:r>
      <w:r w:rsidRPr="005E5186">
        <w:rPr>
          <w:rFonts w:ascii="Helvetica Neue" w:hAnsi="Helvetica Neue" w:cs="Helvetica Neue"/>
          <w:color w:val="1B1F22"/>
          <w:sz w:val="28"/>
          <w:szCs w:val="32"/>
        </w:rPr>
        <w:t>validation and training loss.</w:t>
      </w:r>
    </w:p>
    <w:p w14:paraId="56FFA12C" w14:textId="77777777" w:rsidR="00B30722" w:rsidRPr="005E5186" w:rsidRDefault="00B30722" w:rsidP="00B30722">
      <w:pPr>
        <w:widowControl w:val="0"/>
        <w:tabs>
          <w:tab w:val="left" w:pos="220"/>
          <w:tab w:val="left" w:pos="720"/>
        </w:tabs>
        <w:autoSpaceDE w:val="0"/>
        <w:autoSpaceDN w:val="0"/>
        <w:adjustRightInd w:val="0"/>
        <w:rPr>
          <w:rFonts w:ascii="Helvetica Neue" w:hAnsi="Helvetica Neue" w:cs="Helvetica Neue"/>
          <w:color w:val="1B1F22"/>
          <w:sz w:val="28"/>
          <w:szCs w:val="32"/>
        </w:rPr>
      </w:pPr>
    </w:p>
    <w:p w14:paraId="7FD9352D" w14:textId="32BB9622" w:rsidR="00B30722" w:rsidRPr="005E5186" w:rsidRDefault="00B30722" w:rsidP="005E5186">
      <w:pPr>
        <w:widowControl w:val="0"/>
        <w:tabs>
          <w:tab w:val="left" w:pos="220"/>
          <w:tab w:val="left" w:pos="720"/>
        </w:tabs>
        <w:autoSpaceDE w:val="0"/>
        <w:autoSpaceDN w:val="0"/>
        <w:adjustRightInd w:val="0"/>
        <w:ind w:left="220"/>
        <w:rPr>
          <w:rFonts w:ascii="Helvetica Neue" w:hAnsi="Helvetica Neue" w:cs="Helvetica Neue"/>
          <w:color w:val="1B1F22"/>
          <w:sz w:val="28"/>
          <w:szCs w:val="32"/>
        </w:rPr>
      </w:pPr>
      <w:r w:rsidRPr="005E5186">
        <w:rPr>
          <w:rFonts w:ascii="Helvetica Neue" w:hAnsi="Helvetica Neue" w:cs="Helvetica Neue"/>
          <w:color w:val="1B1F22"/>
          <w:sz w:val="28"/>
          <w:szCs w:val="32"/>
        </w:rPr>
        <w:t>Lastly, the model</w:t>
      </w:r>
      <w:r w:rsidR="005E5186" w:rsidRPr="005E5186">
        <w:rPr>
          <w:rFonts w:ascii="Helvetica Neue" w:hAnsi="Helvetica Neue" w:cs="Helvetica Neue"/>
          <w:color w:val="1B1F22"/>
          <w:sz w:val="28"/>
          <w:szCs w:val="32"/>
        </w:rPr>
        <w:t xml:space="preserve"> can be seen generalizing well as seen from the test </w:t>
      </w:r>
      <w:proofErr w:type="gramStart"/>
      <w:r w:rsidR="005E5186" w:rsidRPr="005E5186">
        <w:rPr>
          <w:rFonts w:ascii="Helvetica Neue" w:hAnsi="Helvetica Neue" w:cs="Helvetica Neue"/>
          <w:color w:val="1B1F22"/>
          <w:sz w:val="28"/>
          <w:szCs w:val="32"/>
        </w:rPr>
        <w:t xml:space="preserve">set </w:t>
      </w:r>
      <w:r w:rsidR="005E5186">
        <w:rPr>
          <w:rFonts w:ascii="Helvetica Neue" w:hAnsi="Helvetica Neue" w:cs="Helvetica Neue"/>
          <w:color w:val="1B1F22"/>
          <w:sz w:val="28"/>
          <w:szCs w:val="32"/>
        </w:rPr>
        <w:t xml:space="preserve"> </w:t>
      </w:r>
      <w:r w:rsidR="005E5186" w:rsidRPr="005E5186">
        <w:rPr>
          <w:rFonts w:ascii="Helvetica Neue" w:hAnsi="Helvetica Neue" w:cs="Helvetica Neue"/>
          <w:color w:val="1B1F22"/>
          <w:sz w:val="28"/>
          <w:szCs w:val="32"/>
        </w:rPr>
        <w:t>accuracy</w:t>
      </w:r>
      <w:proofErr w:type="gramEnd"/>
      <w:r w:rsidR="005E5186" w:rsidRPr="005E5186">
        <w:rPr>
          <w:rFonts w:ascii="Helvetica Neue" w:hAnsi="Helvetica Neue" w:cs="Helvetica Neue"/>
          <w:color w:val="1B1F22"/>
          <w:sz w:val="28"/>
          <w:szCs w:val="32"/>
        </w:rPr>
        <w:t xml:space="preserve"> of 0.932.</w:t>
      </w:r>
    </w:p>
    <w:p w14:paraId="584E6B35" w14:textId="77777777" w:rsidR="005E5186" w:rsidRPr="005E5186" w:rsidRDefault="005E5186" w:rsidP="00B30722">
      <w:pPr>
        <w:widowControl w:val="0"/>
        <w:tabs>
          <w:tab w:val="left" w:pos="220"/>
          <w:tab w:val="left" w:pos="720"/>
        </w:tabs>
        <w:autoSpaceDE w:val="0"/>
        <w:autoSpaceDN w:val="0"/>
        <w:adjustRightInd w:val="0"/>
        <w:rPr>
          <w:rFonts w:ascii="Helvetica Neue" w:hAnsi="Helvetica Neue" w:cs="Helvetica Neue"/>
          <w:color w:val="1B1F22"/>
          <w:sz w:val="28"/>
          <w:szCs w:val="32"/>
        </w:rPr>
      </w:pPr>
    </w:p>
    <w:p w14:paraId="16A79406" w14:textId="77777777" w:rsidR="005E5186" w:rsidRDefault="005E5186" w:rsidP="00B30722">
      <w:pPr>
        <w:widowControl w:val="0"/>
        <w:tabs>
          <w:tab w:val="left" w:pos="220"/>
          <w:tab w:val="left" w:pos="720"/>
        </w:tabs>
        <w:autoSpaceDE w:val="0"/>
        <w:autoSpaceDN w:val="0"/>
        <w:adjustRightInd w:val="0"/>
        <w:rPr>
          <w:rFonts w:ascii="Helvetica Neue" w:hAnsi="Helvetica Neue" w:cs="Helvetica Neue"/>
          <w:color w:val="1B1F22"/>
          <w:sz w:val="32"/>
          <w:szCs w:val="32"/>
        </w:rPr>
      </w:pPr>
    </w:p>
    <w:p w14:paraId="35E66A2B" w14:textId="77777777" w:rsidR="005E5186" w:rsidRDefault="005E5186" w:rsidP="00B30722">
      <w:pPr>
        <w:widowControl w:val="0"/>
        <w:tabs>
          <w:tab w:val="left" w:pos="220"/>
          <w:tab w:val="left" w:pos="720"/>
        </w:tabs>
        <w:autoSpaceDE w:val="0"/>
        <w:autoSpaceDN w:val="0"/>
        <w:adjustRightInd w:val="0"/>
        <w:rPr>
          <w:rFonts w:ascii="Helvetica Neue" w:hAnsi="Helvetica Neue" w:cs="Helvetica Neue"/>
          <w:color w:val="1B1F22"/>
          <w:sz w:val="32"/>
          <w:szCs w:val="32"/>
        </w:rPr>
      </w:pPr>
    </w:p>
    <w:p w14:paraId="6383D21B" w14:textId="77777777" w:rsidR="005E5186" w:rsidRDefault="005E5186" w:rsidP="00B30722">
      <w:pPr>
        <w:widowControl w:val="0"/>
        <w:tabs>
          <w:tab w:val="left" w:pos="220"/>
          <w:tab w:val="left" w:pos="720"/>
        </w:tabs>
        <w:autoSpaceDE w:val="0"/>
        <w:autoSpaceDN w:val="0"/>
        <w:adjustRightInd w:val="0"/>
        <w:rPr>
          <w:rFonts w:ascii="Helvetica Neue" w:hAnsi="Helvetica Neue" w:cs="Helvetica Neue"/>
          <w:color w:val="1B1F22"/>
          <w:sz w:val="32"/>
          <w:szCs w:val="32"/>
        </w:rPr>
      </w:pPr>
    </w:p>
    <w:p w14:paraId="53203185" w14:textId="77777777" w:rsidR="005E5186" w:rsidRDefault="005E5186" w:rsidP="00B30722">
      <w:pPr>
        <w:widowControl w:val="0"/>
        <w:tabs>
          <w:tab w:val="left" w:pos="220"/>
          <w:tab w:val="left" w:pos="720"/>
        </w:tabs>
        <w:autoSpaceDE w:val="0"/>
        <w:autoSpaceDN w:val="0"/>
        <w:adjustRightInd w:val="0"/>
        <w:rPr>
          <w:rFonts w:ascii="Helvetica Neue" w:hAnsi="Helvetica Neue" w:cs="Helvetica Neue"/>
          <w:color w:val="1B1F22"/>
          <w:sz w:val="32"/>
          <w:szCs w:val="32"/>
        </w:rPr>
      </w:pPr>
    </w:p>
    <w:p w14:paraId="617B6F4A" w14:textId="77777777" w:rsidR="005E5186" w:rsidRDefault="005E5186" w:rsidP="00B30722">
      <w:pPr>
        <w:widowControl w:val="0"/>
        <w:tabs>
          <w:tab w:val="left" w:pos="220"/>
          <w:tab w:val="left" w:pos="720"/>
        </w:tabs>
        <w:autoSpaceDE w:val="0"/>
        <w:autoSpaceDN w:val="0"/>
        <w:adjustRightInd w:val="0"/>
        <w:rPr>
          <w:rFonts w:ascii="Helvetica Neue" w:hAnsi="Helvetica Neue" w:cs="Helvetica Neue"/>
          <w:color w:val="1B1F22"/>
          <w:sz w:val="32"/>
          <w:szCs w:val="32"/>
        </w:rPr>
      </w:pPr>
    </w:p>
    <w:p w14:paraId="57695B06" w14:textId="77777777" w:rsidR="005E5186" w:rsidRDefault="005E5186" w:rsidP="00B30722">
      <w:pPr>
        <w:widowControl w:val="0"/>
        <w:tabs>
          <w:tab w:val="left" w:pos="220"/>
          <w:tab w:val="left" w:pos="720"/>
        </w:tabs>
        <w:autoSpaceDE w:val="0"/>
        <w:autoSpaceDN w:val="0"/>
        <w:adjustRightInd w:val="0"/>
        <w:rPr>
          <w:rFonts w:ascii="Helvetica Neue" w:hAnsi="Helvetica Neue" w:cs="Helvetica Neue"/>
          <w:color w:val="1B1F22"/>
          <w:sz w:val="32"/>
          <w:szCs w:val="32"/>
        </w:rPr>
      </w:pPr>
    </w:p>
    <w:p w14:paraId="7FD5D9A8" w14:textId="77777777" w:rsidR="005E5186" w:rsidRDefault="005E5186" w:rsidP="00B30722">
      <w:pPr>
        <w:widowControl w:val="0"/>
        <w:tabs>
          <w:tab w:val="left" w:pos="220"/>
          <w:tab w:val="left" w:pos="720"/>
        </w:tabs>
        <w:autoSpaceDE w:val="0"/>
        <w:autoSpaceDN w:val="0"/>
        <w:adjustRightInd w:val="0"/>
        <w:rPr>
          <w:rFonts w:ascii="Helvetica Neue" w:hAnsi="Helvetica Neue" w:cs="Helvetica Neue"/>
          <w:color w:val="1B1F22"/>
          <w:sz w:val="32"/>
          <w:szCs w:val="32"/>
        </w:rPr>
      </w:pPr>
    </w:p>
    <w:p w14:paraId="4A0BF220" w14:textId="77777777" w:rsidR="005E5186" w:rsidRDefault="005E5186" w:rsidP="00B30722">
      <w:pPr>
        <w:widowControl w:val="0"/>
        <w:tabs>
          <w:tab w:val="left" w:pos="220"/>
          <w:tab w:val="left" w:pos="720"/>
        </w:tabs>
        <w:autoSpaceDE w:val="0"/>
        <w:autoSpaceDN w:val="0"/>
        <w:adjustRightInd w:val="0"/>
        <w:rPr>
          <w:rFonts w:ascii="Helvetica Neue" w:hAnsi="Helvetica Neue" w:cs="Helvetica Neue"/>
          <w:color w:val="1B1F22"/>
          <w:sz w:val="32"/>
          <w:szCs w:val="32"/>
        </w:rPr>
      </w:pPr>
    </w:p>
    <w:p w14:paraId="47548546" w14:textId="77777777" w:rsidR="005E5186" w:rsidRDefault="005E5186" w:rsidP="00B30722">
      <w:pPr>
        <w:widowControl w:val="0"/>
        <w:tabs>
          <w:tab w:val="left" w:pos="220"/>
          <w:tab w:val="left" w:pos="720"/>
        </w:tabs>
        <w:autoSpaceDE w:val="0"/>
        <w:autoSpaceDN w:val="0"/>
        <w:adjustRightInd w:val="0"/>
        <w:rPr>
          <w:rFonts w:ascii="Helvetica Neue" w:hAnsi="Helvetica Neue" w:cs="Helvetica Neue"/>
          <w:color w:val="1B1F22"/>
          <w:sz w:val="32"/>
          <w:szCs w:val="32"/>
        </w:rPr>
      </w:pPr>
    </w:p>
    <w:p w14:paraId="1089AB7E" w14:textId="77777777" w:rsidR="005E5186" w:rsidRDefault="005E5186" w:rsidP="00B30722">
      <w:pPr>
        <w:widowControl w:val="0"/>
        <w:tabs>
          <w:tab w:val="left" w:pos="220"/>
          <w:tab w:val="left" w:pos="720"/>
        </w:tabs>
        <w:autoSpaceDE w:val="0"/>
        <w:autoSpaceDN w:val="0"/>
        <w:adjustRightInd w:val="0"/>
        <w:rPr>
          <w:rFonts w:ascii="Helvetica Neue" w:hAnsi="Helvetica Neue" w:cs="Helvetica Neue"/>
          <w:color w:val="1B1F22"/>
          <w:sz w:val="32"/>
          <w:szCs w:val="32"/>
        </w:rPr>
      </w:pPr>
    </w:p>
    <w:p w14:paraId="0C84CB2E" w14:textId="77777777" w:rsidR="005E5186" w:rsidRDefault="005E5186" w:rsidP="00B30722">
      <w:pPr>
        <w:widowControl w:val="0"/>
        <w:tabs>
          <w:tab w:val="left" w:pos="220"/>
          <w:tab w:val="left" w:pos="720"/>
        </w:tabs>
        <w:autoSpaceDE w:val="0"/>
        <w:autoSpaceDN w:val="0"/>
        <w:adjustRightInd w:val="0"/>
        <w:rPr>
          <w:rFonts w:ascii="Helvetica Neue" w:hAnsi="Helvetica Neue" w:cs="Helvetica Neue"/>
          <w:color w:val="1B1F22"/>
          <w:sz w:val="32"/>
          <w:szCs w:val="32"/>
        </w:rPr>
      </w:pPr>
    </w:p>
    <w:p w14:paraId="5D736559" w14:textId="77777777" w:rsidR="005E5186" w:rsidRDefault="005E5186" w:rsidP="00B30722">
      <w:pPr>
        <w:widowControl w:val="0"/>
        <w:tabs>
          <w:tab w:val="left" w:pos="220"/>
          <w:tab w:val="left" w:pos="720"/>
        </w:tabs>
        <w:autoSpaceDE w:val="0"/>
        <w:autoSpaceDN w:val="0"/>
        <w:adjustRightInd w:val="0"/>
        <w:rPr>
          <w:rFonts w:ascii="Helvetica Neue" w:hAnsi="Helvetica Neue" w:cs="Helvetica Neue"/>
          <w:color w:val="1B1F22"/>
          <w:sz w:val="32"/>
          <w:szCs w:val="32"/>
        </w:rPr>
      </w:pPr>
    </w:p>
    <w:p w14:paraId="2F03E5AB" w14:textId="77777777" w:rsidR="005E5186" w:rsidRDefault="005E5186" w:rsidP="00B30722">
      <w:pPr>
        <w:widowControl w:val="0"/>
        <w:tabs>
          <w:tab w:val="left" w:pos="220"/>
          <w:tab w:val="left" w:pos="720"/>
        </w:tabs>
        <w:autoSpaceDE w:val="0"/>
        <w:autoSpaceDN w:val="0"/>
        <w:adjustRightInd w:val="0"/>
        <w:rPr>
          <w:rFonts w:ascii="Helvetica Neue" w:hAnsi="Helvetica Neue" w:cs="Helvetica Neue"/>
          <w:color w:val="1B1F22"/>
          <w:sz w:val="32"/>
          <w:szCs w:val="32"/>
        </w:rPr>
      </w:pPr>
    </w:p>
    <w:p w14:paraId="438E9EE6" w14:textId="77777777" w:rsidR="005E5186" w:rsidRDefault="005E5186" w:rsidP="00B30722">
      <w:pPr>
        <w:widowControl w:val="0"/>
        <w:tabs>
          <w:tab w:val="left" w:pos="220"/>
          <w:tab w:val="left" w:pos="720"/>
        </w:tabs>
        <w:autoSpaceDE w:val="0"/>
        <w:autoSpaceDN w:val="0"/>
        <w:adjustRightInd w:val="0"/>
        <w:rPr>
          <w:rFonts w:ascii="Helvetica Neue" w:hAnsi="Helvetica Neue" w:cs="Helvetica Neue"/>
          <w:color w:val="1B1F22"/>
          <w:sz w:val="32"/>
          <w:szCs w:val="32"/>
        </w:rPr>
      </w:pPr>
    </w:p>
    <w:p w14:paraId="5172A5DC" w14:textId="77777777" w:rsidR="005E5186" w:rsidRDefault="005E5186" w:rsidP="00B30722">
      <w:pPr>
        <w:widowControl w:val="0"/>
        <w:tabs>
          <w:tab w:val="left" w:pos="220"/>
          <w:tab w:val="left" w:pos="720"/>
        </w:tabs>
        <w:autoSpaceDE w:val="0"/>
        <w:autoSpaceDN w:val="0"/>
        <w:adjustRightInd w:val="0"/>
        <w:rPr>
          <w:rFonts w:ascii="Helvetica Neue" w:hAnsi="Helvetica Neue" w:cs="Helvetica Neue"/>
          <w:color w:val="1B1F22"/>
          <w:sz w:val="32"/>
          <w:szCs w:val="32"/>
        </w:rPr>
      </w:pPr>
    </w:p>
    <w:p w14:paraId="3651CDA0" w14:textId="77777777" w:rsidR="005E5186" w:rsidRDefault="005E5186" w:rsidP="00B30722">
      <w:pPr>
        <w:widowControl w:val="0"/>
        <w:tabs>
          <w:tab w:val="left" w:pos="220"/>
          <w:tab w:val="left" w:pos="720"/>
        </w:tabs>
        <w:autoSpaceDE w:val="0"/>
        <w:autoSpaceDN w:val="0"/>
        <w:adjustRightInd w:val="0"/>
        <w:rPr>
          <w:rFonts w:ascii="Helvetica Neue" w:hAnsi="Helvetica Neue" w:cs="Helvetica Neue"/>
          <w:color w:val="1B1F22"/>
          <w:sz w:val="32"/>
          <w:szCs w:val="32"/>
        </w:rPr>
      </w:pPr>
    </w:p>
    <w:p w14:paraId="7B4A51C2" w14:textId="77777777" w:rsidR="005E5186" w:rsidRDefault="005E5186" w:rsidP="00B30722">
      <w:pPr>
        <w:widowControl w:val="0"/>
        <w:tabs>
          <w:tab w:val="left" w:pos="220"/>
          <w:tab w:val="left" w:pos="720"/>
        </w:tabs>
        <w:autoSpaceDE w:val="0"/>
        <w:autoSpaceDN w:val="0"/>
        <w:adjustRightInd w:val="0"/>
        <w:rPr>
          <w:rFonts w:ascii="Helvetica Neue" w:hAnsi="Helvetica Neue" w:cs="Helvetica Neue"/>
          <w:color w:val="1B1F22"/>
          <w:sz w:val="32"/>
          <w:szCs w:val="32"/>
        </w:rPr>
      </w:pPr>
    </w:p>
    <w:p w14:paraId="6D2F691F" w14:textId="77777777" w:rsidR="005E5186" w:rsidRDefault="005E5186" w:rsidP="00B30722">
      <w:pPr>
        <w:widowControl w:val="0"/>
        <w:tabs>
          <w:tab w:val="left" w:pos="220"/>
          <w:tab w:val="left" w:pos="720"/>
        </w:tabs>
        <w:autoSpaceDE w:val="0"/>
        <w:autoSpaceDN w:val="0"/>
        <w:adjustRightInd w:val="0"/>
        <w:rPr>
          <w:rFonts w:ascii="Helvetica Neue" w:hAnsi="Helvetica Neue" w:cs="Helvetica Neue"/>
          <w:color w:val="1B1F22"/>
          <w:sz w:val="32"/>
          <w:szCs w:val="32"/>
        </w:rPr>
      </w:pPr>
    </w:p>
    <w:p w14:paraId="4EE0CEF6" w14:textId="77777777" w:rsidR="005E5186" w:rsidRDefault="005E5186" w:rsidP="00B30722">
      <w:pPr>
        <w:widowControl w:val="0"/>
        <w:tabs>
          <w:tab w:val="left" w:pos="220"/>
          <w:tab w:val="left" w:pos="720"/>
        </w:tabs>
        <w:autoSpaceDE w:val="0"/>
        <w:autoSpaceDN w:val="0"/>
        <w:adjustRightInd w:val="0"/>
        <w:rPr>
          <w:rFonts w:ascii="Helvetica Neue" w:hAnsi="Helvetica Neue" w:cs="Helvetica Neue"/>
          <w:color w:val="1B1F22"/>
          <w:sz w:val="32"/>
          <w:szCs w:val="32"/>
        </w:rPr>
      </w:pPr>
    </w:p>
    <w:p w14:paraId="21708138" w14:textId="77777777" w:rsidR="005E5186" w:rsidRDefault="005E5186" w:rsidP="00B30722">
      <w:pPr>
        <w:widowControl w:val="0"/>
        <w:tabs>
          <w:tab w:val="left" w:pos="220"/>
          <w:tab w:val="left" w:pos="720"/>
        </w:tabs>
        <w:autoSpaceDE w:val="0"/>
        <w:autoSpaceDN w:val="0"/>
        <w:adjustRightInd w:val="0"/>
        <w:rPr>
          <w:rFonts w:ascii="Helvetica Neue" w:hAnsi="Helvetica Neue" w:cs="Helvetica Neue"/>
          <w:color w:val="1B1F22"/>
          <w:sz w:val="32"/>
          <w:szCs w:val="32"/>
        </w:rPr>
      </w:pPr>
    </w:p>
    <w:p w14:paraId="741A109D" w14:textId="77777777" w:rsidR="005E5186" w:rsidRDefault="005E5186" w:rsidP="00B30722">
      <w:pPr>
        <w:widowControl w:val="0"/>
        <w:tabs>
          <w:tab w:val="left" w:pos="220"/>
          <w:tab w:val="left" w:pos="720"/>
        </w:tabs>
        <w:autoSpaceDE w:val="0"/>
        <w:autoSpaceDN w:val="0"/>
        <w:adjustRightInd w:val="0"/>
        <w:rPr>
          <w:rFonts w:ascii="Helvetica Neue" w:hAnsi="Helvetica Neue" w:cs="Helvetica Neue"/>
          <w:color w:val="1B1F22"/>
          <w:sz w:val="32"/>
          <w:szCs w:val="32"/>
        </w:rPr>
      </w:pPr>
    </w:p>
    <w:p w14:paraId="26FC5DFC" w14:textId="77777777" w:rsidR="005E5186" w:rsidRDefault="005E5186" w:rsidP="00B30722">
      <w:pPr>
        <w:widowControl w:val="0"/>
        <w:tabs>
          <w:tab w:val="left" w:pos="220"/>
          <w:tab w:val="left" w:pos="720"/>
        </w:tabs>
        <w:autoSpaceDE w:val="0"/>
        <w:autoSpaceDN w:val="0"/>
        <w:adjustRightInd w:val="0"/>
        <w:rPr>
          <w:rFonts w:ascii="Helvetica Neue" w:hAnsi="Helvetica Neue" w:cs="Helvetica Neue"/>
          <w:color w:val="1B1F22"/>
          <w:sz w:val="32"/>
          <w:szCs w:val="32"/>
        </w:rPr>
      </w:pPr>
    </w:p>
    <w:p w14:paraId="13EC3B42" w14:textId="77777777" w:rsidR="00B30722" w:rsidRDefault="00B30722" w:rsidP="00B30722">
      <w:pPr>
        <w:widowControl w:val="0"/>
        <w:tabs>
          <w:tab w:val="left" w:pos="220"/>
          <w:tab w:val="left" w:pos="720"/>
        </w:tabs>
        <w:autoSpaceDE w:val="0"/>
        <w:autoSpaceDN w:val="0"/>
        <w:adjustRightInd w:val="0"/>
        <w:rPr>
          <w:rFonts w:ascii="Helvetica Neue" w:hAnsi="Helvetica Neue" w:cs="Helvetica Neue"/>
          <w:color w:val="1B1F22"/>
          <w:sz w:val="32"/>
          <w:szCs w:val="32"/>
        </w:rPr>
      </w:pPr>
    </w:p>
    <w:p w14:paraId="49C4BF34" w14:textId="7B4DAEE8" w:rsidR="00EE020A" w:rsidRPr="005E5186" w:rsidRDefault="00EE020A" w:rsidP="00EE020A">
      <w:pPr>
        <w:widowControl w:val="0"/>
        <w:autoSpaceDE w:val="0"/>
        <w:autoSpaceDN w:val="0"/>
        <w:adjustRightInd w:val="0"/>
        <w:rPr>
          <w:rFonts w:ascii="Helvetica Neue" w:hAnsi="Helvetica Neue" w:cs="Helvetica Neue"/>
          <w:b/>
          <w:color w:val="1B1F22"/>
          <w:sz w:val="28"/>
          <w:szCs w:val="32"/>
        </w:rPr>
      </w:pPr>
      <w:r w:rsidRPr="005E5186">
        <w:rPr>
          <w:rFonts w:ascii="Helvetica Neue" w:hAnsi="Helvetica Neue" w:cs="Helvetica Neue"/>
          <w:b/>
          <w:color w:val="1B1F22"/>
          <w:sz w:val="28"/>
          <w:szCs w:val="32"/>
        </w:rPr>
        <w:t>Test a Model on New Images</w:t>
      </w:r>
      <w:r w:rsidR="005E5186" w:rsidRPr="005E5186">
        <w:rPr>
          <w:rFonts w:ascii="Helvetica Neue" w:hAnsi="Helvetica Neue" w:cs="Helvetica Neue"/>
          <w:b/>
          <w:color w:val="1B1F22"/>
          <w:sz w:val="28"/>
          <w:szCs w:val="32"/>
        </w:rPr>
        <w:t>:</w:t>
      </w:r>
    </w:p>
    <w:p w14:paraId="6D01DB79" w14:textId="77777777" w:rsidR="005E5186" w:rsidRDefault="005E5186" w:rsidP="00EE020A">
      <w:pPr>
        <w:widowControl w:val="0"/>
        <w:autoSpaceDE w:val="0"/>
        <w:autoSpaceDN w:val="0"/>
        <w:adjustRightInd w:val="0"/>
        <w:rPr>
          <w:rFonts w:ascii="Helvetica Neue" w:hAnsi="Helvetica Neue" w:cs="Helvetica Neue"/>
          <w:color w:val="1B1F22"/>
          <w:sz w:val="32"/>
          <w:szCs w:val="32"/>
        </w:rPr>
      </w:pPr>
    </w:p>
    <w:p w14:paraId="4AA42ECC" w14:textId="77777777" w:rsidR="005E5186" w:rsidRDefault="005E5186" w:rsidP="00EE020A">
      <w:pPr>
        <w:widowControl w:val="0"/>
        <w:autoSpaceDE w:val="0"/>
        <w:autoSpaceDN w:val="0"/>
        <w:adjustRightInd w:val="0"/>
        <w:rPr>
          <w:rFonts w:ascii="Helvetica Neue" w:hAnsi="Helvetica Neue" w:cs="Helvetica Neue"/>
          <w:color w:val="1B1F22"/>
          <w:sz w:val="32"/>
          <w:szCs w:val="32"/>
        </w:rPr>
      </w:pPr>
    </w:p>
    <w:p w14:paraId="17A433EF" w14:textId="77777777" w:rsidR="005E5186" w:rsidRDefault="005E5186" w:rsidP="00EE020A">
      <w:pPr>
        <w:widowControl w:val="0"/>
        <w:autoSpaceDE w:val="0"/>
        <w:autoSpaceDN w:val="0"/>
        <w:adjustRightInd w:val="0"/>
        <w:rPr>
          <w:rFonts w:ascii="Helvetica Neue" w:hAnsi="Helvetica Neue" w:cs="Helvetica Neue"/>
          <w:color w:val="1B1F22"/>
          <w:sz w:val="32"/>
          <w:szCs w:val="32"/>
        </w:rPr>
      </w:pPr>
    </w:p>
    <w:p w14:paraId="7C2992EE" w14:textId="3E1A7FB4" w:rsidR="00EE020A" w:rsidRPr="0049728D" w:rsidRDefault="00EE020A" w:rsidP="00EE020A">
      <w:pPr>
        <w:widowControl w:val="0"/>
        <w:autoSpaceDE w:val="0"/>
        <w:autoSpaceDN w:val="0"/>
        <w:adjustRightInd w:val="0"/>
        <w:rPr>
          <w:rFonts w:ascii="Helvetica Neue" w:hAnsi="Helvetica Neue" w:cs="Helvetica Neue"/>
          <w:color w:val="1B1F22"/>
          <w:sz w:val="28"/>
          <w:szCs w:val="32"/>
        </w:rPr>
      </w:pPr>
      <w:r w:rsidRPr="0049728D">
        <w:rPr>
          <w:rFonts w:ascii="Helvetica Neue" w:hAnsi="Helvetica Neue" w:cs="Helvetica Neue"/>
          <w:color w:val="1B1F22"/>
          <w:sz w:val="28"/>
          <w:szCs w:val="32"/>
        </w:rPr>
        <w:t>Here</w:t>
      </w:r>
      <w:r w:rsidR="005E5186" w:rsidRPr="0049728D">
        <w:rPr>
          <w:rFonts w:ascii="Helvetica Neue" w:hAnsi="Helvetica Neue" w:cs="Helvetica Neue"/>
          <w:color w:val="1B1F22"/>
          <w:sz w:val="28"/>
          <w:szCs w:val="32"/>
        </w:rPr>
        <w:t xml:space="preserve"> are 10</w:t>
      </w:r>
      <w:r w:rsidRPr="0049728D">
        <w:rPr>
          <w:rFonts w:ascii="Helvetica Neue" w:hAnsi="Helvetica Neue" w:cs="Helvetica Neue"/>
          <w:color w:val="1B1F22"/>
          <w:sz w:val="28"/>
          <w:szCs w:val="32"/>
        </w:rPr>
        <w:t xml:space="preserve"> German traffi</w:t>
      </w:r>
      <w:r w:rsidR="005E5186" w:rsidRPr="0049728D">
        <w:rPr>
          <w:rFonts w:ascii="Helvetica Neue" w:hAnsi="Helvetica Neue" w:cs="Helvetica Neue"/>
          <w:color w:val="1B1F22"/>
          <w:sz w:val="28"/>
          <w:szCs w:val="32"/>
        </w:rPr>
        <w:t>c signs that I found on the web:</w:t>
      </w:r>
    </w:p>
    <w:p w14:paraId="5602A255" w14:textId="77777777" w:rsidR="005E5186" w:rsidRDefault="005E5186" w:rsidP="00EE020A">
      <w:pPr>
        <w:widowControl w:val="0"/>
        <w:autoSpaceDE w:val="0"/>
        <w:autoSpaceDN w:val="0"/>
        <w:adjustRightInd w:val="0"/>
        <w:rPr>
          <w:rFonts w:ascii="Helvetica Neue" w:hAnsi="Helvetica Neue" w:cs="Helvetica Neue"/>
          <w:color w:val="1B1F22"/>
          <w:sz w:val="32"/>
          <w:szCs w:val="32"/>
        </w:rPr>
      </w:pPr>
    </w:p>
    <w:p w14:paraId="19A1FAA7" w14:textId="57EC9EB7" w:rsidR="005E5186" w:rsidRDefault="005E5186" w:rsidP="00EE020A">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noProof/>
          <w:color w:val="1B1F22"/>
          <w:sz w:val="32"/>
          <w:szCs w:val="32"/>
        </w:rPr>
        <w:drawing>
          <wp:inline distT="0" distB="0" distL="0" distR="0" wp14:anchorId="2B91B4A3" wp14:editId="63B7EB72">
            <wp:extent cx="6245860" cy="24155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pics.jpeg"/>
                    <pic:cNvPicPr/>
                  </pic:nvPicPr>
                  <pic:blipFill>
                    <a:blip r:embed="rId10">
                      <a:extLst>
                        <a:ext uri="{28A0092B-C50C-407E-A947-70E740481C1C}">
                          <a14:useLocalDpi xmlns:a14="http://schemas.microsoft.com/office/drawing/2010/main" val="0"/>
                        </a:ext>
                      </a:extLst>
                    </a:blip>
                    <a:stretch>
                      <a:fillRect/>
                    </a:stretch>
                  </pic:blipFill>
                  <pic:spPr>
                    <a:xfrm>
                      <a:off x="0" y="0"/>
                      <a:ext cx="6254095" cy="2418725"/>
                    </a:xfrm>
                    <a:prstGeom prst="rect">
                      <a:avLst/>
                    </a:prstGeom>
                  </pic:spPr>
                </pic:pic>
              </a:graphicData>
            </a:graphic>
          </wp:inline>
        </w:drawing>
      </w:r>
    </w:p>
    <w:p w14:paraId="5529D3D9" w14:textId="77777777" w:rsidR="005E5186" w:rsidRDefault="005E5186" w:rsidP="00EE020A">
      <w:pPr>
        <w:widowControl w:val="0"/>
        <w:autoSpaceDE w:val="0"/>
        <w:autoSpaceDN w:val="0"/>
        <w:adjustRightInd w:val="0"/>
        <w:rPr>
          <w:rFonts w:ascii="Helvetica Neue" w:hAnsi="Helvetica Neue" w:cs="Helvetica Neue"/>
          <w:color w:val="1B1F22"/>
          <w:sz w:val="32"/>
          <w:szCs w:val="32"/>
        </w:rPr>
      </w:pPr>
    </w:p>
    <w:p w14:paraId="76199F79" w14:textId="1373514C" w:rsidR="005E5186" w:rsidRPr="0049728D" w:rsidRDefault="005E5186" w:rsidP="00EE020A">
      <w:pPr>
        <w:widowControl w:val="0"/>
        <w:autoSpaceDE w:val="0"/>
        <w:autoSpaceDN w:val="0"/>
        <w:adjustRightInd w:val="0"/>
        <w:rPr>
          <w:rFonts w:ascii="Helvetica Neue" w:hAnsi="Helvetica Neue" w:cs="Helvetica Neue"/>
          <w:color w:val="1B1F22"/>
          <w:sz w:val="28"/>
          <w:szCs w:val="32"/>
        </w:rPr>
      </w:pPr>
      <w:r w:rsidRPr="0049728D">
        <w:rPr>
          <w:rFonts w:ascii="Helvetica Neue" w:hAnsi="Helvetica Neue" w:cs="Helvetica Neue"/>
          <w:color w:val="1B1F22"/>
          <w:sz w:val="28"/>
          <w:szCs w:val="32"/>
        </w:rPr>
        <w:t>I have the benefit of hindsight here, as while using an earlier trained model with similar test set accuracy, I found that the model suffered with predicting “real world” images which included weird angles, additional imagery and text. The model seemed to do well with properly cropped</w:t>
      </w:r>
      <w:r w:rsidR="0049728D" w:rsidRPr="0049728D">
        <w:rPr>
          <w:rFonts w:ascii="Helvetica Neue" w:hAnsi="Helvetica Neue" w:cs="Helvetica Neue"/>
          <w:color w:val="1B1F22"/>
          <w:sz w:val="28"/>
          <w:szCs w:val="32"/>
        </w:rPr>
        <w:t>, “official” traffic sign images.</w:t>
      </w:r>
    </w:p>
    <w:p w14:paraId="0E32FD07" w14:textId="77777777" w:rsidR="005E5186" w:rsidRPr="0049728D" w:rsidRDefault="005E5186" w:rsidP="00EE020A">
      <w:pPr>
        <w:widowControl w:val="0"/>
        <w:autoSpaceDE w:val="0"/>
        <w:autoSpaceDN w:val="0"/>
        <w:adjustRightInd w:val="0"/>
        <w:rPr>
          <w:rFonts w:ascii="Helvetica Neue" w:hAnsi="Helvetica Neue" w:cs="Helvetica Neue"/>
          <w:color w:val="1B1F22"/>
          <w:sz w:val="28"/>
          <w:szCs w:val="32"/>
        </w:rPr>
      </w:pPr>
    </w:p>
    <w:p w14:paraId="097A5E2E" w14:textId="02FB45FE" w:rsidR="005E5186" w:rsidRPr="0049728D" w:rsidRDefault="005E5186" w:rsidP="00EE020A">
      <w:pPr>
        <w:widowControl w:val="0"/>
        <w:autoSpaceDE w:val="0"/>
        <w:autoSpaceDN w:val="0"/>
        <w:adjustRightInd w:val="0"/>
        <w:rPr>
          <w:rFonts w:ascii="Helvetica Neue" w:hAnsi="Helvetica Neue" w:cs="Helvetica Neue"/>
          <w:color w:val="1B1F22"/>
          <w:sz w:val="28"/>
          <w:szCs w:val="32"/>
        </w:rPr>
      </w:pPr>
      <w:r w:rsidRPr="0049728D">
        <w:rPr>
          <w:rFonts w:ascii="Helvetica Neue" w:hAnsi="Helvetica Neue" w:cs="Helvetica Neue"/>
          <w:color w:val="1B1F22"/>
          <w:sz w:val="28"/>
          <w:szCs w:val="32"/>
        </w:rPr>
        <w:t xml:space="preserve">With this </w:t>
      </w:r>
      <w:r w:rsidR="0049728D" w:rsidRPr="0049728D">
        <w:rPr>
          <w:rFonts w:ascii="Helvetica Neue" w:hAnsi="Helvetica Neue" w:cs="Helvetica Neue"/>
          <w:color w:val="1B1F22"/>
          <w:sz w:val="28"/>
          <w:szCs w:val="32"/>
        </w:rPr>
        <w:t>in mind, I expect it to have some difficulty in predicting the 30 km/h speed limit sign as well as the priority road sign.</w:t>
      </w:r>
    </w:p>
    <w:p w14:paraId="40B118C8" w14:textId="77777777" w:rsidR="005E5186" w:rsidRDefault="005E5186" w:rsidP="00EE020A">
      <w:pPr>
        <w:widowControl w:val="0"/>
        <w:autoSpaceDE w:val="0"/>
        <w:autoSpaceDN w:val="0"/>
        <w:adjustRightInd w:val="0"/>
        <w:rPr>
          <w:rFonts w:ascii="Helvetica Neue" w:hAnsi="Helvetica Neue" w:cs="Helvetica Neue"/>
          <w:color w:val="1B1F22"/>
          <w:sz w:val="32"/>
          <w:szCs w:val="32"/>
        </w:rPr>
      </w:pPr>
    </w:p>
    <w:p w14:paraId="7CB8CDC7" w14:textId="77777777" w:rsidR="0049728D" w:rsidRDefault="0049728D" w:rsidP="00EE020A">
      <w:pPr>
        <w:widowControl w:val="0"/>
        <w:autoSpaceDE w:val="0"/>
        <w:autoSpaceDN w:val="0"/>
        <w:adjustRightInd w:val="0"/>
        <w:rPr>
          <w:rFonts w:ascii="Helvetica Neue" w:hAnsi="Helvetica Neue" w:cs="Helvetica Neue"/>
          <w:color w:val="1B1F22"/>
          <w:sz w:val="32"/>
          <w:szCs w:val="32"/>
        </w:rPr>
      </w:pPr>
    </w:p>
    <w:p w14:paraId="58BB4773" w14:textId="77777777" w:rsidR="0049728D" w:rsidRDefault="0049728D" w:rsidP="00EE020A">
      <w:pPr>
        <w:widowControl w:val="0"/>
        <w:autoSpaceDE w:val="0"/>
        <w:autoSpaceDN w:val="0"/>
        <w:adjustRightInd w:val="0"/>
        <w:rPr>
          <w:rFonts w:ascii="Helvetica Neue" w:hAnsi="Helvetica Neue" w:cs="Helvetica Neue"/>
          <w:color w:val="1B1F22"/>
          <w:sz w:val="32"/>
          <w:szCs w:val="32"/>
        </w:rPr>
      </w:pPr>
    </w:p>
    <w:p w14:paraId="23B0F6CC" w14:textId="77777777" w:rsidR="0049728D" w:rsidRDefault="0049728D" w:rsidP="00EE020A">
      <w:pPr>
        <w:widowControl w:val="0"/>
        <w:autoSpaceDE w:val="0"/>
        <w:autoSpaceDN w:val="0"/>
        <w:adjustRightInd w:val="0"/>
        <w:rPr>
          <w:rFonts w:ascii="Helvetica Neue" w:hAnsi="Helvetica Neue" w:cs="Helvetica Neue"/>
          <w:color w:val="1B1F22"/>
          <w:sz w:val="32"/>
          <w:szCs w:val="32"/>
        </w:rPr>
      </w:pPr>
    </w:p>
    <w:p w14:paraId="56F8B8CA" w14:textId="77777777" w:rsidR="0049728D" w:rsidRDefault="0049728D" w:rsidP="00EE020A">
      <w:pPr>
        <w:widowControl w:val="0"/>
        <w:autoSpaceDE w:val="0"/>
        <w:autoSpaceDN w:val="0"/>
        <w:adjustRightInd w:val="0"/>
        <w:rPr>
          <w:rFonts w:ascii="Helvetica Neue" w:hAnsi="Helvetica Neue" w:cs="Helvetica Neue"/>
          <w:color w:val="1B1F22"/>
          <w:sz w:val="32"/>
          <w:szCs w:val="32"/>
        </w:rPr>
      </w:pPr>
    </w:p>
    <w:p w14:paraId="1ED5FE91" w14:textId="77777777" w:rsidR="0049728D" w:rsidRDefault="0049728D" w:rsidP="00EE020A">
      <w:pPr>
        <w:widowControl w:val="0"/>
        <w:autoSpaceDE w:val="0"/>
        <w:autoSpaceDN w:val="0"/>
        <w:adjustRightInd w:val="0"/>
        <w:rPr>
          <w:rFonts w:ascii="Helvetica Neue" w:hAnsi="Helvetica Neue" w:cs="Helvetica Neue"/>
          <w:color w:val="1B1F22"/>
          <w:sz w:val="32"/>
          <w:szCs w:val="32"/>
        </w:rPr>
      </w:pPr>
    </w:p>
    <w:p w14:paraId="1293CAB5" w14:textId="77777777" w:rsidR="0049728D" w:rsidRDefault="0049728D" w:rsidP="00EE020A">
      <w:pPr>
        <w:widowControl w:val="0"/>
        <w:autoSpaceDE w:val="0"/>
        <w:autoSpaceDN w:val="0"/>
        <w:adjustRightInd w:val="0"/>
        <w:rPr>
          <w:rFonts w:ascii="Helvetica Neue" w:hAnsi="Helvetica Neue" w:cs="Helvetica Neue"/>
          <w:color w:val="1B1F22"/>
          <w:sz w:val="32"/>
          <w:szCs w:val="32"/>
        </w:rPr>
      </w:pPr>
    </w:p>
    <w:p w14:paraId="4AD446EA" w14:textId="77777777" w:rsidR="0049728D" w:rsidRDefault="0049728D" w:rsidP="00EE020A">
      <w:pPr>
        <w:widowControl w:val="0"/>
        <w:autoSpaceDE w:val="0"/>
        <w:autoSpaceDN w:val="0"/>
        <w:adjustRightInd w:val="0"/>
        <w:rPr>
          <w:rFonts w:ascii="Helvetica Neue" w:hAnsi="Helvetica Neue" w:cs="Helvetica Neue"/>
          <w:color w:val="1B1F22"/>
          <w:sz w:val="32"/>
          <w:szCs w:val="32"/>
        </w:rPr>
      </w:pPr>
    </w:p>
    <w:p w14:paraId="61F6ABAC" w14:textId="504E1A2A" w:rsidR="00EE020A" w:rsidRDefault="00EE020A" w:rsidP="00EE020A">
      <w:pPr>
        <w:widowControl w:val="0"/>
        <w:autoSpaceDE w:val="0"/>
        <w:autoSpaceDN w:val="0"/>
        <w:adjustRightInd w:val="0"/>
        <w:rPr>
          <w:rFonts w:ascii="Helvetica Neue" w:hAnsi="Helvetica Neue" w:cs="Helvetica Neue"/>
          <w:color w:val="1B1F22"/>
          <w:sz w:val="32"/>
          <w:szCs w:val="32"/>
        </w:rPr>
      </w:pPr>
    </w:p>
    <w:p w14:paraId="5F4E8D81" w14:textId="77777777" w:rsidR="005E5186" w:rsidRDefault="005E5186" w:rsidP="00EE020A">
      <w:pPr>
        <w:widowControl w:val="0"/>
        <w:autoSpaceDE w:val="0"/>
        <w:autoSpaceDN w:val="0"/>
        <w:adjustRightInd w:val="0"/>
        <w:rPr>
          <w:rFonts w:ascii="Helvetica Neue" w:hAnsi="Helvetica Neue" w:cs="Helvetica Neue"/>
          <w:color w:val="1B1F22"/>
          <w:sz w:val="32"/>
          <w:szCs w:val="32"/>
        </w:rPr>
      </w:pPr>
    </w:p>
    <w:p w14:paraId="75357F76" w14:textId="61F95BC3" w:rsidR="0049728D" w:rsidRPr="0049728D" w:rsidRDefault="0049728D" w:rsidP="00EE020A">
      <w:pPr>
        <w:widowControl w:val="0"/>
        <w:autoSpaceDE w:val="0"/>
        <w:autoSpaceDN w:val="0"/>
        <w:adjustRightInd w:val="0"/>
        <w:rPr>
          <w:rFonts w:ascii="Helvetica Neue" w:hAnsi="Helvetica Neue" w:cs="Helvetica Neue"/>
          <w:b/>
          <w:color w:val="1B1F22"/>
          <w:sz w:val="28"/>
          <w:szCs w:val="32"/>
        </w:rPr>
      </w:pPr>
      <w:r w:rsidRPr="0049728D">
        <w:rPr>
          <w:rFonts w:ascii="Helvetica Neue" w:hAnsi="Helvetica Neue" w:cs="Helvetica Neue"/>
          <w:b/>
          <w:color w:val="1B1F22"/>
          <w:sz w:val="28"/>
          <w:szCs w:val="32"/>
        </w:rPr>
        <w:t>Model’s performance on new images:</w:t>
      </w:r>
    </w:p>
    <w:p w14:paraId="52A368D4" w14:textId="77777777" w:rsidR="0049728D" w:rsidRDefault="0049728D" w:rsidP="00EE020A">
      <w:pPr>
        <w:widowControl w:val="0"/>
        <w:autoSpaceDE w:val="0"/>
        <w:autoSpaceDN w:val="0"/>
        <w:adjustRightInd w:val="0"/>
        <w:rPr>
          <w:rFonts w:ascii="Helvetica Neue" w:hAnsi="Helvetica Neue" w:cs="Helvetica Neue"/>
          <w:color w:val="1B1F22"/>
          <w:sz w:val="32"/>
          <w:szCs w:val="32"/>
        </w:rPr>
      </w:pPr>
    </w:p>
    <w:p w14:paraId="0B5C765D" w14:textId="77777777" w:rsidR="0049728D" w:rsidRDefault="0049728D" w:rsidP="00EE020A">
      <w:pPr>
        <w:widowControl w:val="0"/>
        <w:autoSpaceDE w:val="0"/>
        <w:autoSpaceDN w:val="0"/>
        <w:adjustRightInd w:val="0"/>
        <w:rPr>
          <w:rFonts w:ascii="Helvetica Neue" w:hAnsi="Helvetica Neue" w:cs="Helvetica Neue"/>
          <w:color w:val="1B1F22"/>
          <w:sz w:val="32"/>
          <w:szCs w:val="32"/>
        </w:rPr>
      </w:pPr>
    </w:p>
    <w:p w14:paraId="4FC12557" w14:textId="77777777" w:rsidR="00EE020A" w:rsidRPr="0049728D" w:rsidRDefault="00EE020A" w:rsidP="00EE020A">
      <w:pPr>
        <w:widowControl w:val="0"/>
        <w:autoSpaceDE w:val="0"/>
        <w:autoSpaceDN w:val="0"/>
        <w:adjustRightInd w:val="0"/>
        <w:rPr>
          <w:rFonts w:ascii="Helvetica Neue" w:hAnsi="Helvetica Neue" w:cs="Helvetica Neue"/>
          <w:color w:val="1B1F22"/>
          <w:sz w:val="28"/>
          <w:szCs w:val="32"/>
        </w:rPr>
      </w:pPr>
      <w:r w:rsidRPr="0049728D">
        <w:rPr>
          <w:rFonts w:ascii="Helvetica Neue" w:hAnsi="Helvetica Neue" w:cs="Helvetica Neue"/>
          <w:color w:val="1B1F22"/>
          <w:sz w:val="28"/>
          <w:szCs w:val="32"/>
        </w:rPr>
        <w:t>Here are the results of the prediction:</w:t>
      </w:r>
    </w:p>
    <w:p w14:paraId="6F9CCFD0" w14:textId="77777777" w:rsidR="0049728D" w:rsidRPr="0049728D" w:rsidRDefault="0049728D" w:rsidP="00EE020A">
      <w:pPr>
        <w:widowControl w:val="0"/>
        <w:autoSpaceDE w:val="0"/>
        <w:autoSpaceDN w:val="0"/>
        <w:adjustRightInd w:val="0"/>
        <w:rPr>
          <w:rFonts w:ascii="Helvetica Neue" w:hAnsi="Helvetica Neue" w:cs="Helvetica Neue"/>
          <w:color w:val="1B1F22"/>
          <w:sz w:val="28"/>
          <w:szCs w:val="32"/>
        </w:rPr>
      </w:pPr>
    </w:p>
    <w:tbl>
      <w:tblPr>
        <w:tblW w:w="0" w:type="auto"/>
        <w:tblInd w:w="-118" w:type="dxa"/>
        <w:tblBorders>
          <w:top w:val="nil"/>
          <w:left w:val="nil"/>
          <w:right w:val="nil"/>
        </w:tblBorders>
        <w:tblLayout w:type="fixed"/>
        <w:tblLook w:val="0000" w:firstRow="0" w:lastRow="0" w:firstColumn="0" w:lastColumn="0" w:noHBand="0" w:noVBand="0"/>
      </w:tblPr>
      <w:tblGrid>
        <w:gridCol w:w="3978"/>
        <w:gridCol w:w="3870"/>
      </w:tblGrid>
      <w:tr w:rsidR="0049728D" w:rsidRPr="0049728D" w14:paraId="47AB88FC" w14:textId="77777777" w:rsidTr="0049728D">
        <w:tblPrEx>
          <w:tblCellMar>
            <w:top w:w="0" w:type="dxa"/>
            <w:bottom w:w="0" w:type="dxa"/>
          </w:tblCellMar>
        </w:tblPrEx>
        <w:tc>
          <w:tcPr>
            <w:tcW w:w="397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FC2647B" w14:textId="77777777" w:rsidR="00EE020A" w:rsidRPr="0049728D" w:rsidRDefault="00EE020A">
            <w:pPr>
              <w:widowControl w:val="0"/>
              <w:autoSpaceDE w:val="0"/>
              <w:autoSpaceDN w:val="0"/>
              <w:adjustRightInd w:val="0"/>
              <w:rPr>
                <w:rFonts w:ascii="Helvetica Neue" w:hAnsi="Helvetica Neue" w:cs="Helvetica Neue"/>
                <w:b/>
                <w:bCs/>
                <w:color w:val="1B1F22"/>
                <w:sz w:val="28"/>
                <w:szCs w:val="32"/>
              </w:rPr>
            </w:pPr>
            <w:r w:rsidRPr="0049728D">
              <w:rPr>
                <w:rFonts w:ascii="Helvetica Neue" w:hAnsi="Helvetica Neue" w:cs="Helvetica Neue"/>
                <w:b/>
                <w:bCs/>
                <w:color w:val="1B1F22"/>
                <w:sz w:val="28"/>
                <w:szCs w:val="32"/>
              </w:rPr>
              <w:t>Image</w:t>
            </w:r>
          </w:p>
        </w:tc>
        <w:tc>
          <w:tcPr>
            <w:tcW w:w="387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F958F6A" w14:textId="77777777" w:rsidR="00EE020A" w:rsidRPr="0049728D" w:rsidRDefault="00EE020A">
            <w:pPr>
              <w:widowControl w:val="0"/>
              <w:autoSpaceDE w:val="0"/>
              <w:autoSpaceDN w:val="0"/>
              <w:adjustRightInd w:val="0"/>
              <w:rPr>
                <w:rFonts w:ascii="Helvetica Neue" w:hAnsi="Helvetica Neue" w:cs="Helvetica Neue"/>
                <w:b/>
                <w:bCs/>
                <w:color w:val="1B1F22"/>
                <w:sz w:val="28"/>
                <w:szCs w:val="32"/>
              </w:rPr>
            </w:pPr>
            <w:r w:rsidRPr="0049728D">
              <w:rPr>
                <w:rFonts w:ascii="Helvetica Neue" w:hAnsi="Helvetica Neue" w:cs="Helvetica Neue"/>
                <w:b/>
                <w:bCs/>
                <w:color w:val="1B1F22"/>
                <w:sz w:val="28"/>
                <w:szCs w:val="32"/>
              </w:rPr>
              <w:t>Prediction</w:t>
            </w:r>
          </w:p>
        </w:tc>
      </w:tr>
      <w:tr w:rsidR="0049728D" w:rsidRPr="0049728D" w14:paraId="773FC885" w14:textId="77777777" w:rsidTr="0049728D">
        <w:tblPrEx>
          <w:tblBorders>
            <w:top w:val="none" w:sz="0" w:space="0" w:color="auto"/>
          </w:tblBorders>
          <w:tblCellMar>
            <w:top w:w="0" w:type="dxa"/>
            <w:bottom w:w="0" w:type="dxa"/>
          </w:tblCellMar>
        </w:tblPrEx>
        <w:tc>
          <w:tcPr>
            <w:tcW w:w="397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AB2FD39" w14:textId="3605CB99" w:rsidR="00EE020A" w:rsidRPr="0049728D" w:rsidRDefault="0049728D">
            <w:pPr>
              <w:widowControl w:val="0"/>
              <w:autoSpaceDE w:val="0"/>
              <w:autoSpaceDN w:val="0"/>
              <w:adjustRightInd w:val="0"/>
              <w:rPr>
                <w:rFonts w:ascii="Helvetica Neue" w:hAnsi="Helvetica Neue" w:cs="Helvetica Neue"/>
                <w:color w:val="1B1F22"/>
                <w:sz w:val="28"/>
                <w:szCs w:val="32"/>
              </w:rPr>
            </w:pPr>
            <w:r w:rsidRPr="0049728D">
              <w:rPr>
                <w:rFonts w:ascii="Helvetica Neue" w:hAnsi="Helvetica Neue" w:cs="Helvetica Neue"/>
                <w:color w:val="1B1F22"/>
                <w:sz w:val="28"/>
                <w:szCs w:val="32"/>
              </w:rPr>
              <w:t>Right of way at next intersection</w:t>
            </w:r>
          </w:p>
        </w:tc>
        <w:tc>
          <w:tcPr>
            <w:tcW w:w="387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FA926BB" w14:textId="56E7EC2A" w:rsidR="00EE020A" w:rsidRPr="0049728D" w:rsidRDefault="0049728D">
            <w:pPr>
              <w:widowControl w:val="0"/>
              <w:autoSpaceDE w:val="0"/>
              <w:autoSpaceDN w:val="0"/>
              <w:adjustRightInd w:val="0"/>
              <w:rPr>
                <w:rFonts w:ascii="Helvetica Neue" w:hAnsi="Helvetica Neue" w:cs="Helvetica Neue"/>
                <w:color w:val="1B1F22"/>
                <w:sz w:val="28"/>
                <w:szCs w:val="32"/>
              </w:rPr>
            </w:pPr>
            <w:r w:rsidRPr="0049728D">
              <w:rPr>
                <w:rFonts w:ascii="Helvetica Neue" w:hAnsi="Helvetica Neue" w:cs="Helvetica Neue"/>
                <w:color w:val="1B1F22"/>
                <w:sz w:val="28"/>
                <w:szCs w:val="32"/>
              </w:rPr>
              <w:t>Right of way at next intersection</w:t>
            </w:r>
          </w:p>
        </w:tc>
      </w:tr>
      <w:tr w:rsidR="0049728D" w:rsidRPr="0049728D" w14:paraId="05CF08BB" w14:textId="77777777" w:rsidTr="0049728D">
        <w:tblPrEx>
          <w:tblBorders>
            <w:top w:val="none" w:sz="0" w:space="0" w:color="auto"/>
          </w:tblBorders>
          <w:tblCellMar>
            <w:top w:w="0" w:type="dxa"/>
            <w:bottom w:w="0" w:type="dxa"/>
          </w:tblCellMar>
        </w:tblPrEx>
        <w:trPr>
          <w:trHeight w:val="412"/>
        </w:trPr>
        <w:tc>
          <w:tcPr>
            <w:tcW w:w="397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4FC886E" w14:textId="2A427659" w:rsidR="00EE020A" w:rsidRPr="0049728D" w:rsidRDefault="0049728D" w:rsidP="0049728D">
            <w:pPr>
              <w:widowControl w:val="0"/>
              <w:autoSpaceDE w:val="0"/>
              <w:autoSpaceDN w:val="0"/>
              <w:adjustRightInd w:val="0"/>
              <w:rPr>
                <w:rFonts w:ascii="Helvetica Neue" w:hAnsi="Helvetica Neue" w:cs="Helvetica Neue"/>
                <w:color w:val="1B1F22"/>
                <w:sz w:val="28"/>
                <w:szCs w:val="32"/>
              </w:rPr>
            </w:pPr>
            <w:r w:rsidRPr="0049728D">
              <w:rPr>
                <w:rFonts w:ascii="Helvetica Neue" w:hAnsi="Helvetica Neue" w:cs="Helvetica Neue"/>
                <w:color w:val="1B1F22"/>
                <w:sz w:val="28"/>
                <w:szCs w:val="32"/>
              </w:rPr>
              <w:t>Keep Right</w:t>
            </w:r>
          </w:p>
        </w:tc>
        <w:tc>
          <w:tcPr>
            <w:tcW w:w="387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70AD660" w14:textId="79D95504" w:rsidR="00EE020A" w:rsidRPr="0049728D" w:rsidRDefault="0049728D">
            <w:pPr>
              <w:widowControl w:val="0"/>
              <w:autoSpaceDE w:val="0"/>
              <w:autoSpaceDN w:val="0"/>
              <w:adjustRightInd w:val="0"/>
              <w:rPr>
                <w:rFonts w:ascii="Helvetica Neue" w:hAnsi="Helvetica Neue" w:cs="Helvetica Neue"/>
                <w:color w:val="1B1F22"/>
                <w:sz w:val="28"/>
                <w:szCs w:val="32"/>
              </w:rPr>
            </w:pPr>
            <w:r w:rsidRPr="0049728D">
              <w:rPr>
                <w:rFonts w:ascii="Helvetica Neue" w:hAnsi="Helvetica Neue" w:cs="Helvetica Neue"/>
                <w:color w:val="1B1F22"/>
                <w:sz w:val="28"/>
                <w:szCs w:val="32"/>
              </w:rPr>
              <w:t>Keep Right</w:t>
            </w:r>
          </w:p>
        </w:tc>
      </w:tr>
      <w:tr w:rsidR="0049728D" w:rsidRPr="0049728D" w14:paraId="48AAAF17" w14:textId="77777777" w:rsidTr="0049728D">
        <w:tblPrEx>
          <w:tblBorders>
            <w:top w:val="none" w:sz="0" w:space="0" w:color="auto"/>
          </w:tblBorders>
          <w:tblCellMar>
            <w:top w:w="0" w:type="dxa"/>
            <w:bottom w:w="0" w:type="dxa"/>
          </w:tblCellMar>
        </w:tblPrEx>
        <w:tc>
          <w:tcPr>
            <w:tcW w:w="397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28E97F7" w14:textId="7CA1C2AD" w:rsidR="00EE020A" w:rsidRPr="0049728D" w:rsidRDefault="0049728D">
            <w:pPr>
              <w:widowControl w:val="0"/>
              <w:autoSpaceDE w:val="0"/>
              <w:autoSpaceDN w:val="0"/>
              <w:adjustRightInd w:val="0"/>
              <w:rPr>
                <w:rFonts w:ascii="Helvetica Neue" w:hAnsi="Helvetica Neue" w:cs="Helvetica Neue"/>
                <w:color w:val="1B1F22"/>
                <w:sz w:val="28"/>
                <w:szCs w:val="32"/>
              </w:rPr>
            </w:pPr>
            <w:r w:rsidRPr="0049728D">
              <w:rPr>
                <w:rFonts w:ascii="Helvetica Neue" w:hAnsi="Helvetica Neue" w:cs="Helvetica Neue"/>
                <w:color w:val="1B1F22"/>
                <w:sz w:val="28"/>
                <w:szCs w:val="32"/>
              </w:rPr>
              <w:t>Stop</w:t>
            </w:r>
          </w:p>
        </w:tc>
        <w:tc>
          <w:tcPr>
            <w:tcW w:w="387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368DB1C" w14:textId="442654D9" w:rsidR="00EE020A" w:rsidRPr="0049728D" w:rsidRDefault="0049728D">
            <w:pPr>
              <w:widowControl w:val="0"/>
              <w:autoSpaceDE w:val="0"/>
              <w:autoSpaceDN w:val="0"/>
              <w:adjustRightInd w:val="0"/>
              <w:rPr>
                <w:rFonts w:ascii="Helvetica Neue" w:hAnsi="Helvetica Neue" w:cs="Helvetica Neue"/>
                <w:color w:val="1B1F22"/>
                <w:sz w:val="28"/>
                <w:szCs w:val="32"/>
              </w:rPr>
            </w:pPr>
            <w:r w:rsidRPr="0049728D">
              <w:rPr>
                <w:rFonts w:ascii="Helvetica Neue" w:hAnsi="Helvetica Neue" w:cs="Helvetica Neue"/>
                <w:color w:val="1B1F22"/>
                <w:sz w:val="28"/>
                <w:szCs w:val="32"/>
              </w:rPr>
              <w:t>Yield</w:t>
            </w:r>
          </w:p>
        </w:tc>
      </w:tr>
      <w:tr w:rsidR="0049728D" w:rsidRPr="0049728D" w14:paraId="65F99100" w14:textId="77777777" w:rsidTr="0049728D">
        <w:tblPrEx>
          <w:tblBorders>
            <w:top w:val="none" w:sz="0" w:space="0" w:color="auto"/>
          </w:tblBorders>
          <w:tblCellMar>
            <w:top w:w="0" w:type="dxa"/>
            <w:bottom w:w="0" w:type="dxa"/>
          </w:tblCellMar>
        </w:tblPrEx>
        <w:tc>
          <w:tcPr>
            <w:tcW w:w="397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570BF11A" w14:textId="2F4A6253" w:rsidR="00EE020A" w:rsidRPr="0049728D" w:rsidRDefault="0049728D">
            <w:pPr>
              <w:widowControl w:val="0"/>
              <w:autoSpaceDE w:val="0"/>
              <w:autoSpaceDN w:val="0"/>
              <w:adjustRightInd w:val="0"/>
              <w:rPr>
                <w:rFonts w:ascii="Helvetica Neue" w:hAnsi="Helvetica Neue" w:cs="Helvetica Neue"/>
                <w:color w:val="1B1F22"/>
                <w:sz w:val="28"/>
                <w:szCs w:val="32"/>
              </w:rPr>
            </w:pPr>
            <w:r w:rsidRPr="0049728D">
              <w:rPr>
                <w:rFonts w:ascii="Helvetica Neue" w:hAnsi="Helvetica Neue" w:cs="Helvetica Neue"/>
                <w:color w:val="1B1F22"/>
                <w:sz w:val="28"/>
                <w:szCs w:val="32"/>
              </w:rPr>
              <w:t>30 km/h speed limit</w:t>
            </w:r>
          </w:p>
        </w:tc>
        <w:tc>
          <w:tcPr>
            <w:tcW w:w="387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002D53EE" w14:textId="66940553" w:rsidR="00EE020A" w:rsidRPr="0049728D" w:rsidRDefault="0049728D">
            <w:pPr>
              <w:widowControl w:val="0"/>
              <w:autoSpaceDE w:val="0"/>
              <w:autoSpaceDN w:val="0"/>
              <w:adjustRightInd w:val="0"/>
              <w:rPr>
                <w:rFonts w:ascii="Helvetica Neue" w:hAnsi="Helvetica Neue" w:cs="Helvetica Neue"/>
                <w:color w:val="1B1F22"/>
                <w:sz w:val="28"/>
                <w:szCs w:val="32"/>
              </w:rPr>
            </w:pPr>
            <w:r w:rsidRPr="0049728D">
              <w:rPr>
                <w:rFonts w:ascii="Helvetica Neue" w:hAnsi="Helvetica Neue" w:cs="Helvetica Neue"/>
                <w:color w:val="1B1F22"/>
                <w:sz w:val="28"/>
                <w:szCs w:val="32"/>
              </w:rPr>
              <w:t>30 km/h speed limit</w:t>
            </w:r>
          </w:p>
        </w:tc>
      </w:tr>
      <w:tr w:rsidR="0049728D" w:rsidRPr="0049728D" w14:paraId="2ADEAC1B" w14:textId="77777777" w:rsidTr="0049728D">
        <w:tblPrEx>
          <w:tblCellMar>
            <w:top w:w="0" w:type="dxa"/>
            <w:bottom w:w="0" w:type="dxa"/>
          </w:tblCellMar>
        </w:tblPrEx>
        <w:tc>
          <w:tcPr>
            <w:tcW w:w="397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23C880A" w14:textId="45A7BFD4" w:rsidR="00EE020A" w:rsidRPr="0049728D" w:rsidRDefault="0049728D">
            <w:pPr>
              <w:widowControl w:val="0"/>
              <w:autoSpaceDE w:val="0"/>
              <w:autoSpaceDN w:val="0"/>
              <w:adjustRightInd w:val="0"/>
              <w:rPr>
                <w:rFonts w:ascii="Helvetica Neue" w:hAnsi="Helvetica Neue" w:cs="Helvetica Neue"/>
                <w:color w:val="1B1F22"/>
                <w:sz w:val="28"/>
                <w:szCs w:val="32"/>
              </w:rPr>
            </w:pPr>
            <w:r w:rsidRPr="0049728D">
              <w:rPr>
                <w:rFonts w:ascii="Helvetica Neue" w:hAnsi="Helvetica Neue" w:cs="Helvetica Neue"/>
                <w:color w:val="1B1F22"/>
                <w:sz w:val="28"/>
                <w:szCs w:val="32"/>
              </w:rPr>
              <w:t>Bumpy Road</w:t>
            </w:r>
          </w:p>
        </w:tc>
        <w:tc>
          <w:tcPr>
            <w:tcW w:w="387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73BC418" w14:textId="21D17447" w:rsidR="00EE020A" w:rsidRPr="0049728D" w:rsidRDefault="0049728D">
            <w:pPr>
              <w:widowControl w:val="0"/>
              <w:autoSpaceDE w:val="0"/>
              <w:autoSpaceDN w:val="0"/>
              <w:adjustRightInd w:val="0"/>
              <w:rPr>
                <w:rFonts w:ascii="Helvetica Neue" w:hAnsi="Helvetica Neue" w:cs="Helvetica Neue"/>
                <w:color w:val="1B1F22"/>
                <w:sz w:val="28"/>
                <w:szCs w:val="32"/>
              </w:rPr>
            </w:pPr>
            <w:r w:rsidRPr="0049728D">
              <w:rPr>
                <w:rFonts w:ascii="Helvetica Neue" w:hAnsi="Helvetica Neue" w:cs="Helvetica Neue"/>
                <w:color w:val="1B1F22"/>
                <w:sz w:val="28"/>
                <w:szCs w:val="32"/>
              </w:rPr>
              <w:t>Road narrows on the right</w:t>
            </w:r>
          </w:p>
        </w:tc>
      </w:tr>
      <w:tr w:rsidR="0049728D" w:rsidRPr="0049728D" w14:paraId="4B2D755C" w14:textId="77777777" w:rsidTr="0049728D">
        <w:tblPrEx>
          <w:tblCellMar>
            <w:top w:w="0" w:type="dxa"/>
            <w:bottom w:w="0" w:type="dxa"/>
          </w:tblCellMar>
        </w:tblPrEx>
        <w:tc>
          <w:tcPr>
            <w:tcW w:w="397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8A835DC" w14:textId="7B6693C4" w:rsidR="0049728D" w:rsidRPr="0049728D" w:rsidRDefault="0049728D">
            <w:pPr>
              <w:widowControl w:val="0"/>
              <w:autoSpaceDE w:val="0"/>
              <w:autoSpaceDN w:val="0"/>
              <w:adjustRightInd w:val="0"/>
              <w:rPr>
                <w:rFonts w:ascii="Helvetica Neue" w:hAnsi="Helvetica Neue" w:cs="Helvetica Neue"/>
                <w:color w:val="1B1F22"/>
                <w:sz w:val="28"/>
                <w:szCs w:val="32"/>
              </w:rPr>
            </w:pPr>
            <w:r w:rsidRPr="0049728D">
              <w:rPr>
                <w:rFonts w:ascii="Helvetica Neue" w:hAnsi="Helvetica Neue" w:cs="Helvetica Neue"/>
                <w:color w:val="1B1F22"/>
                <w:sz w:val="28"/>
                <w:szCs w:val="32"/>
              </w:rPr>
              <w:t>Priority Road</w:t>
            </w:r>
          </w:p>
        </w:tc>
        <w:tc>
          <w:tcPr>
            <w:tcW w:w="387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826FFBB" w14:textId="293FCD73" w:rsidR="0049728D" w:rsidRPr="0049728D" w:rsidRDefault="0049728D">
            <w:pPr>
              <w:widowControl w:val="0"/>
              <w:autoSpaceDE w:val="0"/>
              <w:autoSpaceDN w:val="0"/>
              <w:adjustRightInd w:val="0"/>
              <w:rPr>
                <w:rFonts w:ascii="Helvetica Neue" w:hAnsi="Helvetica Neue" w:cs="Helvetica Neue"/>
                <w:color w:val="1B1F22"/>
                <w:sz w:val="28"/>
                <w:szCs w:val="32"/>
              </w:rPr>
            </w:pPr>
            <w:r w:rsidRPr="0049728D">
              <w:rPr>
                <w:rFonts w:ascii="Helvetica Neue" w:hAnsi="Helvetica Neue" w:cs="Helvetica Neue"/>
                <w:color w:val="1B1F22"/>
                <w:sz w:val="28"/>
                <w:szCs w:val="32"/>
              </w:rPr>
              <w:t>Priority Road</w:t>
            </w:r>
          </w:p>
        </w:tc>
      </w:tr>
      <w:tr w:rsidR="0049728D" w:rsidRPr="0049728D" w14:paraId="1F11652D" w14:textId="77777777" w:rsidTr="0049728D">
        <w:tblPrEx>
          <w:tblCellMar>
            <w:top w:w="0" w:type="dxa"/>
            <w:bottom w:w="0" w:type="dxa"/>
          </w:tblCellMar>
        </w:tblPrEx>
        <w:tc>
          <w:tcPr>
            <w:tcW w:w="397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FC2EC1" w14:textId="0FB98960" w:rsidR="0049728D" w:rsidRPr="0049728D" w:rsidRDefault="0049728D">
            <w:pPr>
              <w:widowControl w:val="0"/>
              <w:autoSpaceDE w:val="0"/>
              <w:autoSpaceDN w:val="0"/>
              <w:adjustRightInd w:val="0"/>
              <w:rPr>
                <w:rFonts w:ascii="Helvetica Neue" w:hAnsi="Helvetica Neue" w:cs="Helvetica Neue"/>
                <w:color w:val="1B1F22"/>
                <w:sz w:val="28"/>
                <w:szCs w:val="32"/>
              </w:rPr>
            </w:pPr>
            <w:r w:rsidRPr="0049728D">
              <w:rPr>
                <w:rFonts w:ascii="Helvetica Neue" w:hAnsi="Helvetica Neue" w:cs="Helvetica Neue"/>
                <w:color w:val="1B1F22"/>
                <w:sz w:val="28"/>
                <w:szCs w:val="32"/>
              </w:rPr>
              <w:t>No vehicles</w:t>
            </w:r>
          </w:p>
        </w:tc>
        <w:tc>
          <w:tcPr>
            <w:tcW w:w="387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A9A5DE8" w14:textId="5BD7DE1F" w:rsidR="0049728D" w:rsidRPr="0049728D" w:rsidRDefault="0049728D">
            <w:pPr>
              <w:widowControl w:val="0"/>
              <w:autoSpaceDE w:val="0"/>
              <w:autoSpaceDN w:val="0"/>
              <w:adjustRightInd w:val="0"/>
              <w:rPr>
                <w:rFonts w:ascii="Helvetica Neue" w:hAnsi="Helvetica Neue" w:cs="Helvetica Neue"/>
                <w:color w:val="1B1F22"/>
                <w:sz w:val="28"/>
                <w:szCs w:val="32"/>
              </w:rPr>
            </w:pPr>
            <w:r w:rsidRPr="0049728D">
              <w:rPr>
                <w:rFonts w:ascii="Helvetica Neue" w:hAnsi="Helvetica Neue" w:cs="Helvetica Neue"/>
                <w:color w:val="1B1F22"/>
                <w:sz w:val="28"/>
                <w:szCs w:val="32"/>
              </w:rPr>
              <w:t>Keep Right</w:t>
            </w:r>
          </w:p>
        </w:tc>
      </w:tr>
      <w:tr w:rsidR="0049728D" w:rsidRPr="0049728D" w14:paraId="61845399" w14:textId="77777777" w:rsidTr="0049728D">
        <w:tblPrEx>
          <w:tblCellMar>
            <w:top w:w="0" w:type="dxa"/>
            <w:bottom w:w="0" w:type="dxa"/>
          </w:tblCellMar>
        </w:tblPrEx>
        <w:tc>
          <w:tcPr>
            <w:tcW w:w="397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AC9F7DE" w14:textId="03713896" w:rsidR="0049728D" w:rsidRPr="0049728D" w:rsidRDefault="0049728D">
            <w:pPr>
              <w:widowControl w:val="0"/>
              <w:autoSpaceDE w:val="0"/>
              <w:autoSpaceDN w:val="0"/>
              <w:adjustRightInd w:val="0"/>
              <w:rPr>
                <w:rFonts w:ascii="Helvetica Neue" w:hAnsi="Helvetica Neue" w:cs="Helvetica Neue"/>
                <w:color w:val="1B1F22"/>
                <w:sz w:val="28"/>
                <w:szCs w:val="32"/>
              </w:rPr>
            </w:pPr>
            <w:r w:rsidRPr="0049728D">
              <w:rPr>
                <w:rFonts w:ascii="Helvetica Neue" w:hAnsi="Helvetica Neue" w:cs="Helvetica Neue"/>
                <w:color w:val="1B1F22"/>
                <w:sz w:val="28"/>
                <w:szCs w:val="32"/>
              </w:rPr>
              <w:t>No passing</w:t>
            </w:r>
          </w:p>
        </w:tc>
        <w:tc>
          <w:tcPr>
            <w:tcW w:w="387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136E1E0" w14:textId="2994867E" w:rsidR="0049728D" w:rsidRPr="0049728D" w:rsidRDefault="0049728D">
            <w:pPr>
              <w:widowControl w:val="0"/>
              <w:autoSpaceDE w:val="0"/>
              <w:autoSpaceDN w:val="0"/>
              <w:adjustRightInd w:val="0"/>
              <w:rPr>
                <w:rFonts w:ascii="Helvetica Neue" w:hAnsi="Helvetica Neue" w:cs="Helvetica Neue"/>
                <w:color w:val="1B1F22"/>
                <w:sz w:val="28"/>
                <w:szCs w:val="32"/>
              </w:rPr>
            </w:pPr>
            <w:r w:rsidRPr="0049728D">
              <w:rPr>
                <w:rFonts w:ascii="Helvetica Neue" w:hAnsi="Helvetica Neue" w:cs="Helvetica Neue"/>
                <w:color w:val="1B1F22"/>
                <w:sz w:val="28"/>
                <w:szCs w:val="32"/>
              </w:rPr>
              <w:t>No passing</w:t>
            </w:r>
          </w:p>
        </w:tc>
      </w:tr>
      <w:tr w:rsidR="0049728D" w:rsidRPr="0049728D" w14:paraId="722BAEE5" w14:textId="77777777" w:rsidTr="0049728D">
        <w:tblPrEx>
          <w:tblCellMar>
            <w:top w:w="0" w:type="dxa"/>
            <w:bottom w:w="0" w:type="dxa"/>
          </w:tblCellMar>
        </w:tblPrEx>
        <w:tc>
          <w:tcPr>
            <w:tcW w:w="397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6E15203" w14:textId="41F86BDC" w:rsidR="0049728D" w:rsidRPr="0049728D" w:rsidRDefault="0049728D">
            <w:pPr>
              <w:widowControl w:val="0"/>
              <w:autoSpaceDE w:val="0"/>
              <w:autoSpaceDN w:val="0"/>
              <w:adjustRightInd w:val="0"/>
              <w:rPr>
                <w:rFonts w:ascii="Helvetica Neue" w:hAnsi="Helvetica Neue" w:cs="Helvetica Neue"/>
                <w:color w:val="1B1F22"/>
                <w:sz w:val="28"/>
                <w:szCs w:val="32"/>
              </w:rPr>
            </w:pPr>
            <w:r w:rsidRPr="0049728D">
              <w:rPr>
                <w:rFonts w:ascii="Helvetica Neue" w:hAnsi="Helvetica Neue" w:cs="Helvetica Neue"/>
                <w:color w:val="1B1F22"/>
                <w:sz w:val="28"/>
                <w:szCs w:val="32"/>
              </w:rPr>
              <w:t>No entry</w:t>
            </w:r>
          </w:p>
        </w:tc>
        <w:tc>
          <w:tcPr>
            <w:tcW w:w="387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D13F85C" w14:textId="724EB9D3" w:rsidR="0049728D" w:rsidRPr="0049728D" w:rsidRDefault="0049728D">
            <w:pPr>
              <w:widowControl w:val="0"/>
              <w:autoSpaceDE w:val="0"/>
              <w:autoSpaceDN w:val="0"/>
              <w:adjustRightInd w:val="0"/>
              <w:rPr>
                <w:rFonts w:ascii="Helvetica Neue" w:hAnsi="Helvetica Neue" w:cs="Helvetica Neue"/>
                <w:color w:val="1B1F22"/>
                <w:sz w:val="28"/>
                <w:szCs w:val="32"/>
              </w:rPr>
            </w:pPr>
            <w:r w:rsidRPr="0049728D">
              <w:rPr>
                <w:rFonts w:ascii="Helvetica Neue" w:hAnsi="Helvetica Neue" w:cs="Helvetica Neue"/>
                <w:color w:val="1B1F22"/>
                <w:sz w:val="28"/>
                <w:szCs w:val="32"/>
              </w:rPr>
              <w:t>No entry</w:t>
            </w:r>
          </w:p>
        </w:tc>
      </w:tr>
      <w:tr w:rsidR="0049728D" w:rsidRPr="0049728D" w14:paraId="62483E8B" w14:textId="77777777" w:rsidTr="0049728D">
        <w:tblPrEx>
          <w:tblCellMar>
            <w:top w:w="0" w:type="dxa"/>
            <w:bottom w:w="0" w:type="dxa"/>
          </w:tblCellMar>
        </w:tblPrEx>
        <w:tc>
          <w:tcPr>
            <w:tcW w:w="397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3E34D9B" w14:textId="513BCADD" w:rsidR="0049728D" w:rsidRPr="0049728D" w:rsidRDefault="0049728D">
            <w:pPr>
              <w:widowControl w:val="0"/>
              <w:autoSpaceDE w:val="0"/>
              <w:autoSpaceDN w:val="0"/>
              <w:adjustRightInd w:val="0"/>
              <w:rPr>
                <w:rFonts w:ascii="Helvetica Neue" w:hAnsi="Helvetica Neue" w:cs="Helvetica Neue"/>
                <w:color w:val="1B1F22"/>
                <w:sz w:val="28"/>
                <w:szCs w:val="32"/>
              </w:rPr>
            </w:pPr>
            <w:r w:rsidRPr="0049728D">
              <w:rPr>
                <w:rFonts w:ascii="Helvetica Neue" w:hAnsi="Helvetica Neue" w:cs="Helvetica Neue"/>
                <w:color w:val="1B1F22"/>
                <w:sz w:val="28"/>
                <w:szCs w:val="32"/>
              </w:rPr>
              <w:t>Children crossing</w:t>
            </w:r>
          </w:p>
        </w:tc>
        <w:tc>
          <w:tcPr>
            <w:tcW w:w="387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2250BF4" w14:textId="7DE259D2" w:rsidR="0049728D" w:rsidRPr="0049728D" w:rsidRDefault="0049728D">
            <w:pPr>
              <w:widowControl w:val="0"/>
              <w:autoSpaceDE w:val="0"/>
              <w:autoSpaceDN w:val="0"/>
              <w:adjustRightInd w:val="0"/>
              <w:rPr>
                <w:rFonts w:ascii="Helvetica Neue" w:hAnsi="Helvetica Neue" w:cs="Helvetica Neue"/>
                <w:color w:val="1B1F22"/>
                <w:sz w:val="28"/>
                <w:szCs w:val="32"/>
              </w:rPr>
            </w:pPr>
            <w:r w:rsidRPr="0049728D">
              <w:rPr>
                <w:rFonts w:ascii="Helvetica Neue" w:hAnsi="Helvetica Neue" w:cs="Helvetica Neue"/>
                <w:color w:val="1B1F22"/>
                <w:sz w:val="28"/>
                <w:szCs w:val="32"/>
              </w:rPr>
              <w:t>Children Crossing</w:t>
            </w:r>
          </w:p>
        </w:tc>
      </w:tr>
    </w:tbl>
    <w:p w14:paraId="2A03571E" w14:textId="77777777" w:rsidR="0049728D" w:rsidRDefault="0049728D" w:rsidP="00EE020A">
      <w:pPr>
        <w:widowControl w:val="0"/>
        <w:autoSpaceDE w:val="0"/>
        <w:autoSpaceDN w:val="0"/>
        <w:adjustRightInd w:val="0"/>
        <w:rPr>
          <w:rFonts w:ascii="Helvetica Neue" w:hAnsi="Helvetica Neue" w:cs="Helvetica Neue"/>
          <w:color w:val="1B1F22"/>
          <w:sz w:val="32"/>
          <w:szCs w:val="32"/>
        </w:rPr>
      </w:pPr>
    </w:p>
    <w:p w14:paraId="6DDD4895" w14:textId="77777777" w:rsidR="0049728D" w:rsidRDefault="0049728D" w:rsidP="00EE020A">
      <w:pPr>
        <w:widowControl w:val="0"/>
        <w:autoSpaceDE w:val="0"/>
        <w:autoSpaceDN w:val="0"/>
        <w:adjustRightInd w:val="0"/>
        <w:rPr>
          <w:rFonts w:ascii="Helvetica Neue" w:hAnsi="Helvetica Neue" w:cs="Helvetica Neue"/>
          <w:color w:val="1B1F22"/>
          <w:sz w:val="32"/>
          <w:szCs w:val="32"/>
        </w:rPr>
      </w:pPr>
    </w:p>
    <w:p w14:paraId="5D367D3B" w14:textId="7A2E2073" w:rsidR="0049728D" w:rsidRPr="0049728D" w:rsidRDefault="0049728D" w:rsidP="00EE020A">
      <w:pPr>
        <w:widowControl w:val="0"/>
        <w:autoSpaceDE w:val="0"/>
        <w:autoSpaceDN w:val="0"/>
        <w:adjustRightInd w:val="0"/>
        <w:rPr>
          <w:rFonts w:ascii="Helvetica Neue" w:hAnsi="Helvetica Neue" w:cs="Helvetica Neue"/>
          <w:color w:val="1B1F22"/>
          <w:sz w:val="28"/>
          <w:szCs w:val="32"/>
        </w:rPr>
      </w:pPr>
      <w:r w:rsidRPr="0049728D">
        <w:rPr>
          <w:rFonts w:ascii="Helvetica Neue" w:hAnsi="Helvetica Neue" w:cs="Helvetica Neue"/>
          <w:color w:val="1B1F22"/>
          <w:sz w:val="28"/>
          <w:szCs w:val="32"/>
        </w:rPr>
        <w:t>The model correctly classifies 7 out of 10 images correctly for an accuracy of 70%.</w:t>
      </w:r>
    </w:p>
    <w:p w14:paraId="1717769D" w14:textId="77777777" w:rsidR="0049728D" w:rsidRPr="0049728D" w:rsidRDefault="0049728D" w:rsidP="00EE020A">
      <w:pPr>
        <w:widowControl w:val="0"/>
        <w:autoSpaceDE w:val="0"/>
        <w:autoSpaceDN w:val="0"/>
        <w:adjustRightInd w:val="0"/>
        <w:rPr>
          <w:rFonts w:ascii="Helvetica Neue" w:hAnsi="Helvetica Neue" w:cs="Helvetica Neue"/>
          <w:color w:val="1B1F22"/>
          <w:sz w:val="28"/>
          <w:szCs w:val="32"/>
        </w:rPr>
      </w:pPr>
    </w:p>
    <w:p w14:paraId="569FDD8D" w14:textId="2FB29668" w:rsidR="0049728D" w:rsidRPr="0049728D" w:rsidRDefault="0049728D" w:rsidP="00EE020A">
      <w:pPr>
        <w:widowControl w:val="0"/>
        <w:autoSpaceDE w:val="0"/>
        <w:autoSpaceDN w:val="0"/>
        <w:adjustRightInd w:val="0"/>
        <w:rPr>
          <w:rFonts w:ascii="Helvetica Neue" w:hAnsi="Helvetica Neue" w:cs="Helvetica Neue"/>
          <w:color w:val="1B1F22"/>
          <w:sz w:val="28"/>
          <w:szCs w:val="32"/>
        </w:rPr>
      </w:pPr>
      <w:r w:rsidRPr="0049728D">
        <w:rPr>
          <w:rFonts w:ascii="Helvetica Neue" w:hAnsi="Helvetica Neue" w:cs="Helvetica Neue"/>
          <w:color w:val="1B1F22"/>
          <w:sz w:val="28"/>
          <w:szCs w:val="32"/>
        </w:rPr>
        <w:t xml:space="preserve">This obviously is well below the testing and validation set accuracy which might point to </w:t>
      </w:r>
      <w:proofErr w:type="spellStart"/>
      <w:r w:rsidRPr="0049728D">
        <w:rPr>
          <w:rFonts w:ascii="Helvetica Neue" w:hAnsi="Helvetica Neue" w:cs="Helvetica Neue"/>
          <w:color w:val="1B1F22"/>
          <w:sz w:val="28"/>
          <w:szCs w:val="32"/>
        </w:rPr>
        <w:t>overfitting</w:t>
      </w:r>
      <w:proofErr w:type="spellEnd"/>
      <w:r w:rsidRPr="0049728D">
        <w:rPr>
          <w:rFonts w:ascii="Helvetica Neue" w:hAnsi="Helvetica Neue" w:cs="Helvetica Neue"/>
          <w:color w:val="1B1F22"/>
          <w:sz w:val="28"/>
          <w:szCs w:val="32"/>
        </w:rPr>
        <w:t>. It could also be down to the fact that we have only taken 10 new images and misclassifying even one of them leads to a 10% reduction in accuracy. The model might do better on a larger dataset.</w:t>
      </w:r>
    </w:p>
    <w:p w14:paraId="0E6F1914" w14:textId="77777777" w:rsidR="0049728D" w:rsidRDefault="0049728D" w:rsidP="00EE020A">
      <w:pPr>
        <w:widowControl w:val="0"/>
        <w:autoSpaceDE w:val="0"/>
        <w:autoSpaceDN w:val="0"/>
        <w:adjustRightInd w:val="0"/>
        <w:rPr>
          <w:rFonts w:ascii="Helvetica Neue" w:hAnsi="Helvetica Neue" w:cs="Helvetica Neue"/>
          <w:color w:val="1B1F22"/>
          <w:sz w:val="32"/>
          <w:szCs w:val="32"/>
        </w:rPr>
      </w:pPr>
    </w:p>
    <w:p w14:paraId="5721C32B" w14:textId="77777777" w:rsidR="0049728D" w:rsidRDefault="0049728D" w:rsidP="00EE020A">
      <w:pPr>
        <w:widowControl w:val="0"/>
        <w:autoSpaceDE w:val="0"/>
        <w:autoSpaceDN w:val="0"/>
        <w:adjustRightInd w:val="0"/>
        <w:rPr>
          <w:rFonts w:ascii="Helvetica Neue" w:hAnsi="Helvetica Neue" w:cs="Helvetica Neue"/>
          <w:color w:val="1B1F22"/>
          <w:sz w:val="32"/>
          <w:szCs w:val="32"/>
        </w:rPr>
      </w:pPr>
    </w:p>
    <w:p w14:paraId="526853A8" w14:textId="77777777" w:rsidR="004E2629" w:rsidRDefault="004E2629" w:rsidP="00EE020A">
      <w:pPr>
        <w:widowControl w:val="0"/>
        <w:autoSpaceDE w:val="0"/>
        <w:autoSpaceDN w:val="0"/>
        <w:adjustRightInd w:val="0"/>
        <w:rPr>
          <w:rFonts w:ascii="Helvetica Neue" w:hAnsi="Helvetica Neue" w:cs="Helvetica Neue"/>
          <w:color w:val="1B1F22"/>
          <w:sz w:val="32"/>
          <w:szCs w:val="32"/>
        </w:rPr>
      </w:pPr>
    </w:p>
    <w:p w14:paraId="075E3451" w14:textId="77777777" w:rsidR="004E2629" w:rsidRDefault="004E2629" w:rsidP="00EE020A">
      <w:pPr>
        <w:widowControl w:val="0"/>
        <w:autoSpaceDE w:val="0"/>
        <w:autoSpaceDN w:val="0"/>
        <w:adjustRightInd w:val="0"/>
        <w:rPr>
          <w:rFonts w:ascii="Helvetica Neue" w:hAnsi="Helvetica Neue" w:cs="Helvetica Neue"/>
          <w:color w:val="1B1F22"/>
          <w:sz w:val="32"/>
          <w:szCs w:val="32"/>
        </w:rPr>
      </w:pPr>
    </w:p>
    <w:p w14:paraId="5614D47D" w14:textId="77777777" w:rsidR="004E2629" w:rsidRDefault="004E2629" w:rsidP="00EE020A">
      <w:pPr>
        <w:widowControl w:val="0"/>
        <w:autoSpaceDE w:val="0"/>
        <w:autoSpaceDN w:val="0"/>
        <w:adjustRightInd w:val="0"/>
        <w:rPr>
          <w:rFonts w:ascii="Helvetica Neue" w:hAnsi="Helvetica Neue" w:cs="Helvetica Neue"/>
          <w:color w:val="1B1F22"/>
          <w:sz w:val="32"/>
          <w:szCs w:val="32"/>
        </w:rPr>
      </w:pPr>
    </w:p>
    <w:p w14:paraId="4409CA90" w14:textId="77777777" w:rsidR="004E2629" w:rsidRDefault="004E2629" w:rsidP="00EE020A">
      <w:pPr>
        <w:widowControl w:val="0"/>
        <w:autoSpaceDE w:val="0"/>
        <w:autoSpaceDN w:val="0"/>
        <w:adjustRightInd w:val="0"/>
        <w:rPr>
          <w:rFonts w:ascii="Helvetica Neue" w:hAnsi="Helvetica Neue" w:cs="Helvetica Neue"/>
          <w:color w:val="1B1F22"/>
          <w:sz w:val="32"/>
          <w:szCs w:val="32"/>
        </w:rPr>
      </w:pPr>
    </w:p>
    <w:p w14:paraId="46ACC690" w14:textId="77777777" w:rsidR="004E2629" w:rsidRDefault="004E2629" w:rsidP="00EE020A">
      <w:pPr>
        <w:widowControl w:val="0"/>
        <w:autoSpaceDE w:val="0"/>
        <w:autoSpaceDN w:val="0"/>
        <w:adjustRightInd w:val="0"/>
        <w:rPr>
          <w:rFonts w:ascii="Helvetica Neue" w:hAnsi="Helvetica Neue" w:cs="Helvetica Neue"/>
          <w:color w:val="1B1F22"/>
          <w:sz w:val="32"/>
          <w:szCs w:val="32"/>
        </w:rPr>
      </w:pPr>
    </w:p>
    <w:p w14:paraId="6D4A4A64" w14:textId="77777777" w:rsidR="004E2629" w:rsidRDefault="004E2629" w:rsidP="00EE020A">
      <w:pPr>
        <w:widowControl w:val="0"/>
        <w:autoSpaceDE w:val="0"/>
        <w:autoSpaceDN w:val="0"/>
        <w:adjustRightInd w:val="0"/>
        <w:rPr>
          <w:rFonts w:ascii="Helvetica Neue" w:hAnsi="Helvetica Neue" w:cs="Helvetica Neue"/>
          <w:color w:val="1B1F22"/>
          <w:sz w:val="32"/>
          <w:szCs w:val="32"/>
        </w:rPr>
      </w:pPr>
    </w:p>
    <w:p w14:paraId="45493D96" w14:textId="77777777" w:rsidR="0049728D" w:rsidRDefault="0049728D" w:rsidP="00EE020A">
      <w:pPr>
        <w:widowControl w:val="0"/>
        <w:autoSpaceDE w:val="0"/>
        <w:autoSpaceDN w:val="0"/>
        <w:adjustRightInd w:val="0"/>
        <w:rPr>
          <w:rFonts w:ascii="Helvetica Neue" w:hAnsi="Helvetica Neue" w:cs="Helvetica Neue"/>
          <w:color w:val="1B1F22"/>
          <w:sz w:val="32"/>
          <w:szCs w:val="32"/>
        </w:rPr>
      </w:pPr>
    </w:p>
    <w:p w14:paraId="5381E621" w14:textId="555EE63A" w:rsidR="0049728D" w:rsidRDefault="0049728D" w:rsidP="00EE020A">
      <w:pPr>
        <w:widowControl w:val="0"/>
        <w:autoSpaceDE w:val="0"/>
        <w:autoSpaceDN w:val="0"/>
        <w:adjustRightInd w:val="0"/>
        <w:rPr>
          <w:rFonts w:ascii="Helvetica Neue" w:hAnsi="Helvetica Neue" w:cs="Helvetica Neue"/>
          <w:b/>
          <w:color w:val="1B1F22"/>
          <w:sz w:val="28"/>
          <w:szCs w:val="32"/>
        </w:rPr>
      </w:pPr>
      <w:proofErr w:type="spellStart"/>
      <w:r w:rsidRPr="0049728D">
        <w:rPr>
          <w:rFonts w:ascii="Helvetica Neue" w:hAnsi="Helvetica Neue" w:cs="Helvetica Neue"/>
          <w:b/>
          <w:color w:val="1B1F22"/>
          <w:sz w:val="28"/>
          <w:szCs w:val="32"/>
        </w:rPr>
        <w:t>Softmax</w:t>
      </w:r>
      <w:proofErr w:type="spellEnd"/>
      <w:r w:rsidRPr="0049728D">
        <w:rPr>
          <w:rFonts w:ascii="Helvetica Neue" w:hAnsi="Helvetica Neue" w:cs="Helvetica Neue"/>
          <w:b/>
          <w:color w:val="1B1F22"/>
          <w:sz w:val="28"/>
          <w:szCs w:val="32"/>
        </w:rPr>
        <w:t xml:space="preserve"> </w:t>
      </w:r>
      <w:proofErr w:type="spellStart"/>
      <w:r w:rsidRPr="0049728D">
        <w:rPr>
          <w:rFonts w:ascii="Helvetica Neue" w:hAnsi="Helvetica Neue" w:cs="Helvetica Neue"/>
          <w:b/>
          <w:color w:val="1B1F22"/>
          <w:sz w:val="28"/>
          <w:szCs w:val="32"/>
        </w:rPr>
        <w:t>Probabilites</w:t>
      </w:r>
      <w:proofErr w:type="spellEnd"/>
      <w:r>
        <w:rPr>
          <w:rFonts w:ascii="Helvetica Neue" w:hAnsi="Helvetica Neue" w:cs="Helvetica Neue"/>
          <w:b/>
          <w:color w:val="1B1F22"/>
          <w:sz w:val="28"/>
          <w:szCs w:val="32"/>
        </w:rPr>
        <w:t>:</w:t>
      </w:r>
    </w:p>
    <w:p w14:paraId="2973AA74" w14:textId="77777777" w:rsidR="0049728D" w:rsidRPr="0049728D" w:rsidRDefault="0049728D" w:rsidP="00EE020A">
      <w:pPr>
        <w:widowControl w:val="0"/>
        <w:autoSpaceDE w:val="0"/>
        <w:autoSpaceDN w:val="0"/>
        <w:adjustRightInd w:val="0"/>
        <w:rPr>
          <w:rFonts w:ascii="Helvetica Neue" w:hAnsi="Helvetica Neue" w:cs="Helvetica Neue"/>
          <w:b/>
          <w:color w:val="1B1F22"/>
          <w:sz w:val="28"/>
          <w:szCs w:val="32"/>
        </w:rPr>
      </w:pPr>
    </w:p>
    <w:p w14:paraId="0E926367" w14:textId="74E61602" w:rsidR="00EE020A" w:rsidRPr="00D60874" w:rsidRDefault="004E2629" w:rsidP="00EE020A">
      <w:pPr>
        <w:widowControl w:val="0"/>
        <w:autoSpaceDE w:val="0"/>
        <w:autoSpaceDN w:val="0"/>
        <w:adjustRightInd w:val="0"/>
        <w:rPr>
          <w:rFonts w:ascii="Helvetica Neue" w:hAnsi="Helvetica Neue" w:cs="Helvetica Neue"/>
          <w:color w:val="1B1F22"/>
          <w:sz w:val="28"/>
          <w:szCs w:val="32"/>
        </w:rPr>
      </w:pPr>
      <w:r w:rsidRPr="00D60874">
        <w:rPr>
          <w:rFonts w:ascii="Helvetica Neue" w:hAnsi="Helvetica Neue" w:cs="Helvetica Neue"/>
          <w:color w:val="1B1F22"/>
          <w:sz w:val="28"/>
          <w:szCs w:val="32"/>
        </w:rPr>
        <w:t xml:space="preserve">The code for the </w:t>
      </w:r>
      <w:proofErr w:type="spellStart"/>
      <w:r w:rsidRPr="00D60874">
        <w:rPr>
          <w:rFonts w:ascii="Helvetica Neue" w:hAnsi="Helvetica Neue" w:cs="Helvetica Neue"/>
          <w:color w:val="1B1F22"/>
          <w:sz w:val="28"/>
          <w:szCs w:val="32"/>
        </w:rPr>
        <w:t>softmax</w:t>
      </w:r>
      <w:proofErr w:type="spellEnd"/>
      <w:r w:rsidRPr="00D60874">
        <w:rPr>
          <w:rFonts w:ascii="Helvetica Neue" w:hAnsi="Helvetica Neue" w:cs="Helvetica Neue"/>
          <w:color w:val="1B1F22"/>
          <w:sz w:val="28"/>
          <w:szCs w:val="32"/>
        </w:rPr>
        <w:t xml:space="preserve"> probabilities </w:t>
      </w:r>
      <w:r w:rsidR="00145918" w:rsidRPr="00D60874">
        <w:rPr>
          <w:rFonts w:ascii="Helvetica Neue" w:hAnsi="Helvetica Neue" w:cs="Helvetica Neue"/>
          <w:color w:val="1B1F22"/>
          <w:sz w:val="28"/>
          <w:szCs w:val="32"/>
        </w:rPr>
        <w:t>is in Code Cell 63</w:t>
      </w:r>
      <w:r w:rsidRPr="00D60874">
        <w:rPr>
          <w:rFonts w:ascii="Helvetica Neue" w:hAnsi="Helvetica Neue" w:cs="Helvetica Neue"/>
          <w:color w:val="1B1F22"/>
          <w:sz w:val="28"/>
          <w:szCs w:val="32"/>
        </w:rPr>
        <w:t>.</w:t>
      </w:r>
    </w:p>
    <w:p w14:paraId="60DCF1BC" w14:textId="77777777" w:rsidR="004E2629" w:rsidRPr="00D60874" w:rsidRDefault="004E2629" w:rsidP="00EE020A">
      <w:pPr>
        <w:widowControl w:val="0"/>
        <w:autoSpaceDE w:val="0"/>
        <w:autoSpaceDN w:val="0"/>
        <w:adjustRightInd w:val="0"/>
        <w:rPr>
          <w:rFonts w:ascii="Helvetica Neue" w:hAnsi="Helvetica Neue" w:cs="Helvetica Neue"/>
          <w:color w:val="1B1F22"/>
          <w:sz w:val="28"/>
          <w:szCs w:val="32"/>
        </w:rPr>
      </w:pPr>
    </w:p>
    <w:p w14:paraId="20FC13C0" w14:textId="2E2B0281" w:rsidR="00EE020A" w:rsidRPr="00D60874" w:rsidRDefault="00EE020A" w:rsidP="00EE020A">
      <w:pPr>
        <w:widowControl w:val="0"/>
        <w:autoSpaceDE w:val="0"/>
        <w:autoSpaceDN w:val="0"/>
        <w:adjustRightInd w:val="0"/>
        <w:rPr>
          <w:rFonts w:ascii="Helvetica Neue" w:hAnsi="Helvetica Neue" w:cs="Helvetica Neue"/>
          <w:color w:val="1B1F22"/>
          <w:sz w:val="28"/>
          <w:szCs w:val="32"/>
        </w:rPr>
      </w:pPr>
      <w:r w:rsidRPr="00D60874">
        <w:rPr>
          <w:rFonts w:ascii="Helvetica Neue" w:hAnsi="Helvetica Neue" w:cs="Helvetica Neue"/>
          <w:color w:val="1B1F22"/>
          <w:sz w:val="28"/>
          <w:szCs w:val="32"/>
        </w:rPr>
        <w:t>For the firs</w:t>
      </w:r>
      <w:r w:rsidR="004E2629" w:rsidRPr="00D60874">
        <w:rPr>
          <w:rFonts w:ascii="Helvetica Neue" w:hAnsi="Helvetica Neue" w:cs="Helvetica Neue"/>
          <w:color w:val="1B1F22"/>
          <w:sz w:val="28"/>
          <w:szCs w:val="32"/>
        </w:rPr>
        <w:t>t image, the model is completely</w:t>
      </w:r>
      <w:r w:rsidRPr="00D60874">
        <w:rPr>
          <w:rFonts w:ascii="Helvetica Neue" w:hAnsi="Helvetica Neue" w:cs="Helvetica Neue"/>
          <w:color w:val="1B1F22"/>
          <w:sz w:val="28"/>
          <w:szCs w:val="32"/>
        </w:rPr>
        <w:t xml:space="preserve"> sure that this is a </w:t>
      </w:r>
      <w:r w:rsidR="004E2629" w:rsidRPr="00D60874">
        <w:rPr>
          <w:rFonts w:ascii="Helvetica Neue" w:hAnsi="Helvetica Neue" w:cs="Helvetica Neue"/>
          <w:color w:val="1B1F22"/>
          <w:sz w:val="28"/>
          <w:szCs w:val="32"/>
        </w:rPr>
        <w:t>right of way sign</w:t>
      </w:r>
      <w:r w:rsidRPr="00D60874">
        <w:rPr>
          <w:rFonts w:ascii="Helvetica Neue" w:hAnsi="Helvetica Neue" w:cs="Helvetica Neue"/>
          <w:color w:val="1B1F22"/>
          <w:sz w:val="28"/>
          <w:szCs w:val="32"/>
        </w:rPr>
        <w:t xml:space="preserve"> and the image does contain </w:t>
      </w:r>
      <w:r w:rsidR="00145918" w:rsidRPr="00D60874">
        <w:rPr>
          <w:rFonts w:ascii="Helvetica Neue" w:hAnsi="Helvetica Neue" w:cs="Helvetica Neue"/>
          <w:color w:val="1B1F22"/>
          <w:sz w:val="28"/>
          <w:szCs w:val="32"/>
        </w:rPr>
        <w:t>it</w:t>
      </w:r>
      <w:r w:rsidRPr="00D60874">
        <w:rPr>
          <w:rFonts w:ascii="Helvetica Neue" w:hAnsi="Helvetica Neue" w:cs="Helvetica Neue"/>
          <w:color w:val="1B1F22"/>
          <w:sz w:val="28"/>
          <w:szCs w:val="32"/>
        </w:rPr>
        <w:t>. The top five soft max probabilities were</w:t>
      </w:r>
    </w:p>
    <w:p w14:paraId="7D766163" w14:textId="77777777" w:rsidR="00145918" w:rsidRDefault="00145918" w:rsidP="00EE020A">
      <w:pPr>
        <w:widowControl w:val="0"/>
        <w:autoSpaceDE w:val="0"/>
        <w:autoSpaceDN w:val="0"/>
        <w:adjustRightInd w:val="0"/>
        <w:rPr>
          <w:rFonts w:ascii="Helvetica Neue" w:hAnsi="Helvetica Neue" w:cs="Helvetica Neue"/>
          <w:color w:val="1B1F22"/>
          <w:sz w:val="32"/>
          <w:szCs w:val="32"/>
        </w:rPr>
      </w:pPr>
    </w:p>
    <w:tbl>
      <w:tblPr>
        <w:tblW w:w="0" w:type="auto"/>
        <w:tblInd w:w="-118" w:type="dxa"/>
        <w:tblBorders>
          <w:top w:val="nil"/>
          <w:left w:val="nil"/>
          <w:right w:val="nil"/>
        </w:tblBorders>
        <w:tblLayout w:type="fixed"/>
        <w:tblLook w:val="0000" w:firstRow="0" w:lastRow="0" w:firstColumn="0" w:lastColumn="0" w:noHBand="0" w:noVBand="0"/>
      </w:tblPr>
      <w:tblGrid>
        <w:gridCol w:w="2172"/>
        <w:gridCol w:w="2547"/>
      </w:tblGrid>
      <w:tr w:rsidR="00EE020A" w:rsidRPr="00145918" w14:paraId="74A1F472" w14:textId="77777777">
        <w:tblPrEx>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18E8279" w14:textId="77777777" w:rsidR="00EE020A" w:rsidRPr="00145918" w:rsidRDefault="00EE020A">
            <w:pPr>
              <w:widowControl w:val="0"/>
              <w:autoSpaceDE w:val="0"/>
              <w:autoSpaceDN w:val="0"/>
              <w:adjustRightInd w:val="0"/>
              <w:rPr>
                <w:rFonts w:ascii="Helvetica Neue" w:hAnsi="Helvetica Neue" w:cs="Helvetica Neue"/>
                <w:b/>
                <w:bCs/>
                <w:color w:val="1B1F22"/>
                <w:sz w:val="28"/>
                <w:szCs w:val="28"/>
              </w:rPr>
            </w:pPr>
            <w:r w:rsidRPr="00145918">
              <w:rPr>
                <w:rFonts w:ascii="Helvetica Neue" w:hAnsi="Helvetica Neue" w:cs="Helvetica Neue"/>
                <w:b/>
                <w:bCs/>
                <w:color w:val="1B1F22"/>
                <w:sz w:val="28"/>
                <w:szCs w:val="28"/>
              </w:rPr>
              <w:t>Probability</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33007A4" w14:textId="77777777" w:rsidR="00EE020A" w:rsidRPr="00145918" w:rsidRDefault="00EE020A">
            <w:pPr>
              <w:widowControl w:val="0"/>
              <w:autoSpaceDE w:val="0"/>
              <w:autoSpaceDN w:val="0"/>
              <w:adjustRightInd w:val="0"/>
              <w:rPr>
                <w:rFonts w:ascii="Helvetica Neue" w:hAnsi="Helvetica Neue" w:cs="Helvetica Neue"/>
                <w:b/>
                <w:bCs/>
                <w:color w:val="1B1F22"/>
                <w:sz w:val="28"/>
                <w:szCs w:val="28"/>
              </w:rPr>
            </w:pPr>
            <w:r w:rsidRPr="00145918">
              <w:rPr>
                <w:rFonts w:ascii="Helvetica Neue" w:hAnsi="Helvetica Neue" w:cs="Helvetica Neue"/>
                <w:b/>
                <w:bCs/>
                <w:color w:val="1B1F22"/>
                <w:sz w:val="28"/>
                <w:szCs w:val="28"/>
              </w:rPr>
              <w:t>Prediction</w:t>
            </w:r>
          </w:p>
        </w:tc>
      </w:tr>
      <w:tr w:rsidR="00EE020A" w:rsidRPr="00145918" w14:paraId="24EA1BF5" w14:textId="77777777">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42BA4DD" w14:textId="02BFD568" w:rsidR="00EE020A" w:rsidRPr="00145918" w:rsidRDefault="004E2629">
            <w:pPr>
              <w:widowControl w:val="0"/>
              <w:autoSpaceDE w:val="0"/>
              <w:autoSpaceDN w:val="0"/>
              <w:adjustRightInd w:val="0"/>
              <w:rPr>
                <w:rFonts w:ascii="Helvetica Neue" w:hAnsi="Helvetica Neue" w:cs="Helvetica Neue"/>
                <w:color w:val="1B1F22"/>
                <w:sz w:val="28"/>
                <w:szCs w:val="28"/>
              </w:rPr>
            </w:pPr>
            <w:r w:rsidRPr="00145918">
              <w:rPr>
                <w:rFonts w:ascii="Helvetica Neue" w:hAnsi="Helvetica Neue" w:cs="Helvetica Neue"/>
                <w:color w:val="1B1F22"/>
                <w:sz w:val="28"/>
                <w:szCs w:val="28"/>
              </w:rPr>
              <w:t>1.0</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960780C" w14:textId="658B3B96" w:rsidR="00EE020A" w:rsidRPr="00145918" w:rsidRDefault="00145918">
            <w:pPr>
              <w:widowControl w:val="0"/>
              <w:autoSpaceDE w:val="0"/>
              <w:autoSpaceDN w:val="0"/>
              <w:adjustRightInd w:val="0"/>
              <w:rPr>
                <w:rFonts w:ascii="Helvetica Neue" w:hAnsi="Helvetica Neue" w:cs="Helvetica Neue"/>
                <w:color w:val="1B1F22"/>
                <w:sz w:val="28"/>
                <w:szCs w:val="28"/>
              </w:rPr>
            </w:pPr>
            <w:r w:rsidRPr="00145918">
              <w:rPr>
                <w:rFonts w:ascii="Helvetica Neue" w:hAnsi="Helvetica Neue" w:cs="Helvetica Neue"/>
                <w:color w:val="1B1F22"/>
                <w:sz w:val="28"/>
                <w:szCs w:val="28"/>
              </w:rPr>
              <w:t>Right of way at next intersection</w:t>
            </w:r>
          </w:p>
        </w:tc>
      </w:tr>
      <w:tr w:rsidR="00EE020A" w:rsidRPr="00145918" w14:paraId="54261DEE" w14:textId="77777777">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43F574D" w14:textId="39E74C94" w:rsidR="00EE020A" w:rsidRPr="00145918" w:rsidRDefault="00145918">
            <w:pPr>
              <w:widowControl w:val="0"/>
              <w:autoSpaceDE w:val="0"/>
              <w:autoSpaceDN w:val="0"/>
              <w:adjustRightInd w:val="0"/>
              <w:rPr>
                <w:rFonts w:ascii="Helvetica Neue" w:hAnsi="Helvetica Neue" w:cs="Helvetica Neue"/>
                <w:color w:val="1B1F22"/>
                <w:sz w:val="28"/>
                <w:szCs w:val="28"/>
              </w:rPr>
            </w:pPr>
            <w:r w:rsidRPr="00145918">
              <w:rPr>
                <w:rFonts w:ascii="Helvetica Neue" w:hAnsi="Helvetica Neue" w:cs="Helvetica Neue"/>
                <w:color w:val="1B1F22"/>
                <w:sz w:val="28"/>
                <w:szCs w:val="28"/>
              </w:rPr>
              <w:t>0</w:t>
            </w:r>
          </w:p>
        </w:tc>
        <w:tc>
          <w:tcPr>
            <w:tcW w:w="254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D0501E2" w14:textId="439CF3A2" w:rsidR="00EE020A" w:rsidRPr="00145918" w:rsidRDefault="00145918">
            <w:pPr>
              <w:widowControl w:val="0"/>
              <w:autoSpaceDE w:val="0"/>
              <w:autoSpaceDN w:val="0"/>
              <w:adjustRightInd w:val="0"/>
              <w:rPr>
                <w:rFonts w:ascii="Helvetica Neue" w:hAnsi="Helvetica Neue" w:cs="Helvetica Neue"/>
                <w:color w:val="1B1F22"/>
                <w:sz w:val="28"/>
                <w:szCs w:val="28"/>
              </w:rPr>
            </w:pPr>
            <w:r w:rsidRPr="00145918">
              <w:rPr>
                <w:rFonts w:ascii="Helvetica Neue" w:hAnsi="Helvetica Neue" w:cs="Helvetica Neue"/>
                <w:color w:val="1B1F22"/>
                <w:sz w:val="28"/>
                <w:szCs w:val="28"/>
              </w:rPr>
              <w:t>Priority Road</w:t>
            </w:r>
          </w:p>
        </w:tc>
      </w:tr>
      <w:tr w:rsidR="00EE020A" w:rsidRPr="00145918" w14:paraId="55B084A3" w14:textId="77777777">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55723B4" w14:textId="16621136" w:rsidR="00EE020A" w:rsidRPr="00145918" w:rsidRDefault="00145918">
            <w:pPr>
              <w:widowControl w:val="0"/>
              <w:autoSpaceDE w:val="0"/>
              <w:autoSpaceDN w:val="0"/>
              <w:adjustRightInd w:val="0"/>
              <w:rPr>
                <w:rFonts w:ascii="Helvetica Neue" w:hAnsi="Helvetica Neue" w:cs="Helvetica Neue"/>
                <w:color w:val="1B1F22"/>
                <w:sz w:val="28"/>
                <w:szCs w:val="28"/>
              </w:rPr>
            </w:pPr>
            <w:r w:rsidRPr="00145918">
              <w:rPr>
                <w:rFonts w:ascii="Helvetica Neue" w:hAnsi="Helvetica Neue" w:cs="Helvetica Neue"/>
                <w:color w:val="1B1F22"/>
                <w:sz w:val="28"/>
                <w:szCs w:val="28"/>
              </w:rPr>
              <w:t>0</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B018DFB" w14:textId="3A486287" w:rsidR="00EE020A" w:rsidRPr="00145918" w:rsidRDefault="00145918">
            <w:pPr>
              <w:widowControl w:val="0"/>
              <w:autoSpaceDE w:val="0"/>
              <w:autoSpaceDN w:val="0"/>
              <w:adjustRightInd w:val="0"/>
              <w:rPr>
                <w:rFonts w:ascii="Helvetica Neue" w:hAnsi="Helvetica Neue" w:cs="Helvetica Neue"/>
                <w:color w:val="1B1F22"/>
                <w:sz w:val="28"/>
                <w:szCs w:val="28"/>
              </w:rPr>
            </w:pPr>
            <w:r w:rsidRPr="00145918">
              <w:rPr>
                <w:rFonts w:ascii="Helvetica Neue" w:hAnsi="Helvetica Neue" w:cs="Helvetica Neue"/>
                <w:color w:val="1B1F22"/>
                <w:sz w:val="28"/>
                <w:szCs w:val="28"/>
              </w:rPr>
              <w:t>Beware of ice</w:t>
            </w:r>
          </w:p>
        </w:tc>
      </w:tr>
      <w:tr w:rsidR="00EE020A" w:rsidRPr="00145918" w14:paraId="737DF676" w14:textId="77777777">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FDD52BB" w14:textId="2F2D0F53" w:rsidR="00EE020A" w:rsidRPr="00145918" w:rsidRDefault="00145918">
            <w:pPr>
              <w:widowControl w:val="0"/>
              <w:autoSpaceDE w:val="0"/>
              <w:autoSpaceDN w:val="0"/>
              <w:adjustRightInd w:val="0"/>
              <w:rPr>
                <w:rFonts w:ascii="Helvetica Neue" w:hAnsi="Helvetica Neue" w:cs="Helvetica Neue"/>
                <w:color w:val="1B1F22"/>
                <w:sz w:val="28"/>
                <w:szCs w:val="28"/>
              </w:rPr>
            </w:pPr>
            <w:r w:rsidRPr="00145918">
              <w:rPr>
                <w:rFonts w:ascii="Helvetica Neue" w:hAnsi="Helvetica Neue" w:cs="Helvetica Neue"/>
                <w:color w:val="1B1F22"/>
                <w:sz w:val="28"/>
                <w:szCs w:val="28"/>
              </w:rPr>
              <w:t>0</w:t>
            </w:r>
          </w:p>
        </w:tc>
        <w:tc>
          <w:tcPr>
            <w:tcW w:w="254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18BBB0E5" w14:textId="3184D853" w:rsidR="00EE020A" w:rsidRPr="00145918" w:rsidRDefault="00145918">
            <w:pPr>
              <w:widowControl w:val="0"/>
              <w:autoSpaceDE w:val="0"/>
              <w:autoSpaceDN w:val="0"/>
              <w:adjustRightInd w:val="0"/>
              <w:rPr>
                <w:rFonts w:ascii="Helvetica Neue" w:hAnsi="Helvetica Neue" w:cs="Helvetica Neue"/>
                <w:color w:val="1B1F22"/>
                <w:sz w:val="28"/>
                <w:szCs w:val="28"/>
              </w:rPr>
            </w:pPr>
            <w:r w:rsidRPr="00145918">
              <w:rPr>
                <w:rFonts w:ascii="Helvetica Neue" w:hAnsi="Helvetica Neue" w:cs="Helvetica Neue"/>
                <w:color w:val="1B1F22"/>
                <w:sz w:val="28"/>
                <w:szCs w:val="28"/>
              </w:rPr>
              <w:t>Slippery road</w:t>
            </w:r>
          </w:p>
        </w:tc>
      </w:tr>
      <w:tr w:rsidR="00EE020A" w:rsidRPr="00145918" w14:paraId="7AE6DF8B" w14:textId="77777777">
        <w:tblPrEx>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26512B0" w14:textId="321F7FCB" w:rsidR="00EE020A" w:rsidRPr="00145918" w:rsidRDefault="00145918">
            <w:pPr>
              <w:widowControl w:val="0"/>
              <w:autoSpaceDE w:val="0"/>
              <w:autoSpaceDN w:val="0"/>
              <w:adjustRightInd w:val="0"/>
              <w:rPr>
                <w:rFonts w:ascii="Helvetica Neue" w:hAnsi="Helvetica Neue" w:cs="Helvetica Neue"/>
                <w:color w:val="1B1F22"/>
                <w:sz w:val="28"/>
                <w:szCs w:val="28"/>
              </w:rPr>
            </w:pPr>
            <w:r w:rsidRPr="00145918">
              <w:rPr>
                <w:rFonts w:ascii="Helvetica Neue" w:hAnsi="Helvetica Neue" w:cs="Helvetica Neue"/>
                <w:color w:val="1B1F22"/>
                <w:sz w:val="28"/>
                <w:szCs w:val="28"/>
              </w:rPr>
              <w:t>0</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A8AD3A9" w14:textId="4FEFCB1A" w:rsidR="00EE020A" w:rsidRPr="00145918" w:rsidRDefault="00145918">
            <w:pPr>
              <w:widowControl w:val="0"/>
              <w:autoSpaceDE w:val="0"/>
              <w:autoSpaceDN w:val="0"/>
              <w:adjustRightInd w:val="0"/>
              <w:rPr>
                <w:rFonts w:ascii="Helvetica Neue" w:hAnsi="Helvetica Neue" w:cs="Helvetica Neue"/>
                <w:color w:val="1B1F22"/>
                <w:sz w:val="28"/>
                <w:szCs w:val="28"/>
              </w:rPr>
            </w:pPr>
            <w:r w:rsidRPr="00145918">
              <w:rPr>
                <w:rFonts w:ascii="Helvetica Neue" w:hAnsi="Helvetica Neue" w:cs="Helvetica Neue"/>
                <w:color w:val="1B1F22"/>
                <w:sz w:val="28"/>
                <w:szCs w:val="28"/>
              </w:rPr>
              <w:t>Double curve</w:t>
            </w:r>
          </w:p>
        </w:tc>
      </w:tr>
    </w:tbl>
    <w:p w14:paraId="5E85B34B" w14:textId="77777777" w:rsidR="00145918" w:rsidRDefault="00145918">
      <w:pPr>
        <w:rPr>
          <w:rFonts w:ascii="Helvetica Neue" w:hAnsi="Helvetica Neue" w:cs="Helvetica Neue"/>
          <w:color w:val="1B1F22"/>
          <w:sz w:val="32"/>
          <w:szCs w:val="32"/>
        </w:rPr>
      </w:pPr>
    </w:p>
    <w:p w14:paraId="061ADFF2" w14:textId="2EAFB42C" w:rsidR="000946DC" w:rsidRDefault="00145918">
      <w:pPr>
        <w:rPr>
          <w:rFonts w:ascii="Helvetica Neue" w:hAnsi="Helvetica Neue" w:cs="Helvetica Neue"/>
          <w:color w:val="1B1F22"/>
          <w:sz w:val="32"/>
          <w:szCs w:val="32"/>
        </w:rPr>
      </w:pPr>
      <w:r>
        <w:rPr>
          <w:rFonts w:ascii="Helvetica Neue" w:hAnsi="Helvetica Neue" w:cs="Helvetica Neue"/>
          <w:color w:val="1B1F22"/>
          <w:sz w:val="32"/>
          <w:szCs w:val="32"/>
        </w:rPr>
        <w:t>For the second image:</w:t>
      </w:r>
    </w:p>
    <w:p w14:paraId="02932D9C" w14:textId="77777777" w:rsidR="00145918" w:rsidRDefault="00145918">
      <w:pPr>
        <w:rPr>
          <w:rFonts w:ascii="Helvetica Neue" w:hAnsi="Helvetica Neue" w:cs="Helvetica Neue"/>
          <w:color w:val="1B1F22"/>
          <w:sz w:val="32"/>
          <w:szCs w:val="32"/>
        </w:rPr>
      </w:pPr>
    </w:p>
    <w:tbl>
      <w:tblPr>
        <w:tblW w:w="0" w:type="auto"/>
        <w:tblInd w:w="-118" w:type="dxa"/>
        <w:tblBorders>
          <w:top w:val="nil"/>
          <w:left w:val="nil"/>
          <w:right w:val="nil"/>
        </w:tblBorders>
        <w:tblLayout w:type="fixed"/>
        <w:tblLook w:val="0000" w:firstRow="0" w:lastRow="0" w:firstColumn="0" w:lastColumn="0" w:noHBand="0" w:noVBand="0"/>
      </w:tblPr>
      <w:tblGrid>
        <w:gridCol w:w="2172"/>
        <w:gridCol w:w="2547"/>
      </w:tblGrid>
      <w:tr w:rsidR="00145918" w:rsidRPr="00145918" w14:paraId="1B0BC0CB" w14:textId="77777777" w:rsidTr="001A7269">
        <w:tblPrEx>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38B355E" w14:textId="77777777" w:rsidR="00145918" w:rsidRPr="00145918" w:rsidRDefault="00145918" w:rsidP="001A7269">
            <w:pPr>
              <w:widowControl w:val="0"/>
              <w:autoSpaceDE w:val="0"/>
              <w:autoSpaceDN w:val="0"/>
              <w:adjustRightInd w:val="0"/>
              <w:rPr>
                <w:rFonts w:ascii="Helvetica Neue" w:hAnsi="Helvetica Neue" w:cs="Helvetica Neue"/>
                <w:b/>
                <w:bCs/>
                <w:color w:val="1B1F22"/>
                <w:sz w:val="28"/>
                <w:szCs w:val="28"/>
              </w:rPr>
            </w:pPr>
            <w:r w:rsidRPr="00145918">
              <w:rPr>
                <w:rFonts w:ascii="Helvetica Neue" w:hAnsi="Helvetica Neue" w:cs="Helvetica Neue"/>
                <w:b/>
                <w:bCs/>
                <w:color w:val="1B1F22"/>
                <w:sz w:val="28"/>
                <w:szCs w:val="28"/>
              </w:rPr>
              <w:t>Probability</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E8B24B3" w14:textId="77777777" w:rsidR="00145918" w:rsidRPr="00145918" w:rsidRDefault="00145918" w:rsidP="001A7269">
            <w:pPr>
              <w:widowControl w:val="0"/>
              <w:autoSpaceDE w:val="0"/>
              <w:autoSpaceDN w:val="0"/>
              <w:adjustRightInd w:val="0"/>
              <w:rPr>
                <w:rFonts w:ascii="Helvetica Neue" w:hAnsi="Helvetica Neue" w:cs="Helvetica Neue"/>
                <w:b/>
                <w:bCs/>
                <w:color w:val="1B1F22"/>
                <w:sz w:val="28"/>
                <w:szCs w:val="28"/>
              </w:rPr>
            </w:pPr>
            <w:r w:rsidRPr="00145918">
              <w:rPr>
                <w:rFonts w:ascii="Helvetica Neue" w:hAnsi="Helvetica Neue" w:cs="Helvetica Neue"/>
                <w:b/>
                <w:bCs/>
                <w:color w:val="1B1F22"/>
                <w:sz w:val="28"/>
                <w:szCs w:val="28"/>
              </w:rPr>
              <w:t>Prediction</w:t>
            </w:r>
          </w:p>
        </w:tc>
      </w:tr>
      <w:tr w:rsidR="00145918" w:rsidRPr="00145918" w14:paraId="67C31FBB" w14:textId="77777777" w:rsidTr="001A7269">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CEFF673" w14:textId="77777777" w:rsidR="00145918" w:rsidRPr="00145918" w:rsidRDefault="00145918" w:rsidP="001A7269">
            <w:pPr>
              <w:widowControl w:val="0"/>
              <w:autoSpaceDE w:val="0"/>
              <w:autoSpaceDN w:val="0"/>
              <w:adjustRightInd w:val="0"/>
              <w:rPr>
                <w:rFonts w:ascii="Helvetica Neue" w:hAnsi="Helvetica Neue" w:cs="Helvetica Neue"/>
                <w:color w:val="1B1F22"/>
                <w:sz w:val="28"/>
                <w:szCs w:val="28"/>
              </w:rPr>
            </w:pPr>
            <w:r w:rsidRPr="00145918">
              <w:rPr>
                <w:rFonts w:ascii="Helvetica Neue" w:hAnsi="Helvetica Neue" w:cs="Helvetica Neue"/>
                <w:color w:val="1B1F22"/>
                <w:sz w:val="28"/>
                <w:szCs w:val="28"/>
              </w:rPr>
              <w:t>1.0</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CCE774B" w14:textId="3C0406FA" w:rsidR="00145918" w:rsidRPr="00145918" w:rsidRDefault="00145918" w:rsidP="001A7269">
            <w:pPr>
              <w:widowControl w:val="0"/>
              <w:autoSpaceDE w:val="0"/>
              <w:autoSpaceDN w:val="0"/>
              <w:adjustRightInd w:val="0"/>
              <w:rPr>
                <w:rFonts w:ascii="Helvetica Neue" w:hAnsi="Helvetica Neue" w:cs="Helvetica Neue"/>
                <w:color w:val="1B1F22"/>
                <w:sz w:val="28"/>
                <w:szCs w:val="28"/>
              </w:rPr>
            </w:pPr>
            <w:r>
              <w:rPr>
                <w:rFonts w:ascii="Helvetica Neue" w:hAnsi="Helvetica Neue" w:cs="Helvetica Neue"/>
                <w:color w:val="1B1F22"/>
                <w:sz w:val="28"/>
                <w:szCs w:val="28"/>
              </w:rPr>
              <w:t>Keep right</w:t>
            </w:r>
          </w:p>
        </w:tc>
      </w:tr>
      <w:tr w:rsidR="00145918" w:rsidRPr="00145918" w14:paraId="7CEE7DC4" w14:textId="77777777" w:rsidTr="001A7269">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3A53E92" w14:textId="77777777" w:rsidR="00145918" w:rsidRPr="00145918" w:rsidRDefault="00145918" w:rsidP="001A7269">
            <w:pPr>
              <w:widowControl w:val="0"/>
              <w:autoSpaceDE w:val="0"/>
              <w:autoSpaceDN w:val="0"/>
              <w:adjustRightInd w:val="0"/>
              <w:rPr>
                <w:rFonts w:ascii="Helvetica Neue" w:hAnsi="Helvetica Neue" w:cs="Helvetica Neue"/>
                <w:color w:val="1B1F22"/>
                <w:sz w:val="28"/>
                <w:szCs w:val="28"/>
              </w:rPr>
            </w:pPr>
            <w:r w:rsidRPr="00145918">
              <w:rPr>
                <w:rFonts w:ascii="Helvetica Neue" w:hAnsi="Helvetica Neue" w:cs="Helvetica Neue"/>
                <w:color w:val="1B1F22"/>
                <w:sz w:val="28"/>
                <w:szCs w:val="28"/>
              </w:rPr>
              <w:t>0</w:t>
            </w:r>
          </w:p>
        </w:tc>
        <w:tc>
          <w:tcPr>
            <w:tcW w:w="254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55E479F" w14:textId="41426834" w:rsidR="00145918" w:rsidRPr="00145918" w:rsidRDefault="00145918" w:rsidP="001A7269">
            <w:pPr>
              <w:widowControl w:val="0"/>
              <w:autoSpaceDE w:val="0"/>
              <w:autoSpaceDN w:val="0"/>
              <w:adjustRightInd w:val="0"/>
              <w:rPr>
                <w:rFonts w:ascii="Helvetica Neue" w:hAnsi="Helvetica Neue" w:cs="Helvetica Neue"/>
                <w:color w:val="1B1F22"/>
                <w:sz w:val="28"/>
                <w:szCs w:val="28"/>
              </w:rPr>
            </w:pPr>
            <w:r w:rsidRPr="00145918">
              <w:rPr>
                <w:rFonts w:ascii="Helvetica Neue" w:hAnsi="Helvetica Neue" w:cs="Helvetica Neue"/>
                <w:color w:val="1B1F22"/>
                <w:sz w:val="28"/>
                <w:szCs w:val="28"/>
              </w:rPr>
              <w:t>Turn left ahead</w:t>
            </w:r>
          </w:p>
        </w:tc>
      </w:tr>
      <w:tr w:rsidR="00145918" w:rsidRPr="00145918" w14:paraId="17906479" w14:textId="77777777" w:rsidTr="001A7269">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45BD4B1" w14:textId="77777777" w:rsidR="00145918" w:rsidRPr="00145918" w:rsidRDefault="00145918" w:rsidP="001A7269">
            <w:pPr>
              <w:widowControl w:val="0"/>
              <w:autoSpaceDE w:val="0"/>
              <w:autoSpaceDN w:val="0"/>
              <w:adjustRightInd w:val="0"/>
              <w:rPr>
                <w:rFonts w:ascii="Helvetica Neue" w:hAnsi="Helvetica Neue" w:cs="Helvetica Neue"/>
                <w:color w:val="1B1F22"/>
                <w:sz w:val="28"/>
                <w:szCs w:val="28"/>
              </w:rPr>
            </w:pPr>
            <w:r w:rsidRPr="00145918">
              <w:rPr>
                <w:rFonts w:ascii="Helvetica Neue" w:hAnsi="Helvetica Neue" w:cs="Helvetica Neue"/>
                <w:color w:val="1B1F22"/>
                <w:sz w:val="28"/>
                <w:szCs w:val="28"/>
              </w:rPr>
              <w:t>0</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1FB7A52" w14:textId="03B2D031" w:rsidR="00145918" w:rsidRPr="00145918" w:rsidRDefault="005133F3" w:rsidP="001A7269">
            <w:pPr>
              <w:widowControl w:val="0"/>
              <w:autoSpaceDE w:val="0"/>
              <w:autoSpaceDN w:val="0"/>
              <w:adjustRightInd w:val="0"/>
              <w:rPr>
                <w:rFonts w:ascii="Helvetica Neue" w:hAnsi="Helvetica Neue" w:cs="Helvetica Neue"/>
                <w:color w:val="1B1F22"/>
                <w:sz w:val="28"/>
                <w:szCs w:val="28"/>
              </w:rPr>
            </w:pPr>
            <w:r>
              <w:rPr>
                <w:rFonts w:ascii="Helvetica Neue" w:hAnsi="Helvetica Neue" w:cs="Helvetica Neue"/>
                <w:color w:val="1B1F22"/>
                <w:sz w:val="28"/>
                <w:szCs w:val="28"/>
              </w:rPr>
              <w:t>Go straight or right</w:t>
            </w:r>
          </w:p>
        </w:tc>
      </w:tr>
      <w:tr w:rsidR="00145918" w:rsidRPr="00145918" w14:paraId="34549150" w14:textId="77777777" w:rsidTr="001A7269">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196B30C7" w14:textId="77777777" w:rsidR="00145918" w:rsidRPr="00145918" w:rsidRDefault="00145918" w:rsidP="001A7269">
            <w:pPr>
              <w:widowControl w:val="0"/>
              <w:autoSpaceDE w:val="0"/>
              <w:autoSpaceDN w:val="0"/>
              <w:adjustRightInd w:val="0"/>
              <w:rPr>
                <w:rFonts w:ascii="Helvetica Neue" w:hAnsi="Helvetica Neue" w:cs="Helvetica Neue"/>
                <w:color w:val="1B1F22"/>
                <w:sz w:val="28"/>
                <w:szCs w:val="28"/>
              </w:rPr>
            </w:pPr>
            <w:r w:rsidRPr="00145918">
              <w:rPr>
                <w:rFonts w:ascii="Helvetica Neue" w:hAnsi="Helvetica Neue" w:cs="Helvetica Neue"/>
                <w:color w:val="1B1F22"/>
                <w:sz w:val="28"/>
                <w:szCs w:val="28"/>
              </w:rPr>
              <w:t>0</w:t>
            </w:r>
          </w:p>
        </w:tc>
        <w:tc>
          <w:tcPr>
            <w:tcW w:w="254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03B0C53" w14:textId="77777777" w:rsidR="00145918" w:rsidRPr="00145918" w:rsidRDefault="00145918" w:rsidP="001A7269">
            <w:pPr>
              <w:widowControl w:val="0"/>
              <w:autoSpaceDE w:val="0"/>
              <w:autoSpaceDN w:val="0"/>
              <w:adjustRightInd w:val="0"/>
              <w:rPr>
                <w:rFonts w:ascii="Helvetica Neue" w:hAnsi="Helvetica Neue" w:cs="Helvetica Neue"/>
                <w:color w:val="1B1F22"/>
                <w:sz w:val="28"/>
                <w:szCs w:val="28"/>
              </w:rPr>
            </w:pPr>
            <w:r w:rsidRPr="00145918">
              <w:rPr>
                <w:rFonts w:ascii="Helvetica Neue" w:hAnsi="Helvetica Neue" w:cs="Helvetica Neue"/>
                <w:color w:val="1B1F22"/>
                <w:sz w:val="28"/>
                <w:szCs w:val="28"/>
              </w:rPr>
              <w:t>Slippery road</w:t>
            </w:r>
          </w:p>
        </w:tc>
      </w:tr>
      <w:tr w:rsidR="00145918" w:rsidRPr="00145918" w14:paraId="27967199" w14:textId="77777777" w:rsidTr="005133F3">
        <w:tblPrEx>
          <w:tblCellMar>
            <w:top w:w="0" w:type="dxa"/>
            <w:bottom w:w="0" w:type="dxa"/>
          </w:tblCellMar>
        </w:tblPrEx>
        <w:trPr>
          <w:trHeight w:val="367"/>
        </w:trPr>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B5776A4" w14:textId="77777777" w:rsidR="00145918" w:rsidRPr="00145918" w:rsidRDefault="00145918" w:rsidP="001A7269">
            <w:pPr>
              <w:widowControl w:val="0"/>
              <w:autoSpaceDE w:val="0"/>
              <w:autoSpaceDN w:val="0"/>
              <w:adjustRightInd w:val="0"/>
              <w:rPr>
                <w:rFonts w:ascii="Helvetica Neue" w:hAnsi="Helvetica Neue" w:cs="Helvetica Neue"/>
                <w:color w:val="1B1F22"/>
                <w:sz w:val="28"/>
                <w:szCs w:val="28"/>
              </w:rPr>
            </w:pPr>
            <w:r w:rsidRPr="00145918">
              <w:rPr>
                <w:rFonts w:ascii="Helvetica Neue" w:hAnsi="Helvetica Neue" w:cs="Helvetica Neue"/>
                <w:color w:val="1B1F22"/>
                <w:sz w:val="28"/>
                <w:szCs w:val="28"/>
              </w:rPr>
              <w:t>0</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56F3D7B" w14:textId="061F02A8" w:rsidR="00145918" w:rsidRPr="00145918" w:rsidRDefault="005133F3" w:rsidP="001A7269">
            <w:pPr>
              <w:widowControl w:val="0"/>
              <w:autoSpaceDE w:val="0"/>
              <w:autoSpaceDN w:val="0"/>
              <w:adjustRightInd w:val="0"/>
              <w:rPr>
                <w:rFonts w:ascii="Helvetica Neue" w:hAnsi="Helvetica Neue" w:cs="Helvetica Neue"/>
                <w:color w:val="1B1F22"/>
                <w:sz w:val="28"/>
                <w:szCs w:val="28"/>
              </w:rPr>
            </w:pPr>
            <w:r>
              <w:rPr>
                <w:rFonts w:ascii="Helvetica Neue" w:hAnsi="Helvetica Neue" w:cs="Helvetica Neue"/>
                <w:color w:val="1B1F22"/>
                <w:sz w:val="28"/>
                <w:szCs w:val="28"/>
              </w:rPr>
              <w:t>Yield</w:t>
            </w:r>
          </w:p>
        </w:tc>
      </w:tr>
    </w:tbl>
    <w:p w14:paraId="63497144" w14:textId="77777777" w:rsidR="00145918" w:rsidRDefault="00145918"/>
    <w:p w14:paraId="6DFB533F" w14:textId="4AA15D97" w:rsidR="005133F3" w:rsidRPr="00D60874" w:rsidRDefault="005133F3" w:rsidP="005133F3">
      <w:pPr>
        <w:rPr>
          <w:rFonts w:ascii="Helvetica Neue" w:hAnsi="Helvetica Neue" w:cs="Helvetica Neue"/>
          <w:color w:val="1B1F22"/>
          <w:sz w:val="28"/>
          <w:szCs w:val="28"/>
        </w:rPr>
      </w:pPr>
      <w:r w:rsidRPr="00D60874">
        <w:rPr>
          <w:rFonts w:ascii="Helvetica Neue" w:hAnsi="Helvetica Neue" w:cs="Helvetica Neue"/>
          <w:color w:val="1B1F22"/>
          <w:sz w:val="28"/>
          <w:szCs w:val="28"/>
        </w:rPr>
        <w:t>For the third</w:t>
      </w:r>
      <w:r w:rsidRPr="00D60874">
        <w:rPr>
          <w:rFonts w:ascii="Helvetica Neue" w:hAnsi="Helvetica Neue" w:cs="Helvetica Neue"/>
          <w:color w:val="1B1F22"/>
          <w:sz w:val="28"/>
          <w:szCs w:val="28"/>
        </w:rPr>
        <w:t xml:space="preserve"> image:</w:t>
      </w:r>
    </w:p>
    <w:p w14:paraId="5096BB34" w14:textId="77777777" w:rsidR="005133F3" w:rsidRPr="00D60874" w:rsidRDefault="005133F3" w:rsidP="005133F3">
      <w:pPr>
        <w:rPr>
          <w:rFonts w:ascii="Helvetica Neue" w:hAnsi="Helvetica Neue" w:cs="Helvetica Neue"/>
          <w:color w:val="1B1F22"/>
          <w:sz w:val="28"/>
          <w:szCs w:val="28"/>
        </w:rPr>
      </w:pPr>
    </w:p>
    <w:tbl>
      <w:tblPr>
        <w:tblW w:w="0" w:type="auto"/>
        <w:tblInd w:w="-118" w:type="dxa"/>
        <w:tblBorders>
          <w:top w:val="nil"/>
          <w:left w:val="nil"/>
          <w:right w:val="nil"/>
        </w:tblBorders>
        <w:tblLayout w:type="fixed"/>
        <w:tblLook w:val="0000" w:firstRow="0" w:lastRow="0" w:firstColumn="0" w:lastColumn="0" w:noHBand="0" w:noVBand="0"/>
      </w:tblPr>
      <w:tblGrid>
        <w:gridCol w:w="2172"/>
        <w:gridCol w:w="2547"/>
      </w:tblGrid>
      <w:tr w:rsidR="005133F3" w:rsidRPr="00D60874" w14:paraId="24FF0FED" w14:textId="77777777" w:rsidTr="001A7269">
        <w:tblPrEx>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D39DF75" w14:textId="77777777" w:rsidR="005133F3" w:rsidRPr="00D60874" w:rsidRDefault="005133F3" w:rsidP="001A7269">
            <w:pPr>
              <w:widowControl w:val="0"/>
              <w:autoSpaceDE w:val="0"/>
              <w:autoSpaceDN w:val="0"/>
              <w:adjustRightInd w:val="0"/>
              <w:rPr>
                <w:rFonts w:ascii="Helvetica Neue" w:hAnsi="Helvetica Neue" w:cs="Helvetica Neue"/>
                <w:b/>
                <w:bCs/>
                <w:color w:val="1B1F22"/>
                <w:sz w:val="28"/>
                <w:szCs w:val="28"/>
              </w:rPr>
            </w:pPr>
            <w:r w:rsidRPr="00D60874">
              <w:rPr>
                <w:rFonts w:ascii="Helvetica Neue" w:hAnsi="Helvetica Neue" w:cs="Helvetica Neue"/>
                <w:b/>
                <w:bCs/>
                <w:color w:val="1B1F22"/>
                <w:sz w:val="28"/>
                <w:szCs w:val="28"/>
              </w:rPr>
              <w:t>Probability</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03E66EA" w14:textId="77777777" w:rsidR="005133F3" w:rsidRPr="00D60874" w:rsidRDefault="005133F3" w:rsidP="001A7269">
            <w:pPr>
              <w:widowControl w:val="0"/>
              <w:autoSpaceDE w:val="0"/>
              <w:autoSpaceDN w:val="0"/>
              <w:adjustRightInd w:val="0"/>
              <w:rPr>
                <w:rFonts w:ascii="Helvetica Neue" w:hAnsi="Helvetica Neue" w:cs="Helvetica Neue"/>
                <w:b/>
                <w:bCs/>
                <w:color w:val="1B1F22"/>
                <w:sz w:val="28"/>
                <w:szCs w:val="28"/>
              </w:rPr>
            </w:pPr>
            <w:r w:rsidRPr="00D60874">
              <w:rPr>
                <w:rFonts w:ascii="Helvetica Neue" w:hAnsi="Helvetica Neue" w:cs="Helvetica Neue"/>
                <w:b/>
                <w:bCs/>
                <w:color w:val="1B1F22"/>
                <w:sz w:val="28"/>
                <w:szCs w:val="28"/>
              </w:rPr>
              <w:t>Prediction</w:t>
            </w:r>
          </w:p>
        </w:tc>
      </w:tr>
      <w:tr w:rsidR="005133F3" w:rsidRPr="00D60874" w14:paraId="6E83882E" w14:textId="77777777" w:rsidTr="001A7269">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812C6BF" w14:textId="7399FCB3"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0.99000001</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35F6A73" w14:textId="39B1A0D8"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Yield</w:t>
            </w:r>
          </w:p>
        </w:tc>
      </w:tr>
      <w:tr w:rsidR="005133F3" w:rsidRPr="00D60874" w14:paraId="050417EC" w14:textId="77777777" w:rsidTr="001A7269">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70C34B6" w14:textId="550E5174"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0.007</w:t>
            </w:r>
          </w:p>
        </w:tc>
        <w:tc>
          <w:tcPr>
            <w:tcW w:w="254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A4F0874" w14:textId="24D5E7F8"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Go straight or right</w:t>
            </w:r>
          </w:p>
        </w:tc>
      </w:tr>
      <w:tr w:rsidR="005133F3" w:rsidRPr="00D60874" w14:paraId="044096DC" w14:textId="77777777" w:rsidTr="001A7269">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9165AAE" w14:textId="3B2594EB"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0.001</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9A1838D" w14:textId="01A41753"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Right of way</w:t>
            </w:r>
          </w:p>
        </w:tc>
      </w:tr>
      <w:tr w:rsidR="005133F3" w:rsidRPr="00D60874" w14:paraId="53D0A2E4" w14:textId="77777777" w:rsidTr="001A7269">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CE83935" w14:textId="3541538C"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0.001</w:t>
            </w:r>
          </w:p>
        </w:tc>
        <w:tc>
          <w:tcPr>
            <w:tcW w:w="254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3E78471" w14:textId="640A21CC"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Keep Right</w:t>
            </w:r>
          </w:p>
        </w:tc>
      </w:tr>
      <w:tr w:rsidR="005133F3" w:rsidRPr="00D60874" w14:paraId="744E55B1" w14:textId="77777777" w:rsidTr="001A7269">
        <w:tblPrEx>
          <w:tblCellMar>
            <w:top w:w="0" w:type="dxa"/>
            <w:bottom w:w="0" w:type="dxa"/>
          </w:tblCellMar>
        </w:tblPrEx>
        <w:trPr>
          <w:trHeight w:val="367"/>
        </w:trPr>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605D561" w14:textId="6F33A4F8"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0.001</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8D7A7D5" w14:textId="78BF4741"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Speed 60 km/h</w:t>
            </w:r>
          </w:p>
        </w:tc>
      </w:tr>
    </w:tbl>
    <w:p w14:paraId="4198A5B6" w14:textId="77777777" w:rsidR="005133F3" w:rsidRPr="00D60874" w:rsidRDefault="005133F3" w:rsidP="005133F3">
      <w:pPr>
        <w:rPr>
          <w:rFonts w:ascii="Helvetica Neue" w:hAnsi="Helvetica Neue" w:cs="Helvetica Neue"/>
          <w:color w:val="1B1F22"/>
          <w:sz w:val="28"/>
          <w:szCs w:val="28"/>
        </w:rPr>
      </w:pPr>
    </w:p>
    <w:p w14:paraId="181A1F92" w14:textId="77777777" w:rsidR="005133F3" w:rsidRPr="00D60874" w:rsidRDefault="005133F3" w:rsidP="005133F3">
      <w:pPr>
        <w:rPr>
          <w:rFonts w:ascii="Helvetica Neue" w:hAnsi="Helvetica Neue" w:cs="Helvetica Neue"/>
          <w:color w:val="1B1F22"/>
          <w:sz w:val="28"/>
          <w:szCs w:val="28"/>
        </w:rPr>
      </w:pPr>
    </w:p>
    <w:p w14:paraId="5DB57F23" w14:textId="2F261355" w:rsidR="005133F3" w:rsidRPr="00D60874" w:rsidRDefault="005133F3" w:rsidP="005133F3">
      <w:pPr>
        <w:rPr>
          <w:rFonts w:ascii="Helvetica Neue" w:hAnsi="Helvetica Neue" w:cs="Helvetica Neue"/>
          <w:color w:val="1B1F22"/>
          <w:sz w:val="28"/>
          <w:szCs w:val="28"/>
        </w:rPr>
      </w:pPr>
      <w:r w:rsidRPr="00D60874">
        <w:rPr>
          <w:rFonts w:ascii="Helvetica Neue" w:hAnsi="Helvetica Neue" w:cs="Helvetica Neue"/>
          <w:color w:val="1B1F22"/>
          <w:sz w:val="28"/>
          <w:szCs w:val="28"/>
        </w:rPr>
        <w:t>For the fourth</w:t>
      </w:r>
      <w:r w:rsidRPr="00D60874">
        <w:rPr>
          <w:rFonts w:ascii="Helvetica Neue" w:hAnsi="Helvetica Neue" w:cs="Helvetica Neue"/>
          <w:color w:val="1B1F22"/>
          <w:sz w:val="28"/>
          <w:szCs w:val="28"/>
        </w:rPr>
        <w:t xml:space="preserve"> image:</w:t>
      </w:r>
    </w:p>
    <w:p w14:paraId="7C3A53CB" w14:textId="77777777" w:rsidR="005133F3" w:rsidRPr="00D60874" w:rsidRDefault="005133F3" w:rsidP="005133F3">
      <w:pPr>
        <w:rPr>
          <w:rFonts w:ascii="Helvetica Neue" w:hAnsi="Helvetica Neue" w:cs="Helvetica Neue"/>
          <w:color w:val="1B1F22"/>
          <w:sz w:val="28"/>
          <w:szCs w:val="28"/>
        </w:rPr>
      </w:pPr>
    </w:p>
    <w:tbl>
      <w:tblPr>
        <w:tblW w:w="0" w:type="auto"/>
        <w:tblInd w:w="-118" w:type="dxa"/>
        <w:tblBorders>
          <w:top w:val="nil"/>
          <w:left w:val="nil"/>
          <w:right w:val="nil"/>
        </w:tblBorders>
        <w:tblLayout w:type="fixed"/>
        <w:tblLook w:val="0000" w:firstRow="0" w:lastRow="0" w:firstColumn="0" w:lastColumn="0" w:noHBand="0" w:noVBand="0"/>
      </w:tblPr>
      <w:tblGrid>
        <w:gridCol w:w="2172"/>
        <w:gridCol w:w="2547"/>
      </w:tblGrid>
      <w:tr w:rsidR="005133F3" w:rsidRPr="00D60874" w14:paraId="7350DE02" w14:textId="77777777" w:rsidTr="001A7269">
        <w:tblPrEx>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20244FD" w14:textId="77777777" w:rsidR="005133F3" w:rsidRPr="00D60874" w:rsidRDefault="005133F3" w:rsidP="001A7269">
            <w:pPr>
              <w:widowControl w:val="0"/>
              <w:autoSpaceDE w:val="0"/>
              <w:autoSpaceDN w:val="0"/>
              <w:adjustRightInd w:val="0"/>
              <w:rPr>
                <w:rFonts w:ascii="Helvetica Neue" w:hAnsi="Helvetica Neue" w:cs="Helvetica Neue"/>
                <w:b/>
                <w:bCs/>
                <w:color w:val="1B1F22"/>
                <w:sz w:val="28"/>
                <w:szCs w:val="28"/>
              </w:rPr>
            </w:pPr>
            <w:r w:rsidRPr="00D60874">
              <w:rPr>
                <w:rFonts w:ascii="Helvetica Neue" w:hAnsi="Helvetica Neue" w:cs="Helvetica Neue"/>
                <w:b/>
                <w:bCs/>
                <w:color w:val="1B1F22"/>
                <w:sz w:val="28"/>
                <w:szCs w:val="28"/>
              </w:rPr>
              <w:t>Probability</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C1D83A9" w14:textId="77777777" w:rsidR="005133F3" w:rsidRPr="00D60874" w:rsidRDefault="005133F3" w:rsidP="001A7269">
            <w:pPr>
              <w:widowControl w:val="0"/>
              <w:autoSpaceDE w:val="0"/>
              <w:autoSpaceDN w:val="0"/>
              <w:adjustRightInd w:val="0"/>
              <w:rPr>
                <w:rFonts w:ascii="Helvetica Neue" w:hAnsi="Helvetica Neue" w:cs="Helvetica Neue"/>
                <w:b/>
                <w:bCs/>
                <w:color w:val="1B1F22"/>
                <w:sz w:val="28"/>
                <w:szCs w:val="28"/>
              </w:rPr>
            </w:pPr>
            <w:r w:rsidRPr="00D60874">
              <w:rPr>
                <w:rFonts w:ascii="Helvetica Neue" w:hAnsi="Helvetica Neue" w:cs="Helvetica Neue"/>
                <w:b/>
                <w:bCs/>
                <w:color w:val="1B1F22"/>
                <w:sz w:val="28"/>
                <w:szCs w:val="28"/>
              </w:rPr>
              <w:t>Prediction</w:t>
            </w:r>
          </w:p>
        </w:tc>
      </w:tr>
      <w:tr w:rsidR="005133F3" w:rsidRPr="00D60874" w14:paraId="2C157645" w14:textId="77777777" w:rsidTr="001A7269">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061D6FC" w14:textId="32C031D5"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0.8333</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4813685" w14:textId="10C12879"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Speed 30km/h</w:t>
            </w:r>
          </w:p>
        </w:tc>
      </w:tr>
      <w:tr w:rsidR="005133F3" w:rsidRPr="00D60874" w14:paraId="774640FB" w14:textId="77777777" w:rsidTr="001A7269">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E66F0C9" w14:textId="69939811"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0.145</w:t>
            </w:r>
          </w:p>
        </w:tc>
        <w:tc>
          <w:tcPr>
            <w:tcW w:w="254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5E301FF1" w14:textId="37BA8919"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Speed 50km/h</w:t>
            </w:r>
          </w:p>
        </w:tc>
      </w:tr>
      <w:tr w:rsidR="005133F3" w:rsidRPr="00D60874" w14:paraId="7AD7D123" w14:textId="77777777" w:rsidTr="001A7269">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D37D49E" w14:textId="027590FC"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0.021</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1E49FEB" w14:textId="21AA58DD"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Speed 20km/h</w:t>
            </w:r>
          </w:p>
        </w:tc>
      </w:tr>
      <w:tr w:rsidR="005133F3" w:rsidRPr="00D60874" w14:paraId="437A9836" w14:textId="77777777" w:rsidTr="001A7269">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47F1297" w14:textId="21FBD641"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w:t>
            </w:r>
          </w:p>
        </w:tc>
        <w:tc>
          <w:tcPr>
            <w:tcW w:w="254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59F913D4" w14:textId="4CD00D59" w:rsidR="005133F3" w:rsidRPr="00D60874" w:rsidRDefault="005133F3" w:rsidP="005133F3">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Speed 80 km/h</w:t>
            </w:r>
          </w:p>
        </w:tc>
      </w:tr>
      <w:tr w:rsidR="005133F3" w:rsidRPr="00D60874" w14:paraId="1FAEB28F" w14:textId="77777777" w:rsidTr="001A7269">
        <w:tblPrEx>
          <w:tblCellMar>
            <w:top w:w="0" w:type="dxa"/>
            <w:bottom w:w="0" w:type="dxa"/>
          </w:tblCellMar>
        </w:tblPrEx>
        <w:trPr>
          <w:trHeight w:val="367"/>
        </w:trPr>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12E348B" w14:textId="77777777"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4A2AC08" w14:textId="63ABDF5D"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Speed 100 km/h</w:t>
            </w:r>
          </w:p>
        </w:tc>
      </w:tr>
    </w:tbl>
    <w:p w14:paraId="64AD938C" w14:textId="77777777" w:rsidR="005133F3" w:rsidRPr="00D60874" w:rsidRDefault="005133F3" w:rsidP="005133F3">
      <w:pPr>
        <w:rPr>
          <w:rFonts w:ascii="Helvetica Neue" w:hAnsi="Helvetica Neue" w:cs="Helvetica Neue"/>
          <w:color w:val="1B1F22"/>
          <w:sz w:val="28"/>
          <w:szCs w:val="28"/>
        </w:rPr>
      </w:pPr>
    </w:p>
    <w:p w14:paraId="16DB473F" w14:textId="0AFA8C2B" w:rsidR="005133F3" w:rsidRPr="00D60874" w:rsidRDefault="005133F3" w:rsidP="005133F3">
      <w:pPr>
        <w:rPr>
          <w:rFonts w:ascii="Helvetica Neue" w:hAnsi="Helvetica Neue" w:cs="Helvetica Neue"/>
          <w:color w:val="1B1F22"/>
          <w:sz w:val="28"/>
          <w:szCs w:val="28"/>
        </w:rPr>
      </w:pPr>
      <w:r w:rsidRPr="00D60874">
        <w:rPr>
          <w:rFonts w:ascii="Helvetica Neue" w:hAnsi="Helvetica Neue" w:cs="Helvetica Neue"/>
          <w:color w:val="1B1F22"/>
          <w:sz w:val="28"/>
          <w:szCs w:val="28"/>
        </w:rPr>
        <w:t>For the fifth</w:t>
      </w:r>
      <w:r w:rsidRPr="00D60874">
        <w:rPr>
          <w:rFonts w:ascii="Helvetica Neue" w:hAnsi="Helvetica Neue" w:cs="Helvetica Neue"/>
          <w:color w:val="1B1F22"/>
          <w:sz w:val="28"/>
          <w:szCs w:val="28"/>
        </w:rPr>
        <w:t xml:space="preserve"> image:</w:t>
      </w:r>
    </w:p>
    <w:p w14:paraId="02C2C6FD" w14:textId="77777777" w:rsidR="00D60874" w:rsidRPr="00D60874" w:rsidRDefault="00D60874" w:rsidP="005133F3">
      <w:pPr>
        <w:rPr>
          <w:rFonts w:ascii="Helvetica Neue" w:hAnsi="Helvetica Neue" w:cs="Helvetica Neue"/>
          <w:color w:val="1B1F22"/>
          <w:sz w:val="28"/>
          <w:szCs w:val="28"/>
        </w:rPr>
      </w:pPr>
    </w:p>
    <w:p w14:paraId="0558967B" w14:textId="0937FD51" w:rsidR="00D60874" w:rsidRPr="00D60874" w:rsidRDefault="00D60874" w:rsidP="005133F3">
      <w:pPr>
        <w:rPr>
          <w:rFonts w:ascii="Helvetica Neue" w:hAnsi="Helvetica Neue" w:cs="Helvetica Neue"/>
          <w:color w:val="1B1F22"/>
          <w:sz w:val="28"/>
          <w:szCs w:val="28"/>
        </w:rPr>
      </w:pPr>
      <w:r w:rsidRPr="00D60874">
        <w:rPr>
          <w:rFonts w:ascii="Helvetica Neue" w:hAnsi="Helvetica Neue" w:cs="Helvetica Neue"/>
          <w:color w:val="1B1F22"/>
          <w:sz w:val="28"/>
          <w:szCs w:val="28"/>
        </w:rPr>
        <w:t>Here, in one of the misclassified image, the model seems to have trouble and it nearly predicted the right sign.</w:t>
      </w:r>
    </w:p>
    <w:p w14:paraId="0C04D0F9" w14:textId="77777777" w:rsidR="005133F3" w:rsidRPr="00D60874" w:rsidRDefault="005133F3" w:rsidP="005133F3">
      <w:pPr>
        <w:rPr>
          <w:rFonts w:ascii="Helvetica Neue" w:hAnsi="Helvetica Neue" w:cs="Helvetica Neue"/>
          <w:color w:val="1B1F22"/>
          <w:sz w:val="28"/>
          <w:szCs w:val="28"/>
        </w:rPr>
      </w:pPr>
    </w:p>
    <w:tbl>
      <w:tblPr>
        <w:tblW w:w="0" w:type="auto"/>
        <w:tblInd w:w="-118" w:type="dxa"/>
        <w:tblBorders>
          <w:top w:val="nil"/>
          <w:left w:val="nil"/>
          <w:right w:val="nil"/>
        </w:tblBorders>
        <w:tblLayout w:type="fixed"/>
        <w:tblLook w:val="0000" w:firstRow="0" w:lastRow="0" w:firstColumn="0" w:lastColumn="0" w:noHBand="0" w:noVBand="0"/>
      </w:tblPr>
      <w:tblGrid>
        <w:gridCol w:w="2172"/>
        <w:gridCol w:w="2547"/>
      </w:tblGrid>
      <w:tr w:rsidR="005133F3" w:rsidRPr="00D60874" w14:paraId="24B57EFE" w14:textId="77777777" w:rsidTr="001A7269">
        <w:tblPrEx>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7755A5E" w14:textId="77777777" w:rsidR="005133F3" w:rsidRPr="00D60874" w:rsidRDefault="005133F3" w:rsidP="001A7269">
            <w:pPr>
              <w:widowControl w:val="0"/>
              <w:autoSpaceDE w:val="0"/>
              <w:autoSpaceDN w:val="0"/>
              <w:adjustRightInd w:val="0"/>
              <w:rPr>
                <w:rFonts w:ascii="Helvetica Neue" w:hAnsi="Helvetica Neue" w:cs="Helvetica Neue"/>
                <w:b/>
                <w:bCs/>
                <w:color w:val="1B1F22"/>
                <w:sz w:val="28"/>
                <w:szCs w:val="28"/>
              </w:rPr>
            </w:pPr>
            <w:r w:rsidRPr="00D60874">
              <w:rPr>
                <w:rFonts w:ascii="Helvetica Neue" w:hAnsi="Helvetica Neue" w:cs="Helvetica Neue"/>
                <w:b/>
                <w:bCs/>
                <w:color w:val="1B1F22"/>
                <w:sz w:val="28"/>
                <w:szCs w:val="28"/>
              </w:rPr>
              <w:t>Probability</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C188BBD" w14:textId="77777777" w:rsidR="005133F3" w:rsidRPr="00D60874" w:rsidRDefault="005133F3" w:rsidP="001A7269">
            <w:pPr>
              <w:widowControl w:val="0"/>
              <w:autoSpaceDE w:val="0"/>
              <w:autoSpaceDN w:val="0"/>
              <w:adjustRightInd w:val="0"/>
              <w:rPr>
                <w:rFonts w:ascii="Helvetica Neue" w:hAnsi="Helvetica Neue" w:cs="Helvetica Neue"/>
                <w:b/>
                <w:bCs/>
                <w:color w:val="1B1F22"/>
                <w:sz w:val="28"/>
                <w:szCs w:val="28"/>
              </w:rPr>
            </w:pPr>
            <w:r w:rsidRPr="00D60874">
              <w:rPr>
                <w:rFonts w:ascii="Helvetica Neue" w:hAnsi="Helvetica Neue" w:cs="Helvetica Neue"/>
                <w:b/>
                <w:bCs/>
                <w:color w:val="1B1F22"/>
                <w:sz w:val="28"/>
                <w:szCs w:val="28"/>
              </w:rPr>
              <w:t>Prediction</w:t>
            </w:r>
          </w:p>
        </w:tc>
      </w:tr>
      <w:tr w:rsidR="005133F3" w:rsidRPr="00D60874" w14:paraId="2F237CA9" w14:textId="77777777" w:rsidTr="001A7269">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1D5ABFD" w14:textId="2E531682"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0.563</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D340152" w14:textId="2C6CE157"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Road narrows on right</w:t>
            </w:r>
          </w:p>
        </w:tc>
      </w:tr>
      <w:tr w:rsidR="005133F3" w:rsidRPr="00D60874" w14:paraId="6042EBFF" w14:textId="77777777" w:rsidTr="001A7269">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F721903" w14:textId="617F3503"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w:t>
            </w:r>
            <w:r w:rsidRPr="00D60874">
              <w:rPr>
                <w:rFonts w:ascii="Helvetica Neue" w:hAnsi="Helvetica Neue" w:cs="Helvetica Neue"/>
                <w:color w:val="1B1F22"/>
                <w:sz w:val="28"/>
                <w:szCs w:val="28"/>
              </w:rPr>
              <w:t>.3829</w:t>
            </w:r>
          </w:p>
        </w:tc>
        <w:tc>
          <w:tcPr>
            <w:tcW w:w="254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57367C14" w14:textId="3256A712"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Bumpy road</w:t>
            </w:r>
          </w:p>
        </w:tc>
      </w:tr>
      <w:tr w:rsidR="005133F3" w:rsidRPr="00D60874" w14:paraId="43269FC9" w14:textId="77777777" w:rsidTr="001A7269">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2648296" w14:textId="6CB2F995"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0.053</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4F26C03" w14:textId="605FE499"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Bicycles crossing</w:t>
            </w:r>
          </w:p>
        </w:tc>
      </w:tr>
      <w:tr w:rsidR="005133F3" w:rsidRPr="00D60874" w14:paraId="716E6286" w14:textId="77777777" w:rsidTr="001A7269">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BCCB3B1" w14:textId="291DCD74"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w:t>
            </w:r>
            <w:r w:rsidRPr="00D60874">
              <w:rPr>
                <w:rFonts w:ascii="Helvetica Neue" w:hAnsi="Helvetica Neue" w:cs="Helvetica Neue"/>
                <w:color w:val="1B1F22"/>
                <w:sz w:val="28"/>
                <w:szCs w:val="28"/>
              </w:rPr>
              <w:t>.001</w:t>
            </w:r>
          </w:p>
        </w:tc>
        <w:tc>
          <w:tcPr>
            <w:tcW w:w="254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71666B1" w14:textId="20580F6F"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Traffic signals</w:t>
            </w:r>
          </w:p>
        </w:tc>
      </w:tr>
      <w:tr w:rsidR="005133F3" w:rsidRPr="00D60874" w14:paraId="4BDBD2BF" w14:textId="77777777" w:rsidTr="001A7269">
        <w:tblPrEx>
          <w:tblCellMar>
            <w:top w:w="0" w:type="dxa"/>
            <w:bottom w:w="0" w:type="dxa"/>
          </w:tblCellMar>
        </w:tblPrEx>
        <w:trPr>
          <w:trHeight w:val="367"/>
        </w:trPr>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2C6A0CC" w14:textId="77777777"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9137E2A" w14:textId="42731FDA"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Pedestrians</w:t>
            </w:r>
          </w:p>
        </w:tc>
      </w:tr>
      <w:tr w:rsidR="00D60874" w:rsidRPr="00D60874" w14:paraId="3BA0991E" w14:textId="77777777" w:rsidTr="001A7269">
        <w:tblPrEx>
          <w:tblCellMar>
            <w:top w:w="0" w:type="dxa"/>
            <w:bottom w:w="0" w:type="dxa"/>
          </w:tblCellMar>
        </w:tblPrEx>
        <w:trPr>
          <w:trHeight w:val="367"/>
        </w:trPr>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930B106" w14:textId="77777777" w:rsidR="00D60874" w:rsidRPr="00D60874" w:rsidRDefault="00D60874" w:rsidP="001A7269">
            <w:pPr>
              <w:widowControl w:val="0"/>
              <w:autoSpaceDE w:val="0"/>
              <w:autoSpaceDN w:val="0"/>
              <w:adjustRightInd w:val="0"/>
              <w:rPr>
                <w:rFonts w:ascii="Helvetica Neue" w:hAnsi="Helvetica Neue" w:cs="Helvetica Neue"/>
                <w:color w:val="1B1F22"/>
                <w:sz w:val="28"/>
                <w:szCs w:val="28"/>
              </w:rPr>
            </w:pP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C03DF75" w14:textId="77777777" w:rsidR="00D60874" w:rsidRPr="00D60874" w:rsidRDefault="00D60874" w:rsidP="001A7269">
            <w:pPr>
              <w:widowControl w:val="0"/>
              <w:autoSpaceDE w:val="0"/>
              <w:autoSpaceDN w:val="0"/>
              <w:adjustRightInd w:val="0"/>
              <w:rPr>
                <w:rFonts w:ascii="Helvetica Neue" w:hAnsi="Helvetica Neue" w:cs="Helvetica Neue"/>
                <w:color w:val="1B1F22"/>
                <w:sz w:val="28"/>
                <w:szCs w:val="28"/>
              </w:rPr>
            </w:pPr>
          </w:p>
        </w:tc>
      </w:tr>
    </w:tbl>
    <w:p w14:paraId="2FD19CB3" w14:textId="77777777" w:rsidR="005133F3" w:rsidRDefault="005133F3" w:rsidP="005133F3">
      <w:pPr>
        <w:rPr>
          <w:rFonts w:ascii="Helvetica Neue" w:hAnsi="Helvetica Neue" w:cs="Helvetica Neue"/>
          <w:color w:val="1B1F22"/>
          <w:sz w:val="28"/>
          <w:szCs w:val="28"/>
        </w:rPr>
      </w:pPr>
    </w:p>
    <w:p w14:paraId="6CA0392A" w14:textId="77777777" w:rsidR="00D60874" w:rsidRDefault="00D60874" w:rsidP="005133F3">
      <w:pPr>
        <w:rPr>
          <w:rFonts w:ascii="Helvetica Neue" w:hAnsi="Helvetica Neue" w:cs="Helvetica Neue"/>
          <w:color w:val="1B1F22"/>
          <w:sz w:val="28"/>
          <w:szCs w:val="28"/>
        </w:rPr>
      </w:pPr>
    </w:p>
    <w:p w14:paraId="68FC426C" w14:textId="77777777" w:rsidR="00D60874" w:rsidRDefault="00D60874" w:rsidP="005133F3">
      <w:pPr>
        <w:rPr>
          <w:rFonts w:ascii="Helvetica Neue" w:hAnsi="Helvetica Neue" w:cs="Helvetica Neue"/>
          <w:color w:val="1B1F22"/>
          <w:sz w:val="28"/>
          <w:szCs w:val="28"/>
        </w:rPr>
      </w:pPr>
    </w:p>
    <w:p w14:paraId="3DD77A75" w14:textId="77777777" w:rsidR="00DE06B4" w:rsidRPr="00D60874" w:rsidRDefault="00DE06B4" w:rsidP="005133F3">
      <w:pPr>
        <w:rPr>
          <w:rFonts w:ascii="Helvetica Neue" w:hAnsi="Helvetica Neue" w:cs="Helvetica Neue"/>
          <w:color w:val="1B1F22"/>
          <w:sz w:val="28"/>
          <w:szCs w:val="28"/>
        </w:rPr>
      </w:pPr>
      <w:bookmarkStart w:id="0" w:name="_GoBack"/>
      <w:bookmarkEnd w:id="0"/>
    </w:p>
    <w:p w14:paraId="7548F414" w14:textId="57293023" w:rsidR="005133F3" w:rsidRPr="00D60874" w:rsidRDefault="005133F3" w:rsidP="005133F3">
      <w:pPr>
        <w:rPr>
          <w:rFonts w:ascii="Helvetica Neue" w:hAnsi="Helvetica Neue" w:cs="Helvetica Neue"/>
          <w:color w:val="1B1F22"/>
          <w:sz w:val="28"/>
          <w:szCs w:val="28"/>
        </w:rPr>
      </w:pPr>
      <w:r w:rsidRPr="00D60874">
        <w:rPr>
          <w:rFonts w:ascii="Helvetica Neue" w:hAnsi="Helvetica Neue" w:cs="Helvetica Neue"/>
          <w:color w:val="1B1F22"/>
          <w:sz w:val="28"/>
          <w:szCs w:val="28"/>
        </w:rPr>
        <w:t>For the sixth</w:t>
      </w:r>
      <w:r w:rsidRPr="00D60874">
        <w:rPr>
          <w:rFonts w:ascii="Helvetica Neue" w:hAnsi="Helvetica Neue" w:cs="Helvetica Neue"/>
          <w:color w:val="1B1F22"/>
          <w:sz w:val="28"/>
          <w:szCs w:val="28"/>
        </w:rPr>
        <w:t xml:space="preserve"> image:</w:t>
      </w:r>
    </w:p>
    <w:p w14:paraId="4B30B9C9" w14:textId="77777777" w:rsidR="005133F3" w:rsidRPr="00D60874" w:rsidRDefault="005133F3" w:rsidP="005133F3">
      <w:pPr>
        <w:rPr>
          <w:rFonts w:ascii="Helvetica Neue" w:hAnsi="Helvetica Neue" w:cs="Helvetica Neue"/>
          <w:color w:val="1B1F22"/>
          <w:sz w:val="28"/>
          <w:szCs w:val="28"/>
        </w:rPr>
      </w:pPr>
    </w:p>
    <w:tbl>
      <w:tblPr>
        <w:tblW w:w="0" w:type="auto"/>
        <w:tblInd w:w="-118" w:type="dxa"/>
        <w:tblBorders>
          <w:top w:val="nil"/>
          <w:left w:val="nil"/>
          <w:right w:val="nil"/>
        </w:tblBorders>
        <w:tblLayout w:type="fixed"/>
        <w:tblLook w:val="0000" w:firstRow="0" w:lastRow="0" w:firstColumn="0" w:lastColumn="0" w:noHBand="0" w:noVBand="0"/>
      </w:tblPr>
      <w:tblGrid>
        <w:gridCol w:w="2172"/>
        <w:gridCol w:w="2547"/>
      </w:tblGrid>
      <w:tr w:rsidR="005133F3" w:rsidRPr="00D60874" w14:paraId="52C6068E" w14:textId="77777777" w:rsidTr="001A7269">
        <w:tblPrEx>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2DD8930" w14:textId="77777777" w:rsidR="005133F3" w:rsidRPr="00D60874" w:rsidRDefault="005133F3" w:rsidP="001A7269">
            <w:pPr>
              <w:widowControl w:val="0"/>
              <w:autoSpaceDE w:val="0"/>
              <w:autoSpaceDN w:val="0"/>
              <w:adjustRightInd w:val="0"/>
              <w:rPr>
                <w:rFonts w:ascii="Helvetica Neue" w:hAnsi="Helvetica Neue" w:cs="Helvetica Neue"/>
                <w:b/>
                <w:bCs/>
                <w:color w:val="1B1F22"/>
                <w:sz w:val="28"/>
                <w:szCs w:val="28"/>
              </w:rPr>
            </w:pPr>
            <w:r w:rsidRPr="00D60874">
              <w:rPr>
                <w:rFonts w:ascii="Helvetica Neue" w:hAnsi="Helvetica Neue" w:cs="Helvetica Neue"/>
                <w:b/>
                <w:bCs/>
                <w:color w:val="1B1F22"/>
                <w:sz w:val="28"/>
                <w:szCs w:val="28"/>
              </w:rPr>
              <w:t>Probability</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7E4E22F" w14:textId="77777777" w:rsidR="005133F3" w:rsidRPr="00D60874" w:rsidRDefault="005133F3" w:rsidP="001A7269">
            <w:pPr>
              <w:widowControl w:val="0"/>
              <w:autoSpaceDE w:val="0"/>
              <w:autoSpaceDN w:val="0"/>
              <w:adjustRightInd w:val="0"/>
              <w:rPr>
                <w:rFonts w:ascii="Helvetica Neue" w:hAnsi="Helvetica Neue" w:cs="Helvetica Neue"/>
                <w:b/>
                <w:bCs/>
                <w:color w:val="1B1F22"/>
                <w:sz w:val="28"/>
                <w:szCs w:val="28"/>
              </w:rPr>
            </w:pPr>
            <w:r w:rsidRPr="00D60874">
              <w:rPr>
                <w:rFonts w:ascii="Helvetica Neue" w:hAnsi="Helvetica Neue" w:cs="Helvetica Neue"/>
                <w:b/>
                <w:bCs/>
                <w:color w:val="1B1F22"/>
                <w:sz w:val="28"/>
                <w:szCs w:val="28"/>
              </w:rPr>
              <w:t>Prediction</w:t>
            </w:r>
          </w:p>
        </w:tc>
      </w:tr>
      <w:tr w:rsidR="005133F3" w:rsidRPr="00D60874" w14:paraId="0677FADB" w14:textId="77777777" w:rsidTr="001A7269">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1F65B7E" w14:textId="0E5EAE91" w:rsidR="005133F3" w:rsidRPr="00D60874" w:rsidRDefault="00D60874"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0.985</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320A573" w14:textId="3D303C33" w:rsidR="005133F3" w:rsidRPr="00D60874" w:rsidRDefault="00D60874"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Priority Road</w:t>
            </w:r>
          </w:p>
        </w:tc>
      </w:tr>
      <w:tr w:rsidR="005133F3" w:rsidRPr="00D60874" w14:paraId="121D9CDB" w14:textId="77777777" w:rsidTr="001A7269">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3DF6160" w14:textId="615B9E61"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w:t>
            </w:r>
            <w:r w:rsidR="00D60874" w:rsidRPr="00D60874">
              <w:rPr>
                <w:rFonts w:ascii="Helvetica Neue" w:hAnsi="Helvetica Neue" w:cs="Helvetica Neue"/>
                <w:color w:val="1B1F22"/>
                <w:sz w:val="28"/>
                <w:szCs w:val="28"/>
              </w:rPr>
              <w:t>.009</w:t>
            </w:r>
          </w:p>
        </w:tc>
        <w:tc>
          <w:tcPr>
            <w:tcW w:w="254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BA77418" w14:textId="44768402" w:rsidR="005133F3" w:rsidRPr="00D60874" w:rsidRDefault="00D60874"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Yield</w:t>
            </w:r>
          </w:p>
        </w:tc>
      </w:tr>
      <w:tr w:rsidR="005133F3" w:rsidRPr="00D60874" w14:paraId="1D8E9F52" w14:textId="77777777" w:rsidTr="001A7269">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51732D6" w14:textId="12D7E7CD"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w:t>
            </w:r>
            <w:r w:rsidR="00D60874" w:rsidRPr="00D60874">
              <w:rPr>
                <w:rFonts w:ascii="Helvetica Neue" w:hAnsi="Helvetica Neue" w:cs="Helvetica Neue"/>
                <w:color w:val="1B1F22"/>
                <w:sz w:val="28"/>
                <w:szCs w:val="28"/>
              </w:rPr>
              <w:t>.004</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605F4D7" w14:textId="40DF8462" w:rsidR="005133F3" w:rsidRPr="00D60874" w:rsidRDefault="00D60874"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Ahead only</w:t>
            </w:r>
          </w:p>
        </w:tc>
      </w:tr>
      <w:tr w:rsidR="005133F3" w:rsidRPr="00D60874" w14:paraId="528B3C17" w14:textId="77777777" w:rsidTr="001A7269">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0382BDA5" w14:textId="7FE460E9"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w:t>
            </w:r>
            <w:r w:rsidR="00D60874" w:rsidRPr="00D60874">
              <w:rPr>
                <w:rFonts w:ascii="Helvetica Neue" w:hAnsi="Helvetica Neue" w:cs="Helvetica Neue"/>
                <w:color w:val="1B1F22"/>
                <w:sz w:val="28"/>
                <w:szCs w:val="28"/>
              </w:rPr>
              <w:t>.001</w:t>
            </w:r>
          </w:p>
        </w:tc>
        <w:tc>
          <w:tcPr>
            <w:tcW w:w="254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9B226E7" w14:textId="6B0EB67E" w:rsidR="005133F3" w:rsidRPr="00D60874" w:rsidRDefault="00D60874"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Speed 60 km/h</w:t>
            </w:r>
          </w:p>
        </w:tc>
      </w:tr>
      <w:tr w:rsidR="005133F3" w:rsidRPr="00D60874" w14:paraId="2ED6BE3C" w14:textId="77777777" w:rsidTr="001A7269">
        <w:tblPrEx>
          <w:tblCellMar>
            <w:top w:w="0" w:type="dxa"/>
            <w:bottom w:w="0" w:type="dxa"/>
          </w:tblCellMar>
        </w:tblPrEx>
        <w:trPr>
          <w:trHeight w:val="367"/>
        </w:trPr>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28D25D5" w14:textId="77777777"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BF1304D" w14:textId="22E24881" w:rsidR="005133F3" w:rsidRPr="00D60874" w:rsidRDefault="00D60874"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Turn left ahead</w:t>
            </w:r>
          </w:p>
        </w:tc>
      </w:tr>
    </w:tbl>
    <w:p w14:paraId="27542A0A" w14:textId="77777777" w:rsidR="005133F3" w:rsidRPr="00D60874" w:rsidRDefault="005133F3" w:rsidP="005133F3">
      <w:pPr>
        <w:rPr>
          <w:rFonts w:ascii="Helvetica Neue" w:hAnsi="Helvetica Neue" w:cs="Helvetica Neue"/>
          <w:color w:val="1B1F22"/>
          <w:sz w:val="28"/>
          <w:szCs w:val="28"/>
        </w:rPr>
      </w:pPr>
    </w:p>
    <w:p w14:paraId="0AC8AC50" w14:textId="4A478786" w:rsidR="005133F3" w:rsidRPr="00D60874" w:rsidRDefault="005133F3" w:rsidP="005133F3">
      <w:pPr>
        <w:rPr>
          <w:rFonts w:ascii="Helvetica Neue" w:hAnsi="Helvetica Neue" w:cs="Helvetica Neue"/>
          <w:color w:val="1B1F22"/>
          <w:sz w:val="28"/>
          <w:szCs w:val="28"/>
        </w:rPr>
      </w:pPr>
      <w:r w:rsidRPr="00D60874">
        <w:rPr>
          <w:rFonts w:ascii="Helvetica Neue" w:hAnsi="Helvetica Neue" w:cs="Helvetica Neue"/>
          <w:color w:val="1B1F22"/>
          <w:sz w:val="28"/>
          <w:szCs w:val="28"/>
        </w:rPr>
        <w:t>For the seventh</w:t>
      </w:r>
      <w:r w:rsidRPr="00D60874">
        <w:rPr>
          <w:rFonts w:ascii="Helvetica Neue" w:hAnsi="Helvetica Neue" w:cs="Helvetica Neue"/>
          <w:color w:val="1B1F22"/>
          <w:sz w:val="28"/>
          <w:szCs w:val="28"/>
        </w:rPr>
        <w:t xml:space="preserve"> image:</w:t>
      </w:r>
    </w:p>
    <w:p w14:paraId="233B55E0" w14:textId="77777777" w:rsidR="00D60874" w:rsidRPr="00D60874" w:rsidRDefault="00D60874" w:rsidP="005133F3">
      <w:pPr>
        <w:rPr>
          <w:rFonts w:ascii="Helvetica Neue" w:hAnsi="Helvetica Neue" w:cs="Helvetica Neue"/>
          <w:color w:val="1B1F22"/>
          <w:sz w:val="28"/>
          <w:szCs w:val="28"/>
        </w:rPr>
      </w:pPr>
    </w:p>
    <w:p w14:paraId="365A3E34" w14:textId="47995699" w:rsidR="00D60874" w:rsidRPr="00D60874" w:rsidRDefault="00D60874" w:rsidP="005133F3">
      <w:pPr>
        <w:rPr>
          <w:rFonts w:ascii="Helvetica Neue" w:hAnsi="Helvetica Neue" w:cs="Helvetica Neue"/>
          <w:color w:val="1B1F22"/>
          <w:sz w:val="28"/>
          <w:szCs w:val="28"/>
        </w:rPr>
      </w:pPr>
      <w:r w:rsidRPr="00D60874">
        <w:rPr>
          <w:rFonts w:ascii="Helvetica Neue" w:hAnsi="Helvetica Neue" w:cs="Helvetica Neue"/>
          <w:color w:val="1B1F22"/>
          <w:sz w:val="28"/>
          <w:szCs w:val="28"/>
        </w:rPr>
        <w:t>Here, even though the second option is correct, the model seems to overwhelmingly believe that the first, wrong prediction is right.</w:t>
      </w:r>
    </w:p>
    <w:p w14:paraId="7F4CC97A" w14:textId="77777777" w:rsidR="005133F3" w:rsidRPr="00D60874" w:rsidRDefault="005133F3" w:rsidP="005133F3">
      <w:pPr>
        <w:rPr>
          <w:rFonts w:ascii="Helvetica Neue" w:hAnsi="Helvetica Neue" w:cs="Helvetica Neue"/>
          <w:color w:val="1B1F22"/>
          <w:sz w:val="28"/>
          <w:szCs w:val="28"/>
        </w:rPr>
      </w:pPr>
    </w:p>
    <w:tbl>
      <w:tblPr>
        <w:tblW w:w="0" w:type="auto"/>
        <w:tblInd w:w="-118" w:type="dxa"/>
        <w:tblBorders>
          <w:top w:val="nil"/>
          <w:left w:val="nil"/>
          <w:right w:val="nil"/>
        </w:tblBorders>
        <w:tblLayout w:type="fixed"/>
        <w:tblLook w:val="0000" w:firstRow="0" w:lastRow="0" w:firstColumn="0" w:lastColumn="0" w:noHBand="0" w:noVBand="0"/>
      </w:tblPr>
      <w:tblGrid>
        <w:gridCol w:w="2172"/>
        <w:gridCol w:w="2547"/>
      </w:tblGrid>
      <w:tr w:rsidR="005133F3" w:rsidRPr="00D60874" w14:paraId="4065F167" w14:textId="77777777" w:rsidTr="001A7269">
        <w:tblPrEx>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46FA458" w14:textId="77777777" w:rsidR="005133F3" w:rsidRPr="00D60874" w:rsidRDefault="005133F3" w:rsidP="001A7269">
            <w:pPr>
              <w:widowControl w:val="0"/>
              <w:autoSpaceDE w:val="0"/>
              <w:autoSpaceDN w:val="0"/>
              <w:adjustRightInd w:val="0"/>
              <w:rPr>
                <w:rFonts w:ascii="Helvetica Neue" w:hAnsi="Helvetica Neue" w:cs="Helvetica Neue"/>
                <w:b/>
                <w:bCs/>
                <w:color w:val="1B1F22"/>
                <w:sz w:val="28"/>
                <w:szCs w:val="28"/>
              </w:rPr>
            </w:pPr>
            <w:r w:rsidRPr="00D60874">
              <w:rPr>
                <w:rFonts w:ascii="Helvetica Neue" w:hAnsi="Helvetica Neue" w:cs="Helvetica Neue"/>
                <w:b/>
                <w:bCs/>
                <w:color w:val="1B1F22"/>
                <w:sz w:val="28"/>
                <w:szCs w:val="28"/>
              </w:rPr>
              <w:t>Probability</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A00811C" w14:textId="77777777" w:rsidR="005133F3" w:rsidRPr="00D60874" w:rsidRDefault="005133F3" w:rsidP="001A7269">
            <w:pPr>
              <w:widowControl w:val="0"/>
              <w:autoSpaceDE w:val="0"/>
              <w:autoSpaceDN w:val="0"/>
              <w:adjustRightInd w:val="0"/>
              <w:rPr>
                <w:rFonts w:ascii="Helvetica Neue" w:hAnsi="Helvetica Neue" w:cs="Helvetica Neue"/>
                <w:b/>
                <w:bCs/>
                <w:color w:val="1B1F22"/>
                <w:sz w:val="28"/>
                <w:szCs w:val="28"/>
              </w:rPr>
            </w:pPr>
            <w:r w:rsidRPr="00D60874">
              <w:rPr>
                <w:rFonts w:ascii="Helvetica Neue" w:hAnsi="Helvetica Neue" w:cs="Helvetica Neue"/>
                <w:b/>
                <w:bCs/>
                <w:color w:val="1B1F22"/>
                <w:sz w:val="28"/>
                <w:szCs w:val="28"/>
              </w:rPr>
              <w:t>Prediction</w:t>
            </w:r>
          </w:p>
        </w:tc>
      </w:tr>
      <w:tr w:rsidR="005133F3" w:rsidRPr="00D60874" w14:paraId="5911375E" w14:textId="77777777" w:rsidTr="00D60874">
        <w:tblPrEx>
          <w:tblBorders>
            <w:top w:val="none" w:sz="0" w:space="0" w:color="auto"/>
          </w:tblBorders>
          <w:tblCellMar>
            <w:top w:w="0" w:type="dxa"/>
            <w:bottom w:w="0" w:type="dxa"/>
          </w:tblCellMar>
        </w:tblPrEx>
        <w:trPr>
          <w:trHeight w:val="376"/>
        </w:trPr>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1EADB48" w14:textId="512A1C65" w:rsidR="005133F3" w:rsidRPr="00D60874" w:rsidRDefault="00D60874"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0.995</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9EB0AFC" w14:textId="77777777"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Keep right</w:t>
            </w:r>
          </w:p>
        </w:tc>
      </w:tr>
      <w:tr w:rsidR="005133F3" w:rsidRPr="00D60874" w14:paraId="0EBC4AD7" w14:textId="77777777" w:rsidTr="001A7269">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0485F87A" w14:textId="579038A4"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w:t>
            </w:r>
            <w:r w:rsidR="00D60874" w:rsidRPr="00D60874">
              <w:rPr>
                <w:rFonts w:ascii="Helvetica Neue" w:hAnsi="Helvetica Neue" w:cs="Helvetica Neue"/>
                <w:color w:val="1B1F22"/>
                <w:sz w:val="28"/>
                <w:szCs w:val="28"/>
              </w:rPr>
              <w:t>.003</w:t>
            </w:r>
          </w:p>
        </w:tc>
        <w:tc>
          <w:tcPr>
            <w:tcW w:w="254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29A264E" w14:textId="068BB627" w:rsidR="005133F3" w:rsidRPr="00D60874" w:rsidRDefault="00D60874"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No vehicles</w:t>
            </w:r>
          </w:p>
        </w:tc>
      </w:tr>
      <w:tr w:rsidR="005133F3" w:rsidRPr="00D60874" w14:paraId="42C55863" w14:textId="77777777" w:rsidTr="001A7269">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88FDF0A" w14:textId="77777777"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26C60AA" w14:textId="4368FE10" w:rsidR="005133F3" w:rsidRPr="00D60874" w:rsidRDefault="00D60874"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Ahead only</w:t>
            </w:r>
          </w:p>
        </w:tc>
      </w:tr>
      <w:tr w:rsidR="005133F3" w:rsidRPr="00D60874" w14:paraId="175C6CEE" w14:textId="77777777" w:rsidTr="001A7269">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7DCA6E8" w14:textId="77777777"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w:t>
            </w:r>
          </w:p>
        </w:tc>
        <w:tc>
          <w:tcPr>
            <w:tcW w:w="254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56FBDD0F" w14:textId="26EADEBD" w:rsidR="005133F3" w:rsidRPr="00D60874" w:rsidRDefault="00D60874"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End of speed limits</w:t>
            </w:r>
          </w:p>
        </w:tc>
      </w:tr>
      <w:tr w:rsidR="005133F3" w:rsidRPr="00D60874" w14:paraId="471773D7" w14:textId="77777777" w:rsidTr="001A7269">
        <w:tblPrEx>
          <w:tblCellMar>
            <w:top w:w="0" w:type="dxa"/>
            <w:bottom w:w="0" w:type="dxa"/>
          </w:tblCellMar>
        </w:tblPrEx>
        <w:trPr>
          <w:trHeight w:val="367"/>
        </w:trPr>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FCBB031" w14:textId="77777777"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4331773" w14:textId="2DB210CD" w:rsidR="005133F3" w:rsidRPr="00D60874" w:rsidRDefault="00D60874"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Priority road</w:t>
            </w:r>
          </w:p>
        </w:tc>
      </w:tr>
    </w:tbl>
    <w:p w14:paraId="3FDA4AAD" w14:textId="77777777" w:rsidR="005133F3" w:rsidRPr="00D60874" w:rsidRDefault="005133F3" w:rsidP="005133F3">
      <w:pPr>
        <w:rPr>
          <w:rFonts w:ascii="Helvetica Neue" w:hAnsi="Helvetica Neue" w:cs="Helvetica Neue"/>
          <w:color w:val="1B1F22"/>
          <w:sz w:val="28"/>
          <w:szCs w:val="28"/>
        </w:rPr>
      </w:pPr>
    </w:p>
    <w:p w14:paraId="4F873514" w14:textId="6224570E" w:rsidR="005133F3" w:rsidRPr="00D60874" w:rsidRDefault="005133F3" w:rsidP="005133F3">
      <w:pPr>
        <w:rPr>
          <w:rFonts w:ascii="Helvetica Neue" w:hAnsi="Helvetica Neue" w:cs="Helvetica Neue"/>
          <w:color w:val="1B1F22"/>
          <w:sz w:val="28"/>
          <w:szCs w:val="28"/>
        </w:rPr>
      </w:pPr>
      <w:r w:rsidRPr="00D60874">
        <w:rPr>
          <w:rFonts w:ascii="Helvetica Neue" w:hAnsi="Helvetica Neue" w:cs="Helvetica Neue"/>
          <w:color w:val="1B1F22"/>
          <w:sz w:val="28"/>
          <w:szCs w:val="28"/>
        </w:rPr>
        <w:t>For the eighth</w:t>
      </w:r>
      <w:r w:rsidRPr="00D60874">
        <w:rPr>
          <w:rFonts w:ascii="Helvetica Neue" w:hAnsi="Helvetica Neue" w:cs="Helvetica Neue"/>
          <w:color w:val="1B1F22"/>
          <w:sz w:val="28"/>
          <w:szCs w:val="28"/>
        </w:rPr>
        <w:t xml:space="preserve"> image:</w:t>
      </w:r>
    </w:p>
    <w:p w14:paraId="69C3C982" w14:textId="77777777" w:rsidR="005133F3" w:rsidRPr="00D60874" w:rsidRDefault="005133F3" w:rsidP="005133F3">
      <w:pPr>
        <w:rPr>
          <w:rFonts w:ascii="Helvetica Neue" w:hAnsi="Helvetica Neue" w:cs="Helvetica Neue"/>
          <w:color w:val="1B1F22"/>
          <w:sz w:val="28"/>
          <w:szCs w:val="28"/>
        </w:rPr>
      </w:pPr>
    </w:p>
    <w:tbl>
      <w:tblPr>
        <w:tblW w:w="0" w:type="auto"/>
        <w:tblInd w:w="-118" w:type="dxa"/>
        <w:tblBorders>
          <w:top w:val="nil"/>
          <w:left w:val="nil"/>
          <w:right w:val="nil"/>
        </w:tblBorders>
        <w:tblLayout w:type="fixed"/>
        <w:tblLook w:val="0000" w:firstRow="0" w:lastRow="0" w:firstColumn="0" w:lastColumn="0" w:noHBand="0" w:noVBand="0"/>
      </w:tblPr>
      <w:tblGrid>
        <w:gridCol w:w="2172"/>
        <w:gridCol w:w="2547"/>
      </w:tblGrid>
      <w:tr w:rsidR="005133F3" w:rsidRPr="00D60874" w14:paraId="37547C42" w14:textId="77777777" w:rsidTr="001A7269">
        <w:tblPrEx>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1A95767" w14:textId="77777777" w:rsidR="005133F3" w:rsidRPr="00D60874" w:rsidRDefault="005133F3" w:rsidP="001A7269">
            <w:pPr>
              <w:widowControl w:val="0"/>
              <w:autoSpaceDE w:val="0"/>
              <w:autoSpaceDN w:val="0"/>
              <w:adjustRightInd w:val="0"/>
              <w:rPr>
                <w:rFonts w:ascii="Helvetica Neue" w:hAnsi="Helvetica Neue" w:cs="Helvetica Neue"/>
                <w:b/>
                <w:bCs/>
                <w:color w:val="1B1F22"/>
                <w:sz w:val="28"/>
                <w:szCs w:val="28"/>
              </w:rPr>
            </w:pPr>
            <w:r w:rsidRPr="00D60874">
              <w:rPr>
                <w:rFonts w:ascii="Helvetica Neue" w:hAnsi="Helvetica Neue" w:cs="Helvetica Neue"/>
                <w:b/>
                <w:bCs/>
                <w:color w:val="1B1F22"/>
                <w:sz w:val="28"/>
                <w:szCs w:val="28"/>
              </w:rPr>
              <w:t>Probability</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88AFE8E" w14:textId="77777777" w:rsidR="005133F3" w:rsidRPr="00D60874" w:rsidRDefault="005133F3" w:rsidP="001A7269">
            <w:pPr>
              <w:widowControl w:val="0"/>
              <w:autoSpaceDE w:val="0"/>
              <w:autoSpaceDN w:val="0"/>
              <w:adjustRightInd w:val="0"/>
              <w:rPr>
                <w:rFonts w:ascii="Helvetica Neue" w:hAnsi="Helvetica Neue" w:cs="Helvetica Neue"/>
                <w:b/>
                <w:bCs/>
                <w:color w:val="1B1F22"/>
                <w:sz w:val="28"/>
                <w:szCs w:val="28"/>
              </w:rPr>
            </w:pPr>
            <w:r w:rsidRPr="00D60874">
              <w:rPr>
                <w:rFonts w:ascii="Helvetica Neue" w:hAnsi="Helvetica Neue" w:cs="Helvetica Neue"/>
                <w:b/>
                <w:bCs/>
                <w:color w:val="1B1F22"/>
                <w:sz w:val="28"/>
                <w:szCs w:val="28"/>
              </w:rPr>
              <w:t>Prediction</w:t>
            </w:r>
          </w:p>
        </w:tc>
      </w:tr>
      <w:tr w:rsidR="005133F3" w:rsidRPr="00D60874" w14:paraId="4B568119" w14:textId="77777777" w:rsidTr="001A7269">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F2FAE51" w14:textId="77777777"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1.0</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33F3810" w14:textId="21ECF062" w:rsidR="005133F3" w:rsidRPr="00D60874" w:rsidRDefault="00D60874"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No passing</w:t>
            </w:r>
          </w:p>
        </w:tc>
      </w:tr>
      <w:tr w:rsidR="005133F3" w:rsidRPr="00D60874" w14:paraId="67435CD4" w14:textId="77777777" w:rsidTr="001A7269">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50A37A44" w14:textId="77777777"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w:t>
            </w:r>
          </w:p>
        </w:tc>
        <w:tc>
          <w:tcPr>
            <w:tcW w:w="254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A9668E8" w14:textId="3594E52C" w:rsidR="005133F3" w:rsidRPr="00D60874" w:rsidRDefault="00D60874"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Priority road</w:t>
            </w:r>
          </w:p>
        </w:tc>
      </w:tr>
      <w:tr w:rsidR="005133F3" w:rsidRPr="00D60874" w14:paraId="08DC9911" w14:textId="77777777" w:rsidTr="001A7269">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E4D14F9" w14:textId="77777777"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E2A53C6" w14:textId="2D79F025" w:rsidR="005133F3" w:rsidRPr="00D60874" w:rsidRDefault="00D60874"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No entry</w:t>
            </w:r>
          </w:p>
        </w:tc>
      </w:tr>
      <w:tr w:rsidR="005133F3" w:rsidRPr="00D60874" w14:paraId="286F1E1F" w14:textId="77777777" w:rsidTr="001A7269">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11E8D541" w14:textId="77777777"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w:t>
            </w:r>
          </w:p>
        </w:tc>
        <w:tc>
          <w:tcPr>
            <w:tcW w:w="254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C49DB4F" w14:textId="6D5FDAAB" w:rsidR="005133F3" w:rsidRPr="00D60874" w:rsidRDefault="00D60874"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No vehicles &gt; 3.5 T</w:t>
            </w:r>
          </w:p>
        </w:tc>
      </w:tr>
      <w:tr w:rsidR="005133F3" w:rsidRPr="00D60874" w14:paraId="21C78EDD" w14:textId="77777777" w:rsidTr="001A7269">
        <w:tblPrEx>
          <w:tblCellMar>
            <w:top w:w="0" w:type="dxa"/>
            <w:bottom w:w="0" w:type="dxa"/>
          </w:tblCellMar>
        </w:tblPrEx>
        <w:trPr>
          <w:trHeight w:val="367"/>
        </w:trPr>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9E35C7C" w14:textId="77777777"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25FD6FE" w14:textId="4929B1E3" w:rsidR="005133F3" w:rsidRPr="00D60874" w:rsidRDefault="00D60874"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End of no passing</w:t>
            </w:r>
          </w:p>
        </w:tc>
      </w:tr>
    </w:tbl>
    <w:p w14:paraId="1716683B" w14:textId="77777777" w:rsidR="005133F3" w:rsidRDefault="005133F3" w:rsidP="005133F3">
      <w:pPr>
        <w:rPr>
          <w:rFonts w:ascii="Helvetica Neue" w:hAnsi="Helvetica Neue" w:cs="Helvetica Neue"/>
          <w:color w:val="1B1F22"/>
          <w:sz w:val="28"/>
          <w:szCs w:val="28"/>
        </w:rPr>
      </w:pPr>
    </w:p>
    <w:p w14:paraId="308D1CED" w14:textId="77777777" w:rsidR="00D60874" w:rsidRDefault="00D60874" w:rsidP="005133F3">
      <w:pPr>
        <w:rPr>
          <w:rFonts w:ascii="Helvetica Neue" w:hAnsi="Helvetica Neue" w:cs="Helvetica Neue"/>
          <w:color w:val="1B1F22"/>
          <w:sz w:val="28"/>
          <w:szCs w:val="28"/>
        </w:rPr>
      </w:pPr>
    </w:p>
    <w:p w14:paraId="309B74F5" w14:textId="77777777" w:rsidR="00D60874" w:rsidRDefault="00D60874" w:rsidP="005133F3">
      <w:pPr>
        <w:rPr>
          <w:rFonts w:ascii="Helvetica Neue" w:hAnsi="Helvetica Neue" w:cs="Helvetica Neue"/>
          <w:color w:val="1B1F22"/>
          <w:sz w:val="28"/>
          <w:szCs w:val="28"/>
        </w:rPr>
      </w:pPr>
    </w:p>
    <w:p w14:paraId="2252B484" w14:textId="77777777" w:rsidR="00D60874" w:rsidRPr="00D60874" w:rsidRDefault="00D60874" w:rsidP="005133F3">
      <w:pPr>
        <w:rPr>
          <w:rFonts w:ascii="Helvetica Neue" w:hAnsi="Helvetica Neue" w:cs="Helvetica Neue"/>
          <w:color w:val="1B1F22"/>
          <w:sz w:val="28"/>
          <w:szCs w:val="28"/>
        </w:rPr>
      </w:pPr>
    </w:p>
    <w:p w14:paraId="110C2D11" w14:textId="77A31CD9" w:rsidR="005133F3" w:rsidRPr="00D60874" w:rsidRDefault="005133F3" w:rsidP="005133F3">
      <w:pPr>
        <w:rPr>
          <w:rFonts w:ascii="Helvetica Neue" w:hAnsi="Helvetica Neue" w:cs="Helvetica Neue"/>
          <w:color w:val="1B1F22"/>
          <w:sz w:val="28"/>
          <w:szCs w:val="28"/>
        </w:rPr>
      </w:pPr>
      <w:r w:rsidRPr="00D60874">
        <w:rPr>
          <w:rFonts w:ascii="Helvetica Neue" w:hAnsi="Helvetica Neue" w:cs="Helvetica Neue"/>
          <w:color w:val="1B1F22"/>
          <w:sz w:val="28"/>
          <w:szCs w:val="28"/>
        </w:rPr>
        <w:t>For the ninth</w:t>
      </w:r>
      <w:r w:rsidRPr="00D60874">
        <w:rPr>
          <w:rFonts w:ascii="Helvetica Neue" w:hAnsi="Helvetica Neue" w:cs="Helvetica Neue"/>
          <w:color w:val="1B1F22"/>
          <w:sz w:val="28"/>
          <w:szCs w:val="28"/>
        </w:rPr>
        <w:t xml:space="preserve"> image:</w:t>
      </w:r>
    </w:p>
    <w:p w14:paraId="7FC07DC9" w14:textId="77777777" w:rsidR="005133F3" w:rsidRPr="00D60874" w:rsidRDefault="005133F3" w:rsidP="005133F3">
      <w:pPr>
        <w:rPr>
          <w:rFonts w:ascii="Helvetica Neue" w:hAnsi="Helvetica Neue" w:cs="Helvetica Neue"/>
          <w:color w:val="1B1F22"/>
          <w:sz w:val="28"/>
          <w:szCs w:val="28"/>
        </w:rPr>
      </w:pPr>
    </w:p>
    <w:tbl>
      <w:tblPr>
        <w:tblW w:w="0" w:type="auto"/>
        <w:tblInd w:w="-118" w:type="dxa"/>
        <w:tblBorders>
          <w:top w:val="nil"/>
          <w:left w:val="nil"/>
          <w:right w:val="nil"/>
        </w:tblBorders>
        <w:tblLayout w:type="fixed"/>
        <w:tblLook w:val="0000" w:firstRow="0" w:lastRow="0" w:firstColumn="0" w:lastColumn="0" w:noHBand="0" w:noVBand="0"/>
      </w:tblPr>
      <w:tblGrid>
        <w:gridCol w:w="2172"/>
        <w:gridCol w:w="2547"/>
      </w:tblGrid>
      <w:tr w:rsidR="005133F3" w:rsidRPr="00D60874" w14:paraId="14BFD062" w14:textId="77777777" w:rsidTr="001A7269">
        <w:tblPrEx>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EDB97D6" w14:textId="77777777" w:rsidR="005133F3" w:rsidRPr="00D60874" w:rsidRDefault="005133F3" w:rsidP="001A7269">
            <w:pPr>
              <w:widowControl w:val="0"/>
              <w:autoSpaceDE w:val="0"/>
              <w:autoSpaceDN w:val="0"/>
              <w:adjustRightInd w:val="0"/>
              <w:rPr>
                <w:rFonts w:ascii="Helvetica Neue" w:hAnsi="Helvetica Neue" w:cs="Helvetica Neue"/>
                <w:b/>
                <w:bCs/>
                <w:color w:val="1B1F22"/>
                <w:sz w:val="28"/>
                <w:szCs w:val="28"/>
              </w:rPr>
            </w:pPr>
            <w:r w:rsidRPr="00D60874">
              <w:rPr>
                <w:rFonts w:ascii="Helvetica Neue" w:hAnsi="Helvetica Neue" w:cs="Helvetica Neue"/>
                <w:b/>
                <w:bCs/>
                <w:color w:val="1B1F22"/>
                <w:sz w:val="28"/>
                <w:szCs w:val="28"/>
              </w:rPr>
              <w:t>Probability</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95CB606" w14:textId="77777777" w:rsidR="005133F3" w:rsidRPr="00D60874" w:rsidRDefault="005133F3" w:rsidP="001A7269">
            <w:pPr>
              <w:widowControl w:val="0"/>
              <w:autoSpaceDE w:val="0"/>
              <w:autoSpaceDN w:val="0"/>
              <w:adjustRightInd w:val="0"/>
              <w:rPr>
                <w:rFonts w:ascii="Helvetica Neue" w:hAnsi="Helvetica Neue" w:cs="Helvetica Neue"/>
                <w:b/>
                <w:bCs/>
                <w:color w:val="1B1F22"/>
                <w:sz w:val="28"/>
                <w:szCs w:val="28"/>
              </w:rPr>
            </w:pPr>
            <w:r w:rsidRPr="00D60874">
              <w:rPr>
                <w:rFonts w:ascii="Helvetica Neue" w:hAnsi="Helvetica Neue" w:cs="Helvetica Neue"/>
                <w:b/>
                <w:bCs/>
                <w:color w:val="1B1F22"/>
                <w:sz w:val="28"/>
                <w:szCs w:val="28"/>
              </w:rPr>
              <w:t>Prediction</w:t>
            </w:r>
          </w:p>
        </w:tc>
      </w:tr>
      <w:tr w:rsidR="005133F3" w:rsidRPr="00D60874" w14:paraId="053E74CC" w14:textId="77777777" w:rsidTr="001A7269">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DAA0F07" w14:textId="77777777"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1.0</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00F47B4" w14:textId="1AB8B6E3" w:rsidR="005133F3" w:rsidRPr="00D60874" w:rsidRDefault="00D60874"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No entry</w:t>
            </w:r>
          </w:p>
        </w:tc>
      </w:tr>
      <w:tr w:rsidR="005133F3" w:rsidRPr="00D60874" w14:paraId="6ACC2A9F" w14:textId="77777777" w:rsidTr="001A7269">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813769F" w14:textId="77777777"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w:t>
            </w:r>
          </w:p>
        </w:tc>
        <w:tc>
          <w:tcPr>
            <w:tcW w:w="254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DBA9AAA" w14:textId="0F2DFF6A" w:rsidR="005133F3" w:rsidRPr="00D60874" w:rsidRDefault="00D60874"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Stop</w:t>
            </w:r>
          </w:p>
        </w:tc>
      </w:tr>
      <w:tr w:rsidR="005133F3" w:rsidRPr="00D60874" w14:paraId="685A1655" w14:textId="77777777" w:rsidTr="001A7269">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58BFED0" w14:textId="77777777"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6BB3E83" w14:textId="20704D93" w:rsidR="005133F3" w:rsidRPr="00D60874" w:rsidRDefault="00D60874"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Turn left ahead</w:t>
            </w:r>
          </w:p>
        </w:tc>
      </w:tr>
      <w:tr w:rsidR="005133F3" w:rsidRPr="00D60874" w14:paraId="1EE29B53" w14:textId="77777777" w:rsidTr="001A7269">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317A68D" w14:textId="77777777"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w:t>
            </w:r>
          </w:p>
        </w:tc>
        <w:tc>
          <w:tcPr>
            <w:tcW w:w="254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1D5D49BD" w14:textId="737324A3" w:rsidR="005133F3" w:rsidRPr="00D60874" w:rsidRDefault="00D60874"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No passing for vehicles &gt; 3.5 T</w:t>
            </w:r>
          </w:p>
        </w:tc>
      </w:tr>
      <w:tr w:rsidR="005133F3" w:rsidRPr="00D60874" w14:paraId="0789F729" w14:textId="77777777" w:rsidTr="001A7269">
        <w:tblPrEx>
          <w:tblCellMar>
            <w:top w:w="0" w:type="dxa"/>
            <w:bottom w:w="0" w:type="dxa"/>
          </w:tblCellMar>
        </w:tblPrEx>
        <w:trPr>
          <w:trHeight w:val="367"/>
        </w:trPr>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66D7373" w14:textId="77777777"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FF2FABC" w14:textId="601FD5DD" w:rsidR="005133F3" w:rsidRPr="00D60874" w:rsidRDefault="00D60874"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Vehicles over 3.5 T prohibited</w:t>
            </w:r>
          </w:p>
        </w:tc>
      </w:tr>
    </w:tbl>
    <w:p w14:paraId="16A68F7E" w14:textId="77777777" w:rsidR="005133F3" w:rsidRPr="00D60874" w:rsidRDefault="005133F3" w:rsidP="005133F3">
      <w:pPr>
        <w:rPr>
          <w:rFonts w:ascii="Helvetica Neue" w:hAnsi="Helvetica Neue" w:cs="Helvetica Neue"/>
          <w:color w:val="1B1F22"/>
          <w:sz w:val="28"/>
          <w:szCs w:val="28"/>
        </w:rPr>
      </w:pPr>
    </w:p>
    <w:p w14:paraId="1B298EC3" w14:textId="78551792" w:rsidR="005133F3" w:rsidRPr="00D60874" w:rsidRDefault="005133F3" w:rsidP="005133F3">
      <w:pPr>
        <w:rPr>
          <w:rFonts w:ascii="Helvetica Neue" w:hAnsi="Helvetica Neue" w:cs="Helvetica Neue"/>
          <w:color w:val="1B1F22"/>
          <w:sz w:val="28"/>
          <w:szCs w:val="28"/>
        </w:rPr>
      </w:pPr>
      <w:r w:rsidRPr="00D60874">
        <w:rPr>
          <w:rFonts w:ascii="Helvetica Neue" w:hAnsi="Helvetica Neue" w:cs="Helvetica Neue"/>
          <w:color w:val="1B1F22"/>
          <w:sz w:val="28"/>
          <w:szCs w:val="28"/>
        </w:rPr>
        <w:t>For the tenth</w:t>
      </w:r>
      <w:r w:rsidRPr="00D60874">
        <w:rPr>
          <w:rFonts w:ascii="Helvetica Neue" w:hAnsi="Helvetica Neue" w:cs="Helvetica Neue"/>
          <w:color w:val="1B1F22"/>
          <w:sz w:val="28"/>
          <w:szCs w:val="28"/>
        </w:rPr>
        <w:t xml:space="preserve"> image:</w:t>
      </w:r>
    </w:p>
    <w:p w14:paraId="52DB92D8" w14:textId="77777777" w:rsidR="005133F3" w:rsidRPr="00D60874" w:rsidRDefault="005133F3" w:rsidP="005133F3">
      <w:pPr>
        <w:rPr>
          <w:rFonts w:ascii="Helvetica Neue" w:hAnsi="Helvetica Neue" w:cs="Helvetica Neue"/>
          <w:color w:val="1B1F22"/>
          <w:sz w:val="28"/>
          <w:szCs w:val="28"/>
        </w:rPr>
      </w:pPr>
    </w:p>
    <w:tbl>
      <w:tblPr>
        <w:tblW w:w="0" w:type="auto"/>
        <w:tblInd w:w="-118" w:type="dxa"/>
        <w:tblBorders>
          <w:top w:val="nil"/>
          <w:left w:val="nil"/>
          <w:right w:val="nil"/>
        </w:tblBorders>
        <w:tblLayout w:type="fixed"/>
        <w:tblLook w:val="0000" w:firstRow="0" w:lastRow="0" w:firstColumn="0" w:lastColumn="0" w:noHBand="0" w:noVBand="0"/>
      </w:tblPr>
      <w:tblGrid>
        <w:gridCol w:w="2172"/>
        <w:gridCol w:w="2547"/>
      </w:tblGrid>
      <w:tr w:rsidR="005133F3" w:rsidRPr="00D60874" w14:paraId="72DCF4AC" w14:textId="77777777" w:rsidTr="001A7269">
        <w:tblPrEx>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AFC803B" w14:textId="77777777" w:rsidR="005133F3" w:rsidRPr="00D60874" w:rsidRDefault="005133F3" w:rsidP="001A7269">
            <w:pPr>
              <w:widowControl w:val="0"/>
              <w:autoSpaceDE w:val="0"/>
              <w:autoSpaceDN w:val="0"/>
              <w:adjustRightInd w:val="0"/>
              <w:rPr>
                <w:rFonts w:ascii="Helvetica Neue" w:hAnsi="Helvetica Neue" w:cs="Helvetica Neue"/>
                <w:b/>
                <w:bCs/>
                <w:color w:val="1B1F22"/>
                <w:sz w:val="28"/>
                <w:szCs w:val="28"/>
              </w:rPr>
            </w:pPr>
            <w:r w:rsidRPr="00D60874">
              <w:rPr>
                <w:rFonts w:ascii="Helvetica Neue" w:hAnsi="Helvetica Neue" w:cs="Helvetica Neue"/>
                <w:b/>
                <w:bCs/>
                <w:color w:val="1B1F22"/>
                <w:sz w:val="28"/>
                <w:szCs w:val="28"/>
              </w:rPr>
              <w:t>Probability</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3D02309" w14:textId="77777777" w:rsidR="005133F3" w:rsidRPr="00D60874" w:rsidRDefault="005133F3" w:rsidP="001A7269">
            <w:pPr>
              <w:widowControl w:val="0"/>
              <w:autoSpaceDE w:val="0"/>
              <w:autoSpaceDN w:val="0"/>
              <w:adjustRightInd w:val="0"/>
              <w:rPr>
                <w:rFonts w:ascii="Helvetica Neue" w:hAnsi="Helvetica Neue" w:cs="Helvetica Neue"/>
                <w:b/>
                <w:bCs/>
                <w:color w:val="1B1F22"/>
                <w:sz w:val="28"/>
                <w:szCs w:val="28"/>
              </w:rPr>
            </w:pPr>
            <w:r w:rsidRPr="00D60874">
              <w:rPr>
                <w:rFonts w:ascii="Helvetica Neue" w:hAnsi="Helvetica Neue" w:cs="Helvetica Neue"/>
                <w:b/>
                <w:bCs/>
                <w:color w:val="1B1F22"/>
                <w:sz w:val="28"/>
                <w:szCs w:val="28"/>
              </w:rPr>
              <w:t>Prediction</w:t>
            </w:r>
          </w:p>
        </w:tc>
      </w:tr>
      <w:tr w:rsidR="005133F3" w:rsidRPr="00D60874" w14:paraId="4182BA9C" w14:textId="77777777" w:rsidTr="001A7269">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1A3539C" w14:textId="77777777"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1.0</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1CB5B85" w14:textId="2A86B293" w:rsidR="005133F3" w:rsidRPr="00D60874" w:rsidRDefault="00D60874"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Children crossing</w:t>
            </w:r>
          </w:p>
        </w:tc>
      </w:tr>
      <w:tr w:rsidR="005133F3" w:rsidRPr="00D60874" w14:paraId="23375221" w14:textId="77777777" w:rsidTr="00D60874">
        <w:tblPrEx>
          <w:tblBorders>
            <w:top w:val="none" w:sz="0" w:space="0" w:color="auto"/>
          </w:tblBorders>
          <w:tblCellMar>
            <w:top w:w="0" w:type="dxa"/>
            <w:bottom w:w="0" w:type="dxa"/>
          </w:tblCellMar>
        </w:tblPrEx>
        <w:trPr>
          <w:trHeight w:val="700"/>
        </w:trPr>
        <w:tc>
          <w:tcPr>
            <w:tcW w:w="217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F3DBC7A" w14:textId="77777777"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w:t>
            </w:r>
          </w:p>
        </w:tc>
        <w:tc>
          <w:tcPr>
            <w:tcW w:w="254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0E746AF1" w14:textId="7FE9EB4D" w:rsidR="005133F3" w:rsidRPr="00D60874" w:rsidRDefault="00D60874"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Dangerous curve to right</w:t>
            </w:r>
          </w:p>
        </w:tc>
      </w:tr>
      <w:tr w:rsidR="005133F3" w:rsidRPr="00D60874" w14:paraId="5A50904D" w14:textId="77777777" w:rsidTr="001A7269">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C5686C5" w14:textId="77777777"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E7CF1AF" w14:textId="560CDAA4" w:rsidR="005133F3" w:rsidRPr="00D60874" w:rsidRDefault="00D60874"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Right of way</w:t>
            </w:r>
          </w:p>
        </w:tc>
      </w:tr>
      <w:tr w:rsidR="005133F3" w:rsidRPr="00D60874" w14:paraId="0159D214" w14:textId="77777777" w:rsidTr="001A7269">
        <w:tblPrEx>
          <w:tblBorders>
            <w:top w:val="none" w:sz="0" w:space="0" w:color="auto"/>
          </w:tblBorders>
          <w:tblCellMar>
            <w:top w:w="0" w:type="dxa"/>
            <w:bottom w:w="0" w:type="dxa"/>
          </w:tblCellMar>
        </w:tblPrEx>
        <w:tc>
          <w:tcPr>
            <w:tcW w:w="217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5FBCCFFC" w14:textId="77777777"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w:t>
            </w:r>
          </w:p>
        </w:tc>
        <w:tc>
          <w:tcPr>
            <w:tcW w:w="254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83D39B" w14:textId="69615528" w:rsidR="005133F3" w:rsidRPr="00D60874" w:rsidRDefault="00D60874"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Go straight or right</w:t>
            </w:r>
          </w:p>
        </w:tc>
      </w:tr>
      <w:tr w:rsidR="005133F3" w:rsidRPr="00D60874" w14:paraId="70AD7D00" w14:textId="77777777" w:rsidTr="001A7269">
        <w:tblPrEx>
          <w:tblCellMar>
            <w:top w:w="0" w:type="dxa"/>
            <w:bottom w:w="0" w:type="dxa"/>
          </w:tblCellMar>
        </w:tblPrEx>
        <w:trPr>
          <w:trHeight w:val="367"/>
        </w:trPr>
        <w:tc>
          <w:tcPr>
            <w:tcW w:w="217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DDD0AE6" w14:textId="77777777" w:rsidR="005133F3" w:rsidRPr="00D60874" w:rsidRDefault="005133F3"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0</w:t>
            </w:r>
          </w:p>
        </w:tc>
        <w:tc>
          <w:tcPr>
            <w:tcW w:w="254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3F81E41" w14:textId="5CBA2813" w:rsidR="005133F3" w:rsidRPr="00D60874" w:rsidRDefault="00D60874" w:rsidP="001A7269">
            <w:pPr>
              <w:widowControl w:val="0"/>
              <w:autoSpaceDE w:val="0"/>
              <w:autoSpaceDN w:val="0"/>
              <w:adjustRightInd w:val="0"/>
              <w:rPr>
                <w:rFonts w:ascii="Helvetica Neue" w:hAnsi="Helvetica Neue" w:cs="Helvetica Neue"/>
                <w:color w:val="1B1F22"/>
                <w:sz w:val="28"/>
                <w:szCs w:val="28"/>
              </w:rPr>
            </w:pPr>
            <w:r w:rsidRPr="00D60874">
              <w:rPr>
                <w:rFonts w:ascii="Helvetica Neue" w:hAnsi="Helvetica Neue" w:cs="Helvetica Neue"/>
                <w:color w:val="1B1F22"/>
                <w:sz w:val="28"/>
                <w:szCs w:val="28"/>
              </w:rPr>
              <w:t>Slippery road</w:t>
            </w:r>
          </w:p>
        </w:tc>
      </w:tr>
    </w:tbl>
    <w:p w14:paraId="4C9D5617" w14:textId="77777777" w:rsidR="005133F3" w:rsidRDefault="005133F3" w:rsidP="005133F3">
      <w:pPr>
        <w:rPr>
          <w:rFonts w:ascii="Helvetica Neue" w:hAnsi="Helvetica Neue" w:cs="Helvetica Neue"/>
          <w:color w:val="1B1F22"/>
          <w:sz w:val="32"/>
          <w:szCs w:val="32"/>
        </w:rPr>
      </w:pPr>
    </w:p>
    <w:p w14:paraId="5B3A6D17" w14:textId="77777777" w:rsidR="005133F3" w:rsidRDefault="005133F3"/>
    <w:sectPr w:rsidR="005133F3" w:rsidSect="00EE020A">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51B26ABA"/>
    <w:multiLevelType w:val="hybridMultilevel"/>
    <w:tmpl w:val="7DD27A5E"/>
    <w:lvl w:ilvl="0" w:tplc="22B042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FF12627"/>
    <w:multiLevelType w:val="hybridMultilevel"/>
    <w:tmpl w:val="4D983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20A"/>
    <w:rsid w:val="00145918"/>
    <w:rsid w:val="00196592"/>
    <w:rsid w:val="002C5F67"/>
    <w:rsid w:val="004855EB"/>
    <w:rsid w:val="0049728D"/>
    <w:rsid w:val="004B4F5D"/>
    <w:rsid w:val="004E2629"/>
    <w:rsid w:val="005133F3"/>
    <w:rsid w:val="00540B04"/>
    <w:rsid w:val="005E5186"/>
    <w:rsid w:val="00600B3D"/>
    <w:rsid w:val="00694452"/>
    <w:rsid w:val="00710983"/>
    <w:rsid w:val="009179AA"/>
    <w:rsid w:val="009A17F9"/>
    <w:rsid w:val="00B30691"/>
    <w:rsid w:val="00B30722"/>
    <w:rsid w:val="00C2015D"/>
    <w:rsid w:val="00C65DC4"/>
    <w:rsid w:val="00D60874"/>
    <w:rsid w:val="00D9773E"/>
    <w:rsid w:val="00DE06B4"/>
    <w:rsid w:val="00E6191D"/>
    <w:rsid w:val="00EE0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22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3F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020A"/>
    <w:rPr>
      <w:rFonts w:eastAsiaTheme="minorEastAsia"/>
      <w:sz w:val="22"/>
      <w:szCs w:val="22"/>
      <w:lang w:eastAsia="zh-CN"/>
    </w:rPr>
  </w:style>
  <w:style w:type="character" w:customStyle="1" w:styleId="NoSpacingChar">
    <w:name w:val="No Spacing Char"/>
    <w:basedOn w:val="DefaultParagraphFont"/>
    <w:link w:val="NoSpacing"/>
    <w:uiPriority w:val="1"/>
    <w:rsid w:val="00EE020A"/>
    <w:rPr>
      <w:rFonts w:eastAsiaTheme="minorEastAsia"/>
      <w:sz w:val="22"/>
      <w:szCs w:val="22"/>
      <w:lang w:eastAsia="zh-CN"/>
    </w:rPr>
  </w:style>
  <w:style w:type="paragraph" w:styleId="ListParagraph">
    <w:name w:val="List Paragraph"/>
    <w:basedOn w:val="Normal"/>
    <w:uiPriority w:val="34"/>
    <w:qFormat/>
    <w:rsid w:val="00EE0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577383">
      <w:bodyDiv w:val="1"/>
      <w:marLeft w:val="0"/>
      <w:marRight w:val="0"/>
      <w:marTop w:val="0"/>
      <w:marBottom w:val="0"/>
      <w:divBdr>
        <w:top w:val="none" w:sz="0" w:space="0" w:color="auto"/>
        <w:left w:val="none" w:sz="0" w:space="0" w:color="auto"/>
        <w:bottom w:val="none" w:sz="0" w:space="0" w:color="auto"/>
        <w:right w:val="none" w:sz="0" w:space="0" w:color="auto"/>
      </w:divBdr>
    </w:div>
    <w:div w:id="1713572278">
      <w:bodyDiv w:val="1"/>
      <w:marLeft w:val="0"/>
      <w:marRight w:val="0"/>
      <w:marTop w:val="0"/>
      <w:marBottom w:val="0"/>
      <w:divBdr>
        <w:top w:val="none" w:sz="0" w:space="0" w:color="auto"/>
        <w:left w:val="none" w:sz="0" w:space="0" w:color="auto"/>
        <w:bottom w:val="none" w:sz="0" w:space="0" w:color="auto"/>
        <w:right w:val="none" w:sz="0" w:space="0" w:color="auto"/>
      </w:divBdr>
    </w:div>
    <w:div w:id="17565162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eview.udacity.com/#!/rubrics/481/view"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1406</Words>
  <Characters>8018</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PRATHEERTH PADMAN</Company>
  <LinksUpToDate>false</LinksUpToDate>
  <CharactersWithSpaces>9406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 – traffic sign classifier</dc:title>
  <dc:subject>SELF DRIVING CAR NANODEGREE</dc:subject>
  <dc:creator>Pratheerth Padman</dc:creator>
  <cp:keywords/>
  <dc:description/>
  <cp:lastModifiedBy>Pratheerth Padman</cp:lastModifiedBy>
  <cp:revision>2</cp:revision>
  <dcterms:created xsi:type="dcterms:W3CDTF">2017-04-24T18:17:00Z</dcterms:created>
  <dcterms:modified xsi:type="dcterms:W3CDTF">2017-04-24T18:17:00Z</dcterms:modified>
</cp:coreProperties>
</file>